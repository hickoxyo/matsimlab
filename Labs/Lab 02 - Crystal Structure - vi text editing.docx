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85EF" w14:textId="41A0A357" w:rsidR="00BA3D85" w:rsidRPr="00BA3D85" w:rsidRDefault="00BA3D85" w:rsidP="00BA3D85">
      <w:pPr>
        <w:jc w:val="center"/>
        <w:rPr>
          <w:bCs/>
        </w:rPr>
      </w:pPr>
      <w:r>
        <w:rPr>
          <w:bCs/>
        </w:rPr>
        <w:t>Lab 02 – Crystal Structure and Text Editing</w:t>
      </w:r>
    </w:p>
    <w:p w14:paraId="4E1F81FF" w14:textId="2919A52F" w:rsidR="001F4E07" w:rsidRDefault="00EE5BA7" w:rsidP="003E1EDD">
      <w:r>
        <w:rPr>
          <w:b/>
        </w:rPr>
        <w:t xml:space="preserve">1. </w:t>
      </w:r>
      <w:r w:rsidR="001F4E07">
        <w:rPr>
          <w:b/>
        </w:rPr>
        <w:t>Symmetry in Materials.</w:t>
      </w:r>
      <w:r w:rsidR="001F4E07">
        <w:t xml:space="preserve"> </w:t>
      </w:r>
      <w:r w:rsidR="00CE3285">
        <w:t xml:space="preserve">Two-dimensional and three-dimensional crystals exhibit a number of symmetry elements, which map atoms on to each other within in a unit cell and also make them periodic in space. </w:t>
      </w:r>
    </w:p>
    <w:p w14:paraId="34D50B86" w14:textId="173353A1" w:rsidR="00FD3843" w:rsidRDefault="00FD3843" w:rsidP="009556E3">
      <w:r>
        <w:t>(</w:t>
      </w:r>
      <w:r w:rsidR="00EE5BA7">
        <w:t>a</w:t>
      </w:r>
      <w:r>
        <w:t>) For the two-dimensional unit cell depicted below, write the chemical formula of the material.</w:t>
      </w:r>
    </w:p>
    <w:p w14:paraId="0B66FBBD" w14:textId="541D7DCC" w:rsidR="00E72CAF" w:rsidRDefault="00E72CAF" w:rsidP="009556E3">
      <w:pPr>
        <w:rPr>
          <w:noProof/>
        </w:rPr>
      </w:pPr>
    </w:p>
    <w:p w14:paraId="6C27DB89" w14:textId="2BD18F1A" w:rsidR="00FD3843" w:rsidRDefault="00470D6F" w:rsidP="009556E3"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6C8C7697" wp14:editId="70A7BC6C">
                <wp:simplePos x="0" y="0"/>
                <wp:positionH relativeFrom="column">
                  <wp:posOffset>1367790</wp:posOffset>
                </wp:positionH>
                <wp:positionV relativeFrom="paragraph">
                  <wp:posOffset>-329565</wp:posOffset>
                </wp:positionV>
                <wp:extent cx="630690" cy="1187280"/>
                <wp:effectExtent l="38100" t="57150" r="55245" b="51435"/>
                <wp:wrapNone/>
                <wp:docPr id="1640911189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30690" cy="11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ED72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7" o:spid="_x0000_s1026" type="#_x0000_t75" style="position:absolute;margin-left:107pt;margin-top:-26.65pt;width:51.05pt;height:94.9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BQ0F6AQAACgMAAA4AAABkcnMvZTJvRG9jLnhtbJxSXU/CMBR9N/E/&#10;NH2XbYh8LAweJCY8qDzoD6hdyxrX3uW2Y/DvvRsgoDEmvCy792yn56PT+daWbKPQG3AZT3oxZ8pJ&#10;yI1bZ/z97eluzJkPwuWiBKcyvlOez2e3N9OmSlUfCihzhYxInE+bKuNFCFUaRV4Wygrfg0o5AjWg&#10;FYFGXEc5iobYbRn143gYNYB5hSCV97Rd7EE+6/i1VjK8au1VYGXGx5PJgLOQ8Ukck06kzWhELx+0&#10;SeIHHs2mIl2jqAojD5LEFYqsMI4EfFMtRBCsRvOLyhqJ4EGHngQbgdZGqs4POUviH86W7rN1lQxk&#10;jakEF5QLK4HhmF0HXHOELSmB5hlyakfUAfiBkeL5v4y96AXI2pKefSOoShHoOvjCVJ5iTk2ecVzm&#10;yUm/2zyeHKzw5OvlEqBGooPlv37ZarRt2KSEbTNOde7aZ9el2gYmaTm8j4cTQiRBSTIe9cfdB0fq&#10;PcVxOsuWTr9o8XxulZ1d4dkXAAAA//8DAFBLAwQUAAYACAAAACEAjaDOYK0UAAAtSQAAEAAAAGRy&#10;cy9pbmsvaW5rMS54bWzMnNtuHElyhu8N+B0KvRdz00XVuaqFFRfGYgcwYGMN7xqwL7VSj0SsSA7I&#10;1mjm7f3FKTO7u0iREr0wOFBXZ0b8ccjIyMjM6vn9H369/lT9sr+7v7q9ebNpL5pNtb95d/v+6ubD&#10;m81//fXHetlU94e3N+/ffrq92b/Z/La/3/zh8p//6fdXN3+//vSafysQbu7l6frTm83Hw+Hn169e&#10;ffny5eJLf3F79+FV1zT9q3+9+fu//9vm0rne73+6urk6IPI+mt7d3hz2vx4E7PXV+zebd4dfm0QP&#10;9l9uP9+926duabl7lykOd2/f7X+8vbt+e0iIH9/e3Ow/VTdvr9H7vzfV4befebhCzof93aa6vsLg&#10;urtoh3lY/rSj4e2vbzbF98+oeI8m15tX65j/83+A+eM5pqjVd/M0bypX6f3+l4d0+vO/PAAwMbKJ&#10;/cOD7H9aZ9+dcb/SAX/9sOP/4+725/3d4Wqfx9hGxDt+q97Zdx0cG6W7/f3tp88SGJvql7efPjNe&#10;bdNk2e2rldE4x2NgXhSPQXkQr1RubVzOtZMhehDuxNz3+/OhWkFk1J6J6MPnQ+CQOlbek+ZcxP7h&#10;6npPJrj+OU3Cwz3GS/NfDneaL7qm6+tmV7fdX9vh9bi87seLoZ0l2EKeTfPA/Nvd5/uPCe9vd3lC&#10;a0+y1Iz7cvX+8DEFRnPRjCmky7BYY/24v/rw8fBtvO9uP92SLzwef/fHPzbNNBU2qbxk4Upu0zlS&#10;eYb7z/1Pbza/0/RWKac1qO3j1FXdrh2reeyWqqma7Q8Nf20zyOd2U/ebdlMvzYa/bb1UU90pVdvU&#10;U9X3+gyX/W3buvUnHuKx6E6EdabMhMGMEs7LU+b+SncmzE+FFl2Fvm2zExW27VxPXd03jcrZ1n3V&#10;jnU7mgOGqW7bpRoHJe3qHXz2XNPWDm3d7QymX+q2GauuNZ/QXi1dNS6zcbb1PJvS2xrnLkM9jU7Z&#10;V4TtYu6rZ5E+qdZquCuFi5x71UWllWHntquHatqNKp+R2tVzb0aVEIZ65Nvs7+jUbm/eNtFaDEeW&#10;31RqlXLgDfPNVM1N1e7MxHaq2r6t5p0ZWbdD3eK8ZTBNYRpwiLtjqWdcPJsTNTKrfgifjPUy1j3D&#10;A9JWzDbNMNwtLDRkWLroJ0HUHcwuAwGM5KQo2ZDshRbdBdKkjHXX1F1rGoUgMdco1HBHKcQDIfwP&#10;0n1Dr2skyKbbugaPIRfqu2++qn7EIYSOrCyFlKSX2ywjEw7JT9khDyAGi38iZRWnMIFhZV53vcdc&#10;TXryYcoBf+wjVUdxXems34NaBU8QFG6oF0uI6DoSjBaXRHvd2UzPpsiTAfHksnMbY+FtNdHmcUNa&#10;IjVoCGWbY13TFB+r2lPzva6df/7pp/v9gQpvZEGbN5dzN+PCcaqWvrcpoWsAXpWlgEWg39QsAl03&#10;troMkDmZgp4S+6qvhp1NjWyOPOnf0XxYMdtcoiOdPLAW3iReB2TdaUjdnsizHHOfxUzQ+udDgZQj&#10;I7u3HNvMnqdKSfk1kak/A+EUMeBEzQAtM9pXRGYniRSTtL7+FsKTHLidxT5Uo4IwuVXItH3bthUR&#10;PprfJZ2Sw205e7mInNvdxbJsLsee1L30aNk0g8WRhuTSeEROm25Tj7tO47FnASUMY9VjYWV1MT3F&#10;3a5+MoS1pvdGVmxW31gvYat7C+vMJ9INASRnU43UZWu9LOa6yjDGE8vxzoa7XeqxGpVzy0JE/dQ1&#10;hstyJ9WAawFFKFf4/qHhcgQonUlG69HGBJ/RYQ12l43qq0A56EhwSU0ELmrkywVCP7ftxThtLhcK&#10;qq4fyITNMFh21UiYhslyE5lpoErtBqtQZVnHuaf5KFsIHOGigzdVU0u1FCVZPe8o8OwbISKDYkPn&#10;6RindORIDRCZv4xZ2+KHxQa13kmB0Q0u2rwjdCrMoyUGp4wl7xePR+InwbZEpgHLv6Zwjg3tUcyM&#10;roIeJsws/y8AU8S6cXjqqRoe0+k35TXb81zAIe6db4R2Zz5f1RjzLQUJte9sqSlPrhxRZNHO7dn2&#10;1VJHEUxgTZJuzTqj8lJeap420h37irZhKvqOJIvAraaFLgpmCXOW5GeQXUV65T/+EDzXu5T4crA5&#10;KSQOJeTuFOuzUXtub3JPVlKbDFr/Vb1eXPB3KB06YzEKPtfi7xAsPtc/CWKX+w/ylo+E7HNe2uAn&#10;4nWsjbPvElkxJ/aGvr8s0oZh2cC4q2gKleXTAqv05LlpvZQ3ws5xAEt1bBTZXviaIIWbHwrgDzas&#10;8WWoe3J/axUHc9Nto0IKKRiBD2NLwC6BhUQkNRUweeKpgmUNKOPtOske1I1jcWoqn6+Ig8jQIN7V&#10;vuOmQGcnvlTD7GqxM8J7fdopDQJ4KnrNqS5Vtc2zP4wUDU3tY7poS73fQResOsJPBXR1cHFwRBAr&#10;TO5+7AnJwe0GuxvMPFXM/AuZqXl0KBDMpQWBKZoFi7lQsINS9Vb2o73qUbcp4fo7s7E8FRpxKypQ&#10;SbcelfSyEvmpFbROLQuQSafW9S8at6xGccTFGhfY9ezbty0Tq+1YE0c3jfCPOpIFzyeMILEjteAU&#10;mY6jH87oFTxWy07bTu74wjnNOFLSo9yWidEzT5OXQht0dy8l5OzDQgaNSbA9iLQB1Yyd7QKa5XLP&#10;QROXgLq2SHQo+XwyYVL9jEXRDCdji7qn2EeEYc+quXAqsdVhhiMN3ijQDp7cVoA3ON1LX+pvOYZE&#10;iB6sLjEEZJ+u8oM8OSlhQyk0lNGU4WYqWZSCnN29cecQmkmxLh6h/NmsY6OV4kfKomFX+yZBEA2/&#10;sEFgrVEFqBDscwul76w32f9ivCFN7QC1yFB8i941TXPvo7wKYYbov2ZmZs7QzzbdtFNAoJ+pqyjt&#10;LKKXaVgMxApgIS+PDiAOox+Gk7GjF89mMVAGk3waz0mjqqJZzPuPBAVTbnQTJMwzJquuaiWNs2wi&#10;45yM1XsKjxGzY5oiHednkUJJjSPhrw6WWZAKiE4ngGk4cSMRT5x7cFTN33aoZ897HKzPcU0j+baP&#10;dsQ30MfU4XqAqequ4MiSvKb7EjIqJxVRb4hDejuR1NXJ6LHdzRTp1pY9I471RrqDUFtF1WNmAbCF&#10;7xRavlubODhgHoVGrNPpRyCe63BC6EokgTAmHB4CJ8Dlu7UJlVMKhjXmNu2yRrqdUL5bW8FdNMpl&#10;SWXVnq1ukJuCnG2QLjnA4CvJlRHjpMMXStY6Tst8rCn2JBmalG6oWSCJM+GaOHuaZo56DWPmRk+i&#10;Qro4OKs8OIiAHfW2xwPMhIOxSxkaynPoNviRN93c4him6u+ncbAyJawdmR17WJ8R3ONwsJNqV6aK&#10;XYGhyEwzpypR1XK/hAWKseO8hdUirn8a7vQaSoE4+qPDdMMcN14+Q197QACN3k3VkbrZDxPrKkfX&#10;sEJ+zDg22tWs5oASqxmP7cRNm3DKM/d8Qa8t2pqf0EcVMj1UiHAxLtwRKi0WRcEkqcJZ9XIv1lWu&#10;PWYqEZFHOuA+M1xSobqpgZs4UTASSiuuGK2dY69Qj5wxcadrNCSKAccYR6luyDdgA+HfNU8rabmi&#10;Je9D74r5yKD5yPbHOBgP2X/xhRKRYwp7dMHinSTvJBUY+2q3j/sxt9SNEdazxDLhKVJl68R8kkdC&#10;310l4KdW6nelK9yhWjiOP0veDG6Mc9uJVKT7BJYnRstnoqwIrB0+GB5MqMMsSfernq5NkrhMhZEJ&#10;2H/6c4sIHUJY9X460fg8FEhmYQSYeNo1ICq8bnPFIc2DlW1cf3LHHC0Szk1A+N/RU8mh/Ue9j3HE&#10;9EXB7GUY3MvOKuoXgp8mrhhVZziByXpFYkGsC34Gc8Cssuj8l00QVDg0xlZoXZKwq37ER5TS0EpC&#10;jXcOXIKrb8RZ1Qxw3KZcx8GbrSNHuVRil1Ss+km3o+c5ntQD71xlWLxRWM9Ve2pb+IDPEFIoE4IF&#10;32RI5xkhukTNxoRMlEaH91wZ92P4Z607tbm8IxbXRttUm6NeV4s2QB7rztEgdw8obPmadcKOdkAA&#10;yzTZUge2XM0sYT3rZUeOXzT/Ezlkgci0ITMrQkUp46sqUSbISm6rDyQcJKcCBXUdn7w2IVF5Ol7v&#10;SFWo+/fIYjmKZr01CahPreunYixE7N3j7YxkjFAatvK4ZgYgVqen3J2fCq9m93wvosOLaLf6a4hG&#10;pn4I06PpARPCfO0OnuNY0lbiJkjLiA10MmHJbCy0hd4P0KmFz+ANj8gNJwdBflbLcFYLacnWNiky&#10;UgUk+3VevIp9CBugibCwsWUDxAtUXuSwcUnLncStaSarZ2clCw7CAQOxY8ZJFPGSlx/Q9AjlPs0y&#10;lmxwWm5afCvEVZtSxs5IFmluBeNlpaHm9QaL1C21EwHuKGM97KxgfrmLz4lLx2a84M3by17O4Xac&#10;4c4TByfYa6/mjbNffPZyB95Ndu/Jjo0tgztOHGBOEP9ENcDZmL535auKeRDU42DyES/iIcb0OIKc&#10;LqOsPSWUnNOi6RHBEZyuWBF+Hq461CvylFHadTIYQcm9wiKvsjghjxRFfn4EiGmqeSWcSZvGMBLY&#10;eVA+WiIVXxhJoQH1ZORCwp807QejedLlrFiwcdoaB4xs7fCb3+xJxLsM9heBTOEnR7UzF+RqNi/x&#10;dFT6O7861uoyrgbTZBcYhxIu5WQDY6du6jwK866abWWRTSFm2xeI3S3CZiBPbRPG8CmfwRwpSLuS&#10;Wk5YNuYiepZgH3gzANFbSRCMRJyzyEscnV+OCLcDKbDSi+L6R2SECQWhe9aAgYrJfpxdTc9IuBCD&#10;FJL4jO7HG0U3o/RP9X2AauBaN4QBDkOAp6qF6PLtHxY5YcYuNFuz1xnMBMd+HCa77ZhO2tUR5yhJ&#10;cLZEXB+WJK3dzG+CycqYC1QbkXDqwyz5hMUI+Td8KBAKk71JVx6LwNbILDbOLrFkT5DJ6sH2WtjK&#10;JUgcYTiiOyALt6cjw1QIhPLOo6upqcwXPJcjBFllgTlTzlpMZFIz6GT9jMWWV5h4a0AdIvvZNDMS&#10;aCnTt/PAUixCbnUm51cGV2wTs3qFfczqyLTjLEcgXbxXLNvksJcUJUu8v34IoVXDYjTv6QxyW6zq&#10;5jEVvcMFaVaJseYWxtZdUBKmiBDjjVAG7+yUotBfqJySD8fUBlVIx1Ofns5zROlQxeKt3SYyS6Qx&#10;KPPcOgEyHjHcOsoVM0gliFxnrS6fyhPC3QMWZOu+thDPjlljoSCkWkweDC2Sg4U7GkNj0dcNk7O+&#10;GGkuBz0SJcQJLuMjxntqV4tyobVmgB1Dv59okCVkBaBPHM5TlBKoGed0zI3GdmEvWUWO/dxcdN3m&#10;cmDu9PImwNLGy7119wP/7SZ/l5KN2IZt4qbddTstJjniZE75kTOXdvIugbmBipRCurfzwy2YPKcZ&#10;5jRidfibwiHOmahJdKJy/av5ZItKLT+JaPv0Q4twE+9vptJJdoKI46RYfc6Gd8f5oP84QA41O8r0&#10;YfTswmaAX28McbiNeCpnfyOCGp5TUtuCyHD6/pXqRnYNis7pL3sWexazzGhOAwEy8f4GpyQY3ZD4&#10;6xSeIWlm48Pu2qjlEL7lFwgojUB9D4vXWeRRzrNVZQFiMzKxzXGv6HGOEZEDYddniUjUx2fCThLF&#10;Gn1klyN7LX1m7zNCFq+z8qruwuWr/7AkTyeo03jKq7LKi9qyxVd0PU92faQ3VEjjKk3WmKNcsmFA&#10;7dglGRRtVKtpx+HCkBL8QmakOf9k/ZhDUenKdYD50TnEo4YiHvHJpo0ZMqGrZionc7sOsHAD7VqI&#10;l/zggQzPK7tJdScQOckfeYYX9riN+mGU/OuNhfCEk3sZ1gAvCFdsMLQzc8LuY2bTgbZzHRJ0KCPu&#10;C3AtjxVKvKuuN0dTfVugcOUTDhIhJkjYXVJupDPa+FwhjEZYnVA3Y2oigUWUponr7FmMMhhmHtIM&#10;lLUQQkcXu4Jltc1cIz4446AhlJTPh2GMU21Yk7yKIzzGV6wWQukKIdG79SOER2NWSLqdUkx1QmvR&#10;WRIsVryqljrOsbwGT7DAlL0hKdox9cGSF6OUsgC7SUbtdMYWYKJRqJ80jf6iBvE+Fa/08pTo2ASF&#10;IqQ+C1PNC6fQymGN/Gv8GuJOmBDR6rx3nSPRha8ysnY5tA2dOD1t2VhQWP58drFEopB9yWMlB+wG&#10;EEMuCHkoU7eTSS8rQThVro20YAdXQynw9ZO2QsOstneedocm2e8uBkJpCz2zTsnmjJgJWabDNK+C&#10;QqApqXAakZk7pECZDV61oaDM+mbIovsIyClO0U2jbO4qT5aTxw88VU89vQoejcfcLtB4xb/mXff0&#10;qTqlgxKL32KLU8slJckrNAtvaGQZuISbay4NyiUv7uWCZZFf/trKKC+m+EXBdmenECI2Q+SIDVT6&#10;aXQJ+mEivEkMfWp3oV/mzuC5Wy2ziAo11LEmuehNrpFBiV79VL1iSKXFegPuSO0sOKsleG70V7oz&#10;eFZMlFGBL7lJmMalvdj1m0vO6uVXlJTVu3awXP5DK5uEpdnZaXM7bdgYbVp+mGMHztTkmLP4O3+y&#10;x49Kf6Rko+hsd4vXkxOZaCY1LTxgkbwgMcsBgjxLwpINV7zTQrxyrG5rkN4DRf1nZ/aU7XFK7xWJ&#10;Yphr5NETizzya54o69jicS1AXesHg6IQP842bdghUKebrhzFcG9larLR4bjDzxXpQEs7IpXUyW1Y&#10;Y4sb20jyum8a9DpDYWGVH46bJaxR7Js6/ykY7FLZu3cQH9WN5MXBtwhFXEGvzsKoHBA5aagnw5vs&#10;X1KMyiVdHT9vEgIjOuIM4DJO8U40S30nhy/2csuWwxbeT4v3hRh0CM1CvIZ7PCewK6N49vEV30aZ&#10;qEaZFgSB7cB0AIkmwMyh2KM/TpHwQFc1j6DRfZTxym6IcYr1k0uZeO1zzT9it/HR62gFnaipqsq/&#10;rluiM/LUfUrI9ycBrtGJqDDnO2BUpaTgP1h/84e6wCSXhmqLjaHo59F7Tqd93vtcujSyKU4c7Rvx&#10;Ykj49IGVLTxZUfVnQ87lJZd+Ygy7Hya4JUuioOHm8nSzCJmjCL9hACbsAJCr/LWdk5ye/3col/8L&#10;AAD//wMAUEsDBBQABgAIAAAAIQDQQL7y3gAAAAsBAAAPAAAAZHJzL2Rvd25yZXYueG1sTI/LTsMw&#10;EEX3SPyDNUhsUOukphFK41RVpLKnRWI7iYc4xY8odpvw95gVLEdzdO+51X6xht1oCoN3EvJ1Boxc&#10;59Xgegnv5+PqBViI6BQa70jCNwXY1/d3FZbKz+6NbqfYsxTiQokSdIxjyXnoNFkMaz+SS79PP1mM&#10;6Zx6riacU7g1fJNlBbc4uNSgcaRGU/d1uloJ7aER+EH2qHU4x23z+jSbC0n5+LAcdsAiLfEPhl/9&#10;pA51cmr91anAjIRN/py2RAmrrRDAEiHyIgfWJlQUBfC64v83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8FDQXoBAAAKAwAADgAAAAAAAAAAAAAAAAA8&#10;AgAAZHJzL2Uyb0RvYy54bWxQSwECLQAUAAYACAAAACEAjaDOYK0UAAAtSQAAEAAAAAAAAAAAAAAA&#10;AADiAwAAZHJzL2luay9pbmsxLnhtbFBLAQItABQABgAIAAAAIQDQQL7y3gAAAAsBAAAPAAAAAAAA&#10;AAAAAAAAAL0YAABkcnMvZG93bnJldi54bWxQSwECLQAUAAYACAAAACEAeRi8nb8AAAAhAQAAGQAA&#10;AAAAAAAAAAAAAADIGQAAZHJzL19yZWxzL2Uyb0RvYy54bWwucmVsc1BLBQYAAAAABgAGAHgBAAC+&#10;GgAAAAA=&#10;">
                <v:imagedata r:id="rId10" o:title=""/>
              </v:shape>
            </w:pict>
          </mc:Fallback>
        </mc:AlternateContent>
      </w:r>
      <w:r w:rsidR="005F5706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01ACDDC8" wp14:editId="0712BF0E">
                <wp:simplePos x="0" y="0"/>
                <wp:positionH relativeFrom="column">
                  <wp:posOffset>873760</wp:posOffset>
                </wp:positionH>
                <wp:positionV relativeFrom="paragraph">
                  <wp:posOffset>-771525</wp:posOffset>
                </wp:positionV>
                <wp:extent cx="2816860" cy="3516630"/>
                <wp:effectExtent l="38100" t="57150" r="21590" b="45720"/>
                <wp:wrapNone/>
                <wp:docPr id="1682984366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16860" cy="3516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1133D" id="Ink 322" o:spid="_x0000_s1026" type="#_x0000_t75" style="position:absolute;margin-left:68.1pt;margin-top:-61.45pt;width:223.2pt;height:278.3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1jfF4AQAACwMAAA4AAABkcnMvZTJvRG9jLnhtbJxSXU/CMBR9N/E/&#10;NH2XMcAJCxsPEhMeVB70B9SuZY1r73JbGPx77wYIaIwJL8ttT3d6PjqdbW3FNgq9AZfxuNfnTDkJ&#10;hXGrjL+/Pd2NOfNBuEJU4FTGd8rzWX57M23qVA2ghKpQyIjE+bSpM16GUKdR5GWprPA9qJUjUANa&#10;EWiJq6hA0RC7raJBv59EDWBRI0jlPe3O9yDPO36tlQyvWnsVWJXxcTIieaEdhiQLaZhMJpx9dMMD&#10;j/KpSFco6tLIgyRxhSIrjCMB31RzEQRbo/lFZY1E8KBDT4KNQGsjVeeHnMX9H84W7rN1FY/kGlMJ&#10;LigXlgLDMbsOuOYKW1ECzTMU1I5YB+AHRorn/zL2oucg15b07BtBVYlAz8GXpvYUc2qKjOOiiE/6&#10;3ebx5GCJJ18vlwA1Eh0s//XLVqNtwyYlbJtxKnjXfrsu1TYwSZuDcZyME4IkYcP7OEmG3Ykj957j&#10;uDoLl66/qPF83Uo7e8P5FwAAAP//AwBQSwMEFAAGAAgAAAAhADdHbutKbgAAwMABABAAAABkcnMv&#10;aW5rL2luazEueG1s1H3brmRXcty7Af9D4eiBL13Nul8GIgVDkAADNmRYMmA/UmTPDCGyOWj23P5e&#10;EZkRmWtV7Tqn2TwybHCma5+VmZGRue5r7131t3/3lx9/WP3p3Yefv//p/VdP27ebp9W799/+9N33&#10;73/31dP/+pd/XF+eVj9//Ob9d9/88NP7d189/fXdz09/9/V//k9/+/37f/vxh9/g3xUQ3v/Mqx9/&#10;+Orp9x8//uE3X3755z//+e2f929/+vC7L3ebzf7L//r+3/77f3v6Wlbfvfvt9++//wiXP7vo25/e&#10;f3z3l48E+83333319O3Hv2xKH9j//NMfP3z7rsQs+fBta3z88M237/7xpw8/fvOxEH//zfv3735Y&#10;vf/mR/D+30+rj3/9Ay6+h5/fvfvwtPrxewS83r3dHs6Hyz9cUfDNX756Gv7+Iyj+DCY/Pn25jPl/&#10;/gMw//Eek7T2u/Pp/LQSpe/e/ekRp3/6Lw8ATqjZMv/dQ/N/WDa/3ll/GRX+m8eJ/x8ffvrDuw8f&#10;v3/XdZw1IsFfV9/m31E5WUsf3v380w9/ZMN4Wv3pmx/+iPrabjbte/vlQm3c46FiXhUPlfIQbyS3&#10;VC/37FhFD+Fuwv3u3X1VLSCi1n4hoqpPVSDIqCtJqs+57X/8/sd3GAl+/EN1wo8/I3gW//PHDzFe&#10;7Da7/XpzXW93/7I9/OZ4+s3+/HZzPbGx2V92c2P+64c//vz7wvvXD92hQ1KRZnB//v67j7+vhrF5&#10;uzlWkx6bxZLp7999/7vff/w8229/+uEnjBdqj3/z93+/2ZzGmMJfRbgwtkUfWWmE+5/vfvvV09/E&#10;8LYKyyyI2LfX03512l32q915c1htVps3X2zw3/a8O/LizdPmaf+03u63V1xt3mxWW6qeQ3Oz3h7W&#10;p8Mp/1jhz7jKj7jcrqIIqOuti9+oKAqpZaO9L3er7XZ12h9DcFzvt+vd6Rp/tGkjyy3gthsoCmS7&#10;Pq93m7SC5/MKzbwgkud+JU5vdqf1IVQBcl5vL6vzVqwO59X1vL7KliFkGExExvam/ePKiNC6MqXh&#10;ErGfVvvK03V1OESsAEHL3e6VTeqGvj5BBlfljx7xN8usl7IoU2Zesmjb55FHPXtbslhm8JzFMvIr&#10;WDADmSGTepys55K6TPAXWoCILOIjeQ0194lO2MayZc4dKPAQXvog2JvuXyi0HIVNww1WwjA3ANpN&#10;2RQ3C5lHX1NRkAwnjJZ7dCPi6oL+l8MLGaE/pOEJxeia50329fV+fb1gUJG0ifKqXMn9ZbWTwpv1&#10;BR0fsNnd95vV6YD/pcF6d1mf9uvj6RJpWh/X1/VunzJGZVhH5YwxpZUJei8T+W/pZHKveF55UMKY&#10;hIj3yWS0HxxV5648nzl6JXmMcPzfMUeMJBISsBetTnsUpCH+lTj0XGibB5pATk1wkrksou1UTrar&#10;XaPvq8HuVrje7MRvtz5o2hjJUJgK6WpulIvemoxsp5paY/IQJPIEBqckoACg21drNJhS3jGnmnPQ&#10;lBhx1tMBM8L6pAaKQX21S8Z7NKq15iXUCgRHVex+vUN7i7CWyGauFPV9ijuqvlqsoBZ3SN1QaaJa&#10;UYyMPVNzdxUaMcSUiYxuTFIRMNKbPQd8WNzqpXrG7GsOJZl/mhiwGf4aPdhqCseFoPdYHqBNZntY&#10;b9kT11nhXivGsskrxU9dQ8V69J9++9uf333E3mF3ObzdbJ++3m3R+o7X4wFedhiOEGGurHaH8ylX&#10;Vus9llSgdLjE0gopQ7urZtOZyYzc5MgJdnDMX5XZYhoULI1KyhagxLAkpfFvcKXoefG9ZzEgdnkO&#10;WrfgLZ6agGkveBbpiTZREzmJBu+mHYV3nnuo4vxxXh3P2Wkx7VzQa89amK33KFALgu+7TMCzy/CZ&#10;XprjIokRxiYAEUx83LJloeQUpXgJBy17dcmGjdEKQ202ozWGv/W+510lGJAPCEQI0YHzag8wub2s&#10;D55x36yvqz3m29TZcn5dnTVAooddjhx5IXyzPnK74B6HP47rnLPfgNnusNI0rIU/DU6rY0SJayhf&#10;kZ1NeiFnrhY8nWxj5RxelBi2jYiMnvF/JY5SJa6SvWzhqniEkkSolXi8sJMqnB0vmIy8Utz+gCvA&#10;wLulHX9nYnkpcZGYmBkoXIRNmxBcfhZtbvycswGhQ8DnxS0Lc9zO1TwaJDCq4KAJNGtjpS0PzLA2&#10;U/M4rHZoKxtlKQOCOlYTUc245HQejQg64xK4w5rqsraQiPDqyXnU7azdJ2jWi7+GriD9iEbxjtKh&#10;Pn4xMquH/414lcYhvtf2seS3fSz1lgcWt+zH9jCZhGDqnAuhTxa30NKfk1UWxE8fzJ/a+PMmnydN&#10;J+3D1TXxQuM9Yvg7ZP/ZrPc4krg/yICp0dwrm9MRPcQRHdeHDY5bGOy48WtlXhnKwbsWg1h7anHn&#10;zjEQfEmz5C2Gxywd+6Zs6TGQyBfElhWTLxQl7mhsC+sepdphKzLoW5j4OzPFoQTnV/HHaX3ksUz+&#10;wcmGlVKHRJhS8hr+7uiM/pzmZTYvSQMpNpfigY87dxTdiaMgo0LIsUthdibzBSOZZR2lvG0izSqs&#10;sINOFoKGyOkTHh/ZLNWDy4gtIEYm8CpTSYI7dOx7r6tjThaoKSwnkLs3a8ws2/UhVwLYwWEW8X4Y&#10;M8cVNRpqU4hG7BhUYodVKeYYMYa7phakA1wVBmvg2ASSCotaIY3P1FPZQIz75u0mV6BYw2Eu9MGg&#10;W0RgJ2p7Z+Gd00msP1jlWMMFFe7Sa3dR1vc1QcK2sJdQd6HjBTZ2N8I+YEWXAUcJA4ZRSmkthxIq&#10;M8+IH3kUwHL36ZqKdpXwYFXObc3Fi8hhP786ZltiVWrfTvuy6iocr54hL7Wb+ndaifu62IGWfBp7&#10;icSoWAGK1x3bAGBfN/FF7IwkjF3fMMzSYUFjNSgqsQ9McJaHPq2ejrM7zKC7bFr70+rE8TraGfAi&#10;YKIYeziwG8SjO+UkB7CMb0k8I2pPTkhMwdnecfTDMyJ4t3MGVnHj1kInjW2Nmhu2s1zZcgw7wLMh&#10;1jibyOsOawCGtcTknIrNsesvJMXKJvh8Bnu0qSZBi7RxUYQn3SlmKyB6dyn2LjlnnrwoP+Ack/w3&#10;r3jcctzvrpu3h/3T13veydpdd5wwdEKXd7Kux73vZOHEZX094z4W72ThBAjHP0FoqDkmMyNXCFFx&#10;oTWlAJWnELHh9vksdjM4uj54DAGNwxUNOBcVyI4seHJoE7YBNGwsS+ADzQLeUXK8JAdoHYHpzTUm&#10;Pqwh97WGxGYa8aflfn3eIZ60w045ioMy15DqTzDGzbSr26PD4mca4l/XXBQEttQAdlhF+8cVdvwr&#10;nGSl7zhz2F9r3mUpo2mIvlpqt112hIO9jmx5dxFHdFuc5xPtsMKtwHNRF81u/NQKN6zaQaqyMTCx&#10;WVxXxiIjbdBJdysfpewwkzpJSLsvsb5XCx/DDcbBuvkhnDRCLKycHNR4nI8audMtuqTiEMy7A8SM&#10;XnMwJi/c8gykCD+tZAOnwFFaIj8lvs9V5W/CsTVrK40bsctoIkSqSbEQGUyVkWsQs8UkFcqnl1Ez&#10;8Z6jSlnq8cJOqjAoPYRpC0a01sot40AkRDb2ELIwh+lw8iITAtq4EEfFexiqt4ljGYxDSGIpw1Vc&#10;pA3w7kxkYMVwOfCmOI1pqdlQKIo/TewPhaJNsUvJQp5GcRF3JsJ6QfF5nOYjssFMNOC6rFs8mliR&#10;J1Xos/iT80P+N3byLjxmQ4Ai7ig4P9iWYCUT1vB45nkn/xjcYwLK0SWKcabqlQKOrqodYfGz3WCm&#10;yuFit1njiDqfcgAUxmOYJe6Jh2k1kpivPuFhvKqUDql43uI/XmoqoNqZHUmPFEKDIaXVFNyoF9e/&#10;TmpeQKm0ZWO4Sepr+LWzT0rCKwS3FIg5/KKAs0I4X2q125vDNY6w8kkYRIUGXI/a9BjQXRLW2VGg&#10;i+taxsSOLQPGkipWAcxRdbyxAy9UU8WEC4sHp0NhZWToqF3zgw03jklIgIyOdzxYOqxBwmMWwjqJ&#10;jKk1Ixh71cwDjlxp4RR9h1PDgMRcj7sreY1nGAxF3XrsiSnjGEQKg+PODiItCgprGtMmhgpl6mVZ&#10;hqWmggcaKiwX+W/WWLDiWTKMdiSA87QzzgUySTiH4DMaYpYX0OnMuygKwwZXTRziMKbYqjdpTEdd&#10;WW2MVZrpYuOlS/mglywJz3biREziVuwrGUDPtP4/MTHdIYufEUsnotPdVWUfL6akjYf6q2oZnHSZ&#10;sX8B/wWTJWirgfWDthYbnwiqt7foiHzkBYBsCdhZ6qTijJ1ZssYeZrs96xgTcWJLE+q4xD45LoGA&#10;Mw5duqsClw8SZOmRTzd5nc9DhCOffgoZ9yU5PnD4qNvXqlWwcmDDDIsibxUp984RXTkGllzhQoKB&#10;G+N4BIdDGT04A0iMVReM7+kWB7G742l9iaSyb/PJS9rEpQ7hdzzG2SUwt845WjBrcIk1kNZc6xOG&#10;PgeBiJ1yPL+FW9o4FiIumg2GzXS+wdGRH/o6xg7b5PGYpc+QuENS8XkN4ro5zWNkDFcixfMn392G&#10;rW7gYLGFI5wMB5UQulHXuzU26MmBW0YfuHI4V2PmCKMKZmVkTSLVSF7ggTl867E32mGrq2Tj2SMv&#10;/tZcIMIVDjoYO6jvTnxmISH2nB9SgHK6plJUbxajDjA9Zynu0sN9XiN28hQpEDmohbICfCs/pEbU&#10;H0PnyDhCPmkGCdZTDd7d0R8otslzV1NbNh/OfuQAhz2ZTm4sJou4Zk9wJbQmMZ4Rt2KYpiZsBNTd&#10;LLzciZNiVE5a4JJ0UpFFBpo1DST85fQ3dV7Ff8NihGEZxlLAyR8+SpxFyazEtbvhGOWxyzj6pElu&#10;fHAFf+iKpAESaLq+wcEN0QUPjnhPtNmtcB9OJ2VQWp+9ynuDXRL7eLLGOKRGzm6GBhrQDgBe4jJ1&#10;eSnmaMf5GExo8DkWkeLqZO9euNRIO6i+Uo7sLQTs4c52ZjhCDia8+r8ivWfgDICCqASZolW1vERw&#10;0XiNu6fbekjnjAzXHwAzcDuzhxsGpvqCeKRlky4bjLvnD6zVj27yf4/TFa8GA4sBux2OVxWqNV82&#10;sefF7DSJpv1A0ThN5wXFF8QDTgWjVfKUuyG1jYipSg1f/YjJwym8Cn3/8ZWP/U+HzdstnrM8bLEw&#10;wEOXWO7sTn7Ocr39YheH/3h/Zb192vLAH0f+GEWGLrqvu35eEaAGuABCNl7zDsXhcsArfk9fb68X&#10;PPm0w+73uNEtpbxBcdnzjZt41SZuUGyPeYMC08BZD+/h6eL1NQ+Tbuog6mGexFQ1w95pqN9MQLZv&#10;K940+oTEIiTbQjRrr4GIlHJcSf6oLLxmp0gTHAnIhPt2LRmxHsaJ1sG3MbCcxgJyr1sow4ACSxHD&#10;3RPjYA2zX12UGAzlR6zh8MoOPL/BotjtMkzrpgJW2Jg6dKPEqJGQJIfLcBQo3SmZjlQIcXKxBWx0&#10;GIorzlB+wg0Ld9xxElQkhKoPkpgJe1n6qXrJEdriHXbBJQpSjH/vxC9TEHSlpPPUTj4Z5dcwWLJF&#10;PA7dVTazir9+dTXYx+fkTwyKKRirFvKjWswvdYIXbbCrATxaKfZFW62b8M7ZMCDvduuLNkHcUeA5&#10;XO3S0BG9z+ROBts0LMwIdsQmcdvvb0DNoxG2s9h4aRvVzQA904Mt7wFj5acHrR0y+4Fjxd3E2gDH&#10;TSw8xpN7HDew6DWRC0bmUg4urmvlD2IWJnKskCuDDGTCIYwVIbpV5F56e9poicodFWYHbU650c+H&#10;FF5zqjhur9u3V748cOUtYVTkdnvAY9ekHXPF7nI851xxeDo9rXcHvGPNmS02cDhjxStQGSRmCyQd&#10;icd2PMy5hsZQ6z87RZECh+4MB4iypWsMa4BMLAy/+3U2qJwdbG/dJfvFskS8qRU6CUeiE2KX8VM0&#10;8DFUX5qgQFaofO8VcLCA5qvnrPj+F94O1YkJqhinBq8+6R+PnPRPqModDkPQauj/qIOEL3Cb5ovt&#10;8YuL3wTBjL8+P+HxTr9k67i47cEZSCTjgnXWQccYPPzF6gBHrYh62lxUcjAQuLpoz/fsqMutFNpC&#10;Rk83CQ6RtCONBbskvStLS1WipNWzlvBAASSSDwgkm9frSHjc4YKOdLlgeXhAM92dUNvzouuIju2O&#10;tH3CEIZX/tmRyArnXskNh064AZEDIIZC8kWQUAkxkzlErjjj1n6aX9F98X6Jt7h4dgi3PjTs8twO&#10;D3IEIF8wxqJHAyoOxnCm49MnPO4BMnyXiK5R+6w884AJWgFeIArhgUeIuk2I8QBH8X7OFfcP8R4I&#10;TyeD/wlbXvvGy20YyhIA779gKe1xl8f4hzXGIdpg3INeb97xrgnHQwFyHw53Aa7UwEYtMa66cXWD&#10;cxKdQ7oZXpVkNDok5ESEDXymTlAvOzDu0D36NkAcvdYcg5PANRbnDAD/z/+iKah3gHSiobBg+XJh&#10;6PJhLhysuZ7RgJL3azbo0+GMBn14+vrMDQSO/XCAd8FxJP7TC/sbva+/w7TwdNAOAuvsCksRKLwp&#10;1C5jpWTrhbqDXkp554GKSgRx0hpX8qdlB/xxNK79jBWpJU3ilG8XjpDFJ90BEn0DfYB/4l0jHOlo&#10;F8GFTzvAtIXjKlcPn5LR2WqTpJf4b+jSySqwKUovoGC2fOMzbQ7oC3BoHuhS8Gh/bQAIh2fsYadB&#10;PUMvaYogIsXxuxTjOC4ffn7Vxobt9NszJq/zHvsYNLYLFiMadb7gw3SXHDqP+GqI2FtjfMB+P/sn&#10;lis4zI608WEz1oNHNr4XW51YOt22GH3a8ZjbEJid0W400OATWzevPLvhYAZXVfBOCNzkIAa8gskL&#10;NpkhuY2Q5mxGpJA0MHzLHM1JUbxmms/H84kHA+cLRnDMUXhacK8xmvn9YnfSg4s4wmCv3uXqIFKK&#10;2f3ucTuyzAbJOSPbeHQMbpL3uIEEIboJTE9I0ikHbLxSgtllffFXVeAIZZstCspYRO6wWfYUxrs+&#10;WEbwDm9AQdVVxgdPtnEfOHPH6VLvUuKJ/Cuq0zc3kFUQ1U3hE/omn2gETiDSO/bvO9+IQVfCY4Ya&#10;51DJaAxqC0c0BLyjyek9LC/ghanaSyK+Hoj1bgoxeW1xqFAHKLx5o5qNFso7025h8WJjQOLONbhq&#10;3IAK1l/IG5y9Zhu4bI74Vhks+U/HDRYBV9xiu2y0mWIT+OJUX8Pig6xpAUI+wRb/KqShBUuYzbpm&#10;qz3GTB9+cczkTbYMH28ss39pjYLFBsIOdK5CsALQopkd5JrNqT2o18AX2gRMXz9Vh9wccSrEihob&#10;2HEGxJHftrtLLOb4kO+YH3XrztQsjb8eWHgg6NGqbZFv9zuqqf3X2DEqZg1liqTIkS6L8bgLW+VB&#10;fQFdACvEjZr3Fkde7G6aVrCnwEL+qh0NHrLAk1/q0DxNQw/bq0p5i5F3VaMa9+jo6Apq61s+ScYb&#10;tqrvK8hjN58VG3tH1Lp2DRcs8WCqfhmAcKKjtnhZWncWtweo4ck5j/k8CNZiFubMigYPPJKMCDXe&#10;XfDFH1iEB8nYnXAlqKXnAY2Qq9wUkvAKTKH7Bite3p+UGTo7XWXCLnhTrpaPMX7sfPeam2I0cuHF&#10;QOTno9HyOeIo5xj5fI8ULxuhY6hmeuLvuu0ybMqrPWCoRsgYbL2MjvupGLS0WEZQ8OB753ga0Bl+&#10;zSEGz8Wf3x4wmx9wuoAVEvYSp+kJeTSVWjtiL4TX47R8RMvhapOp7t7tNhytWAnIWTPrAVXj9sxa&#10;ypqKf7MC1UOIaaip00l1kv7islqa45EDzCl7bYvQEDBP7D0RYE7A9zWsT9gQMcYmicmsp08MgmgJ&#10;2Vw4G0XrgDraXRy76EkEnKhhksNOQLOVVjBQhBH8B/obbGJASUc6XBuh4YdztEM8UQBVMokGjx6X&#10;XRHPO/jhUR7nbdHR+zDtCo88DtdbjNymZTRY+GOXll5jAt4AxaMJ+pAkXR3gyEcgkgDuiWJ21VsJ&#10;eHUbs/feS2h0O8yfnqM5omBZl52V034iYJWWK0aGgy4HP9rEwoWVcOnBD2lF/PaOOwARO435Rh9u&#10;CmQupI5yPOnBySrpYpRD6vTSBHfJHAk0rMULFFifaDjB+OFezachNJSw69ke1Qg0r3rAeldpwcEp&#10;v/hAJ6xxKKoDVt7mQoPunYWqISpDJCvYoJ3UUZduUBgCuWzJctgpOH5mGUZMlfFVGq9ucjjDAKmh&#10;utR9gWQ1C6AJg31TvrIk9KIEV9CSXsAUKYe1JO7KUb9Pz/YXQGAyDCaKEWUUSjH0cqZ5xXHwsj9s&#10;DzkOsosezujkh910I+7oN4Xym1kuu1OeCaG54r3AHAGYSSfDuVrKqWRzZIwwjXFcUtWOMaUehMCR&#10;ELoNDn01f2KpzTVxNKAtRiJMlNvDRn9nvuACPUq568bSM5JGhKSiloDNuBgi8x5eiIT5D41ME9RQ&#10;jYMv1xNjSSZdjd3QJAt2kseYLu7lvi0QZ0RNohhw0UtzuBJRFA/Jr/ZHjsa0nxBmIesur2wx4UDk&#10;zHXFWnOYEaBUbkpM08QGCcPk5+wEzU1iBqYpBIkv3UDJSq6yQdw5asUQp3fgCN4PlDGFcZ3L8Ln/&#10;008owEgAlQV7J/8S48r4aIEyx4oQXeJc54UYt8548k/LOwyZkODug1ylEVDRujABpts1JpY91n05&#10;tHeQcOdZzByCjwsx3yRwRIHxmfu0cISJBlWRfQcbFm7gkgBWWpgHqlnLF/OiyOKjspF0+QC6NTvH&#10;QUmw8ZEeoOAdFuLD/JjTD+1TuX0JM9hDKK+V5GQUqBTaVckFGCmxeGiA5ZA4iTU3ZBNqcYQUrOL8&#10;Sx6RTJlze4EJNSeYZt9EMCX6OQ8e4uI5By1kWAn6CrbXHMtxp+SS5/t4WpGPf/D0AUf6kTQcUR2+&#10;wHyfh1QbHFFhPVXPVCifUxQOk/Fm8Ph0IduAC2W13G70GAnqBZPXHocmeMggFx2c19E5kMFs6ljp&#10;s6VqgYIh/Yz04ZAe8Bz68OybhTin5tJupw1cLLagX7sh1IqXllzCYH2ibRM4ox6i/aIn4wREN3yx&#10;QtOKE84UIqPKCLuns0RlS3rPlkW7sTHYRlxy9qrHJxd8U+Tp7WmH22wn3mbbcGjpx4Bwi219jaM0&#10;PFyzw3etbfmNa7zNw3WW65LvdPsmKXd86rdQ0GElh+wsxA7Ti3I9/ogK4xuYqsle83P3CSrhA/cH&#10;kMqCZTZgpqGJNY7Hp109XP7ZG8w03L5m10GbPMadSeQO8bD/YGOrM4Ev9jhGOdRJyv70hFuTu+Mu&#10;k4bGyHvMQX/Lm08Y4utl3f2Gy1csH/Toi55iR3zMShrhPmvf58dhBFYbOmDgARza+RmLHSYHLRnH&#10;+WDmt2+3eLKHK++x5SNR0H3N3FyuewwruMty2GwuXB1i2+8jimhHu2O0J7QmNCa2Jx1/gwj3gkmd&#10;f8Rl/FuF6gcsTHEWhBzTpMT4hhocAWkoQIC+r4ZRFONcnX1j+Y89EnavCc+zlBxx8biRb7Igidxs&#10;Ji20eKx6UZVhwK9S4SkwCWP8xAZL5LHtw8YvlQZ+TRp6YkoLB1IzhWoasKO4bDSohtiNgnCC7PEX&#10;0CozNGxokR45iuUVz3J4gz1CQbIwGuqACRnzs/HEl0Z8hDKuykWFEmlIrJbTJuwwO0aWwYU9sx62&#10;QDLRkrXDXA6cmIE7cXGQ7Tb8hOI0ipYiBgXhYCzSoX0nq3EUmzJtE8cBqWJXSejJenG1SL3MAbRs&#10;m593PtJbCJ22Z91NMGnBoiwe1i7iR3+Tyb2/Ml4ygW04AQ4/0yEU5a9N7ESKg5u8pK2P8oQ4qc6Y&#10;9iPNKQb5ROadqCCZJqhytOscGCVmCqYgTMhAHeJSqhpl0Mt2lcgxMjAWDOd1tlMZIi1RUzBhZd/4&#10;VCrppxSlypxLHB8pb5awkJh4ZW3wpk5saVLrFmcU85rhDUlrh0031FKx3QBZXmhiGNNpY5akNNXD&#10;nwzoeehxVhTIjfTeCQiYAlxoV7zkuZ0E1QplsA6f0faarMQsyMLGTpFisZiFdzbkWIWOYdDk2/Tp&#10;nDeB/TWSMpmqZkAKyOQETY+9PA+91pMN6VQIqTsgdA2Y3qTZkSoiSDkFiirh/EQdkBwfPuXowjsQ&#10;mR5kh3NRxmiNcBZFupJyJTCtA0FqNyZhwDJrxvCcMHAp7207hNmxt3i+uoOZnITuYp9BXcYaAbyw&#10;61jgwIAiKNHPoAbF8iy9MTzZxJfEygTPbGh/PR6bqEFOGWuHjgXizynsTAHIlBTr5LEVP/3K2cNy&#10;BYsHr74QIzdxt5lbDGTRlzURsBm3noXMh6+H2uUjHOkZ230ebeOPoa3BJI2Gsm5/sd0JC97I8906&#10;wgUP2th6cp3SxoZQ1BdHTMgEYzYTx/ZC3MSmvmxIJ/4bQmhpIKZNx9UmdFyIZkHkWxMcTqmMx1ja&#10;FTQOrwqnmCXDCKYQHWKwTd7hTg5bvEDCeHN62iQpTFIK0wwOwwfFL2AvifkYYXLETnYRsYJRWobm&#10;GhyUH+xLZM61vDZFcz2oPmEgzcFeiUQUlJkIPhMen2VTdRIigsYwYxtY2MaMKSqxa7TLQpQ2sgDk&#10;LxGXx3RyE8TIVyzw8YLNotg5IMvkyw0oNpvMQRdCKD/dIoDnsnINqcqaDguq0F66jFtRLw1wJKDX&#10;yXCDQomL2ss/hnYixCBZLuFFMegCYm0UM4EhxSUsxIh80mZEtOuG6fMenLNhLx35IcidQyEHM+Mo&#10;apal3xtp6/mqUeyDtIecFA4K8zq67W0sVqO1r8f+XYjLxOTxJdojsshMHdFRPZ8HV0pEWp6LYS/L&#10;huVHBwW/ZTPwGV1XcsRRsqkybDoVPvDiZhsjXt7qwOjvzRMaNl8tzvK+RTckBukYmIhdxUuRxBSl&#10;mNZl49Y3xVFSm7SXwXWg0dU0OMJJuoHjwnEZGn6tENg7dRiFJ3Xq7ewiDGObNdTkc0nsspsgI7xh&#10;KoKayOVHhMFUiXuJaeiySqVtGHibWLxkEv7TyQJgSxuPE1f6iSErxjIGoDKyqjwTOBpbSwfWkkJb&#10;tvFxGxQhsiz+DUAoFiKvo7DFMLhHRJEKmyIWMV6tYizFX8m2HKZBNiTBc+IQDkvStUoyVILElfX4&#10;t/RSRmlBdyhRlIrNC4+C+Hy9HUPzDrCgQ3JDgaGnBY72gl8EhS6MtwNCV/IknlixTtDlCKrrWezC&#10;DswRAnIAd2lMwJkpF4Wiyekz+LyAXSYGGiYBFz3EdtWwdaTyyDajJwkDZddK4kNSFsXPF8ozwO15&#10;Ignj+7jb4yAW7wBqwi9ZV9bapPjyLHg488/yqLEgwBy4cZO72xY+ceeceEPtys9UZke3AS9wanYV&#10;0JAuDEaeqHB3S0uXQU5mpuziqN9nCys4Bpma+FQW4kOFBRl6WYgYpBl/RzYGGwhLbHAWqJAZWMLJ&#10;skXFgRoXhKnJzxzO7C9yHcKpKrp6kkHwldoDxTbpKxh7JI3LXBlAnqjI+RAXfSS2pDiUwi23KMQy&#10;GXeJb+VtjisZESRtAu7GZJIuWXxqGXEjd/Ybhum4yQyF0BY2lVKRBXeFAXxDm5NQLsCl/2IdJKw5&#10;8hMmfSKJ1Po7j9rfos0L4rDJaKCpYEaSIXuR7qd4CZ1hCBEysAfiA1B/Yx+SJ2bqCLPNNFLe8132&#10;Y5/DvOCiKdpl66wQKL4oNp+hw3aMi9ZjjKY0pW0BcgKyfDEvi4XNCA7d4xdbwUDIbty2kQ394MVN&#10;AkuxfS/G2IVLrpsYUunpoYm/dGUSzcGh3LAV0NgoZQvFoRYHttUaBsi2GZhZTvAiVNZLiq03uDYM&#10;CC25WRQvFrbHZbFLl/laShq+RkN1YC6axCi0fLQZkm5xt4E2GSCbel814uCmxcOVgR70/hJ3NEvG&#10;i9Kuzl+D8sq2hptbjEuHSuswh/Y2VIAGB+DYOCDvK62BlrK0CD6a6JoPNHo8yo0c0/uGT/eFxnKH&#10;nKgVUreOjkfCDMdBtGKLl69s0W0Vrk2Nj2zV48G8aVKDlvkt5n3CsgN9Bs/B2rF1QENirQejnkqR&#10;OJ/2LIdkyJYOOE2jWS5Vbxs/f7UM3T3oE6/+34LpkD+Ll6t8zLAgh1XAZzn5NGjs9dxETvX0UNdy&#10;t4EhvKYziq3wYJSt2h1tni9c9vPpNs7A0E1egBzFn25tza7ExRg7qw8U73Gaz7KxLRYjXDJ5HvB1&#10;LNwQMBT1UNUhL1EYTPCMcD42yOEP95r7vLpG6ld8pvK6OeAN53j7MB5IxiPJR9/hjkcqz3g5z09q&#10;8+vvzptNPm6KW4c41/MDoLiliHWqv94X0xieWdQjtdVeGXhUGHt2Rjys6KLgVtwVMtQwle4VldZh&#10;1BgQoS6Hnf1FMQoDGsnny3KhzSdO8NQmwsWffDAYz87iy2P4B9XvgOnK/EqaWoRtBx2HoxulSyhJ&#10;KMiZZqilOzhLNyPMZHJLy6yASNNb8Zgsq0abtqKzaqFwMm2M9DnFCp+0E2HsMEU8RAmEf6U4eixN&#10;+k1FiqUZBVTJRVzKWzzGWEBUSsVFoBf8dBVHXAWEdESTijaapfhXNOOjCpNJMB7CKCQbMcFZqBI2&#10;jYbEA8Ydhm/Wh37ko3mO1pJH10zsrh5wGcWROzj0wg+Kwx01ZXZ51brkUQaMIYPOaJSLjnVqL/aC&#10;MyInDe/iK2mfgRMhLsRtP4r/pjlVAx5ymnRC0Xlj+16g5krs21Kx59chWuEM+emyhItMuWoGvSXp&#10;QpnpA6bjG0IpE1+EYvlzafawcD80H0gdtD7JtkZXutGB+4hj8MGkgiZi/rHYUvq7PvmWpZ/WHwNz&#10;ZQ6ZWkA0nUhum9g1pgU/XYhvOdX2B3Fj9tPhrwE4Huf10PWnnBtzJGSPaM2eiXDL2m+uBV6YDY9L&#10;oNBtCdZySaVUZIEK21GbDP2KYoGXSVoy70MUsBZixLNo48JJMwgwMfbjfMzDtG26J8Pdoo0f68Jp&#10;Mf6r43e1k+BQ3Nu5rgI0I7PHJYsuG5LRhQSLvxhX4fCF9VoMmXrH0+YmEd2jzAtzEEuYNZFUmDaD&#10;T2IlIAJ1AtrEhJvFkiKlGVhaGsfYVXdUS8UGtDDYqvhBmzX6MAqxSHQ7vZrWgBjgeiQTcmnGxy2P&#10;DmzAZKpSUREaM7TBw/VA6FQMcIsFGo02BcNKyibAHJ6OwePRehuoGT1/NWRQJGaWTb2bVSP2ATL4&#10;1BtywU2RG3/o14BUODNk5UrSMM1C/FuF3QwKO2TWNLiliKebDmDsu3AQjsvwucDC3R/fhOH7t4Oi&#10;skEndzBdx0MwQ0qXPbvpt7T6yJixctfSJYtEyyzcEeyq7CxgSnAa8lVufDFBLi4x2uA3evP5YDwJ&#10;h+8kIPg0UUb6sszOCq2dSQt6zMsnKi4EN+LATQ6Fr7mH3eF7l95uuIm94vtC+AYl9mi78Yt5L7td&#10;f/sUvoARL8LjR2njVVNE5h+riS8RimQNDQHsK3Q1CnaTTypr21TPisC/kRIMFHr6kaMH1n5Zimsn&#10;m59Z+LLHqLepA38aRzLj/1HN8e8Nx5cdPyb46tDJs7g+9vwy609J18gf13bn2iGEy5zCgP3cFE6d&#10;7FMIQidTslzvTtcbPB91XemrRvmqhr7SqskipALqQCUP8KQT4VZ4WdYo45VXxsBFI39uJyPMaYAS&#10;0qJnR8XxK/OfIxlpRdm9sUqmJg6YRc+VB1duxzx5/mQvr6L4IILnsCFTLIwgoohVyi/Ok8Me050g&#10;TCh/qsffO4ev7PF7ADSy+wmgidyJURBSwvp6XFg9qu6E7NcRsMYBJ53Q4S11f6UCNtV4EfjZh7vE&#10;iXlN1E78C1dpCepkLhhC3MJY77YxCp4rTtUQ++Qd0GBuKZC4GOgTSdnLWJSWC5NdOwK83Xe8i0Cf&#10;Lk7PScNR8lO+q50MoTV4X4nXPU6oDJPXhONoGEM6pDhVoqqUF54U6CVeMkvVdg6Ltqn3Z7D/f26f&#10;WTCjsTAHvoOXShX939Ftxa6lvgOLxQRefSACsZvt6LDCKnFehE3RLet2yCvzqWiaxaAIQHtxykQG&#10;TobULqBEkY0dgfzSuLg2G1wpFL0TKj0t6QIsUtIw8OLjFFCV9eRaVjEIRWTTuFks4qXHAMf8infy&#10;3BQqARViO59jKPB7jyESc12PLDr1A3OgKJy2NttIvoE6Lb9AXFmLQ7WAYpXIIz4cN4pUONG4F482&#10;Rd3GD1pLpxKK3vOxsL/AJaJjU1tiIXsOsxYHDVCN/KpQZKOw5DNkuumcp2VVWYr5qrIgMfnU90RS&#10;KzQpk5wFhfm8ONTETdYkLJcKjHLeiMtSnCGu9X1DKDGAPh1mcmox/pZ51EoiTeKBpy7bu8IBeOBS&#10;zqtPQ5xMBC1TwIBDwUCYxF40EcwQPxtQbo8D7han0/M89mKkSTDIdszwpyyWuKFdlDZ3QQ9erDnM&#10;IizK4kh3etFMBUB+NZVfdoKeNONDhCbzIJUDzq34oU0qUiz0KGAYA6MbcdpARSZzO6vCzIXyYj8V&#10;BXP6iUBAtKZzoE/mqIFQ2M7LpgpbkUXS7PphiVlWaEypjmKmskx1/HuTq07LLG2LOydRUDCpGPRS&#10;E/92WAK9aUMiPmkKdZiBWRKl46CZ0OEdSdGzbKj7wVzeWZbmHRlFEs/pJWBWvcT4sLmgWXl46r7k&#10;vP+31e+34MvYcP9eZ2M4lsdvvgQedgX4PohkMcB03QFCgOL1qIl0DLxKRJgUmyxiCKQVzqFobP7t&#10;suHqFkZaQOFVSgkhmCgIGD4uKDG+mY5fv4T/ohaytIHaJkFS0dccZFmSUdsPP41j8TJi4QwNoOi+&#10;AFO29sYIqhCAeT2kYpKKdvNakhJCMGO9VFCju+cBhRIfmRvxU+qwtWAWx3wWeBeSTFrzIhWGoFvR&#10;LesRZOdbsQSNBY8ugnwpVYNHBiBuPMrJreYgb0d9NaC35lwRgoRY4WIh7bv4eJLAL2INAQ88q3VO&#10;yZb/B4mrGu9kN7eRsK9zTgivwzjZUUDPHjvyJmkYVpWvoysmYiv2ldWidlU8RLNcudk+ox6bDpY2&#10;6Qb5w+2nbITtaPnK5ggxmYx9bHBTzD6jbPCR1kPz6ywOiVim+vkUZievGucMfRfe60TyyU7YUetI&#10;QGSiYgOBI5KCd21rKJDYpWMv6J6DdxVtHd8pS/y4z4nvDeYlDiPw2la9mmvdJj8nI32izPWRn1Oj&#10;psWdXsYFPUpSSuKGqQ76Su5+Ma0wSF7/cbTMSmmIWMeuu5CPGxMd0ueTR1lrGDL09c+vervusj2+&#10;PeJrPI8bfOclflgHh7X4vaMcn77AL8VsvjjrZzT5/Z35HZ7dLsZ0dmOZqj5bxNC8l9rN6+EASdVb&#10;/WlyKDrjkGoLkggiMUHoPXa24gTsqKXFbiXhizX96xUZxaP1ZrIOcXBNZmEhZrch2ELiBs+rEKcN&#10;/k3lYWK4sf58cGRX4PGhH4gQ8YjHowjK7mhQ79a3SmgLfUvtJf6OREYfTDHURhKZgdZsL9SS5pK4&#10;KXarGNyM4vABjkFRLIZRwWIGk1L4lWfJIjliMYSKktKLlSH0+OuL/qEqfrM2vqSh9r7qDm0W1vI5&#10;YHWii0dwBxu2i/LZeh2DpURNZJra5CUY65VxQKgOlz3fmTTDlzkoI23CQJI2/hV0fGThoIhSl1V4&#10;o7GgaSycxh5gyqTLCJvQj4yFDeCCbjb37ppCqCd2+6NBlvHr+XFW6l/bwQOcUeLzdQaA/8bZrYJL&#10;IiEOrLgaCtsJgstydghDqgjgiMlteYPv/7ZvqQ6tH9YGGq0zFLI0PPiWdTl8QVp6BgFgs43C+JOF&#10;qTJGo6giVeXaSDgcrkseE+ctelUB3UCa2FRL1QghCyFWWehl4RSNTUKe9WUTEnsOZvBnRZgYsIwf&#10;lGXSHg0Rz6I45Cm6plD8l2Kqss4hcyR/+KhjGa50alkstqGmnFSoaUsNrmWUMuRBmKMjKFUd3Ik7&#10;32PKQv9RTU/Y4w1Pe9GrlctpNvHlNp8hR1BdqX5TAQ9v85vRGfMybZZSah+KIAuVhckYjJURZy7E&#10;Dl94LDNk0M5AuwYbeqy/hgYpmZQ/CrOMFyLBzyyEZ5UFMVvHJ+iw0DYFzoKFwkHT6IM5QyyXTF4G&#10;KxzKJC2YEGUhvqZdinh0Ar/IldZpIZaCDP0QG4d+SjP82rdMgCyr4YBkKFSsgSN7VFOMxuE7HrPO&#10;1jJQ7sQNsVXeiJOh0STMclTtQrFr8QheNi8VwpHQ22XH+6h+yuS+VoZonOGhqY65csNhWYYF20Je&#10;iv9ZRaU+q2EJxtj8tL/74AcOg17oE3o5pnJXyEt6S6lOS7WTgnHwXTskkKSpVIr2h/N0/NRHpGCR&#10;42hjoEfg1bDuEwa/+Nqg5AEp1kDqap8ablFPELqKIS0hh9xXuM08TKRY/piALKPY1MqaelUYeplq&#10;56DFLDHQZJOFXfGAs+aS9aQYFQKPbdJiyhIbUnFkAJpYRJb5YZb43+JVWoaYJrdsNS6SA+6uQu6f&#10;YMSKFT8Zo2EJPza0ztdRXvMQ5YCfJn57PT59jV94wdMn5w3eY7/q90bixd3r8arfAedPoeCR5+vh&#10;lD+Yh2jxRKbXe9PbSoowUxJJUaoWGz4z6uTVVdUv0+1K+CzFNIpp0Dj5OdXWTSvMCOyPVeNrLhjc&#10;FqhlzZK3OIpSHv8yymm9Ub0horWmdB9pls8ZM/3Hsj6BTGgKEyIp4uM+r4PNpOkw9ekw6mfhsv6Y&#10;pspN9JOIeDSyg+hurvT4nGmWHi6iA1A8tgmvgtEp+KOgzmzaRRYS3TbJLXkOnTT0M18dsPhMjB6V&#10;pS2k8jzoZUmghNYd3q1fG0yKMkXZKMa1rd0YB3HbNJ25iaXyCNkNvOtLQaXv8uiUxpohHAz5ppaZ&#10;yTm8mNtQ7VOhsxd6t+Ydww0f+S7wQbEaZJsgrIoaF4+9GA9hP0xkum6HuFtucPyKS+75Y9YUx3QX&#10;iXTgkb5kMZIUJqVCpFR6FdbMsRS9+8FjWnhOTD9TCzb8RWr9SuOAW2ijf4U89ZEiACL2VcYjFV+z&#10;YZk0AGVjKdLQmZO/bGMVfNjjrzENlcOmi6x7dOBzIv1FnRWFfdKjaNBJyG9aY4nNXGwmugBZ0LM7&#10;DEYWE0Sva7oMQILOaG0lkyyU00GzadCzvBMogxiy0V9Cc8Vdb1d4WsxRpC0JmdxYZe1xolZ8q+4H&#10;3x2Z1OiwwJlx0V0wbltzTeNUHVIxiJs4fp5J2JwU/JuKqAqcAOiVgubZoY1YzSmRJvdt0lfMS8bD&#10;i4QaeLJR6t3hkKUq/pUmP50OW3cZzkmkh2eLcKRWz0kM1kFlGr/h0owq7fKCcML0lob1IB81i1yH&#10;NmjSs4GKpy6Yt8ollaRYoyPfX936AVL8IiNq6H57YrOGenDlLNF7UUr/U2pSL7Ngyp1uuSP3UVE+&#10;+QWi9oPDKv8y5MjoHtI4kVgD4VNALEm+KIgLKjrHkcIS21pqcxAd+OTRkESUS/oxpnWHMfGB2EBN&#10;ffJY4nLDuNKNeE8ZoGPxWUx/SytBizBoQ4KJuqn3ts1n8MPXIT0r4kE9/Vw9KhX/JVFMjf4lmwRl&#10;A0J/kOepIRXB0Ex7BRwVY4DBHBnJUgDh4tam43MOw7ltKE6TVuwrPxwJE6yC+ZA4rqbMyvUAYzfR&#10;4xOaSlYsis27aVMoRVrauiBZlIVQk2IAfmqhMdtPR0O8cm4/dFOF99ao4utKP1UaX/C+rj+KfyME&#10;1cjusN2TTyQWzxcwwbjKG+xx2b9RKe+sgVSbr5JllBmmoTtxNwGlvyVA4wFReLi6KQxBtLsUoJXY&#10;NxqLb9ZEWariX2kOhfCuQiqlIgtUSHJZ2GWL1q3YiL+mbHDSdThmshsrVO94s+BXFLYjJEKpmCBd&#10;yDylnzHsKivjJcAuG9pF9PNEjH/Z2tDmdD1WN52kYhIMzbYhMTMfSDYQ9cMGt/Vqf8O1TW64BZ7t&#10;rj3haymEugP8Vi+TESi54FPyMTX2OmazMZNHxEkjRsx/84oFd4WiPpm8xEE2HBqFF7XT/kKBvcxy&#10;fqb406MaaN/DGI8BVtPgybFC7W8lbYcjCYeAT4XAElNckNphzAchX25BgnuYz4JOt6Hn8GjrJMYn&#10;pEODxi8sOLyYjKN658zfxcICFcpLejRQJ4/Y6XxwKRbBo/LTkIGcRojrzg8KjAmhxEyATaosZUGt&#10;pQbkAJwWM2DDMBM0LieBZy8hTOw7DmDgnTEf5Dch8xEjwaebqSwYlXfxqHuqUAV1PJET9CbQpcS4&#10;bKqALuwMA64hhU4SjrjCwC9YW5PfgxOhxqRtzQpeJmAsh7hicEKnvl0KkqpYKupRBp4u4jGk3IPh&#10;B0mxg8kzb9XiBNxldMHkhDg+cfVI7EhtNIzmAoGx20Ag1uPto8kCjDzGYJlsAiYj7ixQlGUwEAz/&#10;zjL6cCGvIyrquRBFWcizL4n5bWOtSZM5FVkyJSV0bvTshMYCxCW/INC1ng5vzBpqANC0RPsL5jM9&#10;XqwoyKQ4dZnjncRQVJj8zCjbWGmjhblxv5Hg8bXS2ZjQwE5uZMAwIvSEWNad/4jGDp3/kUTIGCGE&#10;QqTvNEGBaRgbqjLJCGUz+xH1IcTkHSb9fJNDGIxH5hVYO6Q3eWRhCNg7XUiPWRj/kgfFjmwM/N5k&#10;oFsWoOZkAHlwHcqB3dlfEgs0emgyg+NSFMsIgWSZIPLNq3IoEAaj+ohLnIes9H4Fkqr2ucOz0z50&#10;IJR9FawvAAE/EtNDes2CIDCKTcrkw9rgbd1M2zgQBU7KofMGX3utxixoIIoNr5LNo7LEgHSmI+gl&#10;GFENkwfYSRHGlZMoCTaKa9jnQanEztlAe/Jn645qEt/jqGRmS5sQRHMRyWZh3jB6aJ6p50gY7Who&#10;bIQbINNP54ILjywLFjmjBR+XeqDobhKEUswzu9gDvOa96PNmd3y7w73o44b3ojdX3P7eqT/EvejD&#10;5pTfIc1b0fgS6f3+Gl++RYpXvyyCbf7qrGNf/JISfqdYXy5N5sk+88LGNQ75la8Qp+ZUwUrnonhs&#10;ovd5H6qy00m1Wy8jjJpUDhGpiDpZH/3FM1HEEIw+jknZc6YAEa4iWPQ8WkiPHtKxqaa7VKU7KWKo&#10;wvfmZiPCPvHfWXuTLEmSnEf4KvVyE5uMbJ+HXtR9+v3D/ZcNEABJMVMPj6ovXlaFqXMAQYqoqOgk&#10;ipO+HFvlf7hNDz+yNeiO2Yktl02zeWR/dEkqbZ5UVAvzCmA/sNGMJ45F5WSA3x+GrlLYsjDzL4IM&#10;RxbVBZwW2Wopy2eIdQH+A8sGGhoM7vr58jbi1NXU9zJaPPl32VZZzJjuER4dK96j7mYkjHz4JqG2&#10;2F3yUBR7d7UZyVl/FlM+CGGtfspnGybME5crECLm9rhUp3sNJTORDhSWt01U+UDoGnAL/r8gYiXL&#10;ubtWajip3ahVuAmzciNO8ujK8e6Jr3xHTe5x40GlfCy0/4T/0lJElvuUdiArjKuQRNBnEjEsWC42&#10;QDXCZUSqjNPNapQqYXsvnJbdhLnFqRzyiHRYTDZT6ysSE+9qi6EUjhzEY6U6LmVEwrtBMGDys5K+&#10;jJYs6G8kzlJzhov9k0sMxBh7jA/23XcZTWTgHwQ2hoSLIJQ2/KUz4W4Bl6xpkm5irMD3bJZzM6Sr&#10;nEnZtA9EtfP1sDO1oosWKv2Ts5GP9+eXf14/sBoovmTxr6cP3IX9eMOLhvjv7x8vPx5/vH16NvLy&#10;+tfj819vH3os7vUJtxyUFu4+YJ7lhcNf8e0H/O9d3RHPHnON+zffo8cxCs9H4xgqx2cUBga+0PCI&#10;x6xeIfnMLO0Dq7FyoShHYU/CES73UevQC5Lv6D99mYAr2eFVmAyvH7ivzCXAfZh+/sTk/a2M/2QJ&#10;P5/fH/75eP7r329PYIfZGr+4+5IFVdGlf7z9+HjVlA6LqOq/tRO5e9Sug3viSYbHCyzK8eJ6vOAk&#10;+h3FS27Yc97+9eTXUFkileknKoq6qgF5+QDrT/nzG9i9nvGezoMQ3BMRlStU2V69s2Qlqa1GkxVl&#10;yy5a20NryQ1K8L7TNt6Kce+bvQtBXvR2CLb4WfvHV6U3YbC0IXpo/Y1d7ANlxWUV9YgZqV0+cs65&#10;6hrm+YWu8OL65I+vWR1qVyJNAEtxrz06pZ3iYUtsYGbDKd4GDOurm29DnZd7kh0iKzPCOEizGRnj&#10;OjKNZPiEvDJdYd/DxVQNwLIk/3WtvoSOEAMO/WmqMzcZXqoRc5rnDS3ox3LDEFE3XVxMDmH27Vd4&#10;Z48IPGkkvZ2z8jzxSNfkgJRvW+FeOvsSM4ZauLXD3ufRCSd6+XQVxpukCjEbh+EX3qRvFuMdcMz6&#10;apRlRvXtEvXRPzq0fTx9/vPxiKHt9Y0rPmLSjGH6rRj8/eP56Qfmmj8eP/z++cNfT37//K2aSWa4&#10;ssN3EuHPTH5iSMMSo08PSgydDOfAGtPf3n9idPv0YoQ/sSO/4OGmD00I+ID4K8Y/H5rcagBkWY3V&#10;xV7VfEHz5VDB7wpgeFS4P1emZ3zk6e3znxe8o4+ny7GMwyOOgDjS+RT2x+PrjzccSR/5qv7D3399&#10;/vX6+tfz04fP6XkQ9LECdx/xHsObEob8+RXH1U/1SjQxds7P95+f7+nvnBdj6p+VCPhUPXamZ10i&#10;+JPp4bD28c8je8EHyD3jUfl/vb3gyUu2Z12xeH14dhfg9QpctXjBl7IqP7RMHu1nk7k3Z9/m3kUU&#10;4NS/v9yy7wxn8rzxbbz0gYrxn8U1BpAL5DbwjVr8YZmjaDmptyM/8Thu2mSvhiolAaYN+auI+LVs&#10;G3btcBkyMzCM3LjO30RcyzoQC4o4xipBF1rqoWmrM/VxPltJzjc0xYJnvrcDaDG/9Zl04firdIkb&#10;tjFc3adKBJtqspXqvcsVzL2MpZcvRw+NrJczm7QHQtujSIgCNqei1+qLtOJLyGzXQY3NdissEYRY&#10;AMpqFB5HUZlaSx5dXsqcmh5akBaDj665wR8Tx2dP6IuAq5hc1347dYJh+utu1C0TJ4IJ8Ldd6HDF&#10;4V7mhNdeT9Kq4jpWgKFl5sIakE4VmKpWY3qsnXnyK2fHPpJOgldAjY6IBidEIh6Egr1ZxLCp1fTM&#10;RwunjSzKrLPgRjWvxbtDoZNYjVO0ntB2pU0S3mR+wVjOCmn10U4Tu7VJ96Brbf0oyZUD5mGtB2F0&#10;bT/a5rMZH2QPska/3h/dNJWWkCuD1McVh8xcj61ap7HPHUxsGUKiDEChtaEzSZdKhhgkbciHh71+&#10;EHdWA8EqelMsQlFDeRlH4JgvWYuTHhywnzN34GsTnO7LjOeMOKV5SmW7YR0aEQHj8LsHDaNRhxCc&#10;vhCmHt9hTr0ugUa9t37Jcht6ezezauX6lr6OJu7Hk+zZ4DIc6EIpYxZAmOsokCBVn5CA8JfER80H&#10;emfHWksk5zlfQCYmMMVj95LIwMx2FdyG4xxKLFADXnW7AO7AsaPjnXMJMomdvtZbK1lHribpAsFQ&#10;bBe6lTBUOIKt/uc6Eyf6o0t37LrFU9Y4oOZ24yRRNVPwYXmV+BcyxQGxVKXYBDBC5icZJOJ7jAi5&#10;QsTFHzQLh1Fc4HDnstLvyAygIDixsgcmbbiaoPOP8ZHSFbW4+NT29VZ82Huc9ADurEL70N57DMpC&#10;DhdjVONfqBd0Z0+Zsje96i4NCBSf30AkSDaaXRKD3anVNBMizOwyMly8swxTLgy1HTvSQf8G8mBh&#10;b8crPs2i+wGMIkSUDlhiBFuj1Orek8SAl+vXOY7L5M0gjsjfW+dwJHPsbq3GBWUyw//13+5G8dGe&#10;LhcjwyXa8i4ltvz7lRpBzLF+Ankfe4FvSPG+i2NM9hpBTjqX3iZxML+UNV0C3kJPEOvIS1Qq/ya7&#10;DZP/AB4MbbraYxe8GyktWBlg8BQ1/qstli+F5lVbSbkYQK+13r2lLBugSxko/EaG37Zzb6HoQh0Z&#10;VLnp9IgXCPPyXOcxhQOx4HQWO3UpK9/7Gh0wZnYUvWUJwt+UarH5FbRd1bRXhldNWzHK5ZcJ2OzE&#10;rscTM1N8QPl8fQ6ni7ha13Nj5xb8o0Qb98hY1te763bq2tRCEpU1PzuOSa1vH7I/8VqY7kI94wFE&#10;3CaC3Z+8Kvb8/PCua6P8BPzzA+7TPD4/6faSLovhM3prUQlcGXt6+NSjPDzM4rDrkxfsCTh7f1iH&#10;cqXk5kTtLpOnuhRUu3QpJ+st0b23fODd5Tb8HjwtgndgCIl48ka3szd+4n70xS2UDy3jhJbBncZn&#10;XC0FDzxU9/rzo7L9G3eocJvu2Tf9DFKhS88tYZiOvKw77GCWiRLOq/Lu23BEMmZDRFHcOEkgmQJ8&#10;Uj1IXMDE+bBTt10JDB6DBKab9XoAuYf+bZhJXrGq+BPlK7WJUa0yLW+zQXGiZSPE4KbjSlxCAa3Y&#10;XC2LOxL+AxRusGEPsVGjjTmsDMbfWzDIol3FdONeziUuUcil+Pw30VyYVQucuS1Wd8gTTVYpaRfh&#10;yrlTTzniC++jObtIqzSh+Mjb9JUovDNPde5i4T/WBMDxQrKzmYp5q+IFneNeBeJzH96sH0nr3xBJ&#10;RoSWeigdW8YZOwmM00Xnhy36Qh6VZ2qo1hBKtTahoK5RgCI70Vkss8EWUJibQO1TrnKahG5aTTwn&#10;zrWPQlecMmBulz6XjFbwHhNXs136OFuHVNCqTFmvXh8+xchQdaC581mWOJTjNqFyX2L0GnvVj0JN&#10;wY4HGWxIDFPqIm2PMIJde9QUBwLcc4MsByY+O+DrZ0WsOtBsAdQA+ElfMHpVqfsChB1qyBlp72Lt&#10;Ad0vPHaQJjEcFkVMe+svDA24GKi5mpFBkVwKi6234tkFrtJS2WoHrwaXGhNqa+sZvturCXY4SxIX&#10;SEfvD1qUJZYA/fV3UZ3lKt+B2ZS4IZ7+LXgRxuYUa2+Z06pLOQSnY88tGDyqlQcToHU9+CsflDKy&#10;Lusu+tgNdjwKpEMH5jtoN/wELsf/DEaxiMRjSyIjpSSVRL/Bhro8iDPF6ULQ2+A0K1NOCbD15EcF&#10;9LAznyUoMnxuELunnznDzTo8G6/b5n9ywo/vZX/+84BH5d4eH3CXH9P/f32+5TEv3Nr/8fL+5mfl&#10;HurBfSwh5zXkMJA8+yPjLBze5Xudm0rvuBzk5UEuU18daJXjokZjuCucbU7QruraQpZaxZ7WpY+F&#10;03X2pRocUzWHd3+o3Ymtwv/W7kTotGT3nRKUYUiqa9m7hBeM7HY7wVHIg0diTkLOpmhWcqRpsxKK&#10;JTdxWob/+YwSD7T89P1RzJD4GF3xngzq75ukp2RkpUyGgBsDoZYM44bs8GRHv+3y7AWQLwuyAyfI&#10;5Osv3TIfPibul0SSOWNnm1Vw7Gqg0DX+UaTt0421mjU8IkKcqVScS2hxzQiMBJF5MLRoQBBLk2RG&#10;FmHT90Qs9Dxv3I8km7A24AN1Rwz1I0xiD840LWUiuVuiqxaS9W5kHolIWhO4QAzTLgDRdu1IHcSy&#10;+rkVXuY87wd4HWrkXI6sAB8e8x/nHpUUhgUiJtdVnl37XmyYa3bnTkJXd/kbnMWfZpgOyBHdVeUD&#10;4liPqOcRzn7KXqiFspIa0tR0lRTr7G3T9veGQ45hHZpot4iXLVlGDHkkGZhCE86fM7xvn6nECoiZ&#10;Ch7i6ptweIbMBcbsDddE/ZB1t8e0NubYSR43w/PIiVOqbhUGE3eKSLtULmXf2K3tLjO+eDDdvnX1&#10;LJdtp3SF7Xoe/pJRXRVA39ev2+VSLeHkEI9KMRX4bTWz6DBp/xJ077gNiEsgOAXCk4TwRX/F5XTs&#10;ErnWSmEp4OWcprQQJNEROn5hdXEYU3FXegAO5FIvnzTS9mk1gxtzqlyHHgWCkokU+QVgH9Ojtgpd&#10;PqdwEjFNqL+RCa7sCrgAWzg0AXOR+Rgqr5NOnSKKLofRTEHhlHxTze+yNTXA72J0dKrvIL3/wQd9&#10;hY/Zwuoca+S/Bsa0VBnmUYKpwcHSlPaBdnOL7SJ81SYxY2bZLhelQ5HE18zbBcepGrDM3M/FFshF&#10;3gJHzdKm+MVkNWJMwbOZuqL9cvELrfqEKbtPL7pbVO3itnDdMGBaSiXqnEoon8kehf09Nbk5YBqu&#10;qhQSaaEBpMTh1PZgw1iOx04qNfByPZIcradd3Ou33KWswgeIygB1INNhAVpG34C3z1Yv8LCgukz2&#10;kdoigM+VVPiG7ypBSfH30aGCPRkysIIX3QRsYa3iyDw0RfL1EhEjeLfIYjFtLORyn7L8eutwKToV&#10;po4BlU1ODipgYa1d6vB2oLMdAhniwLSo0C/VI2QqSieRUN+orSucthuPi62vcgjiUckIJ4wlCBg2&#10;Rw6rlTFoyKQGSV0CXsEXZJBWXiWqWCyVcWKHiO59jB3p2evcjxHFztvu27QUeZztwKy5WlZxry6g&#10;Aw/aI1GgkzP+jQy/ATQQuVpLSbSREb9lidYeS5sexfWSEoQPH/J/9Fv9TOFa2PCmcaNmjHM/DiMa&#10;2qcwZBj31YRXNA1y02zGqaYMry5oI8/pUmWtDoUgJlOMm3VgLrSwj/Y+CAla27X1cO1qajgKq7NI&#10;kZ5d0QQLT9jX+1h74/Gy+OB6sS9H0N1SU0TshXlVCa+OR0NUL/dhvkaqGlYT3tbgq4aT3ReIbI2b&#10;7kHq8Zmm68wnTIlsyYtA2vTrYVX1VINNLO14u9mrQr1v0uHOsEmsUtqsonQKyxA5Caf+VYbK1JU2&#10;WwbscW98NvGpuLaKhTZPFgqI5yQzeSCK+uIYnt5mUT9f852imZeLpoTO45zzXaOKywOfqQVI5slG&#10;XLwziwkzbQPnpRXFQ2sO8I0dfm3XBR8traSVOU3AK7NtQGM3oIx1CmJzOLxb3ZArTIculPCJyyXO&#10;l8IqoI6lAkIKprbQvxCmfCHJdLO9DjGFF/Tf9CEvubBkV/esFnNtmjdIeHfFFi6y88V0GCBHHDp/&#10;+h10tkUXTvVcwz9VVpdR+VeQ3pLzpaE8y5JWseyI7iRFKbb/waAXxOkQ5grA4VjACo1/FUbN7GKR&#10;X3Fcll9BCgfmxrHrEZCyTrUHib75buWZ9FRip1AoxEa0RE5riUDxnuYe7IGJL3BOwyAmlzQLDRWu&#10;OKo4d96rZNo02fJJTAKJ6HXFp3zfBm8ahSfu+PdX6NKpRKf7PWMkbMwwuWa8MFexga7xbMoOrbkx&#10;mLAn3WPrzq6si/cRzk4c4O1SP7fYh3dIMD0Z4qCAJ7BFF4+g4Bn6mjr/yRuF/L7UP1jg6+3jE4fG&#10;N965xJpeeryv3pd9ennJEl/PeE0W1xqe9N3uOizwHWLkWiNB5bxGUP6dhJMb3tfzlLROjJ982R0j&#10;Hq6aNwAhC/QegOUMaEpLK8u6RxRCoaxygoVbY1wosJA3O3Eb7cWfN+YVFtyFyl8iVftMb1bU5irW&#10;AnNo01hj3BCbrW9dHGeNCstlcGZriMEw3nyKqS+jJ2lWpAzYhkLF7qQNJEuV1OgTUWOmkmcUrWVr&#10;HT5FpfZLO1GQOOa5q9LONyzkMjlMlHgUyYN5fBJmWVpEup0OZWYWS9aCLSi7bPUbajDjGzdWy+l2&#10;DBIiddYXXHwS8EIL87QIypxJIVfw1l5J4ICnoRbfrW70sq/YRUbuIGZqO+I3Pr9WA9iQlYUrmO3r&#10;0fDSh8zEknj8v5qZv9gq5hFGHRdaZnv3QCPeuqcIhOmQEfJBHjz94BtOdVF2ej7GLPHiGUZtgZu5&#10;so2EBsmdDBLLKqgzuRQ24pFz3FkOh5mTHDyTjHV1ckEY8V9yLwYjGu6Z9fUXckY5zJlbDTcMfR2P&#10;ZXvFLdNZseiBzw1pRZM/eUR6e3t//uftkwtUPOCx60cspoFnbbNABZ9deX56z7PqdUh6fvAKFWgE&#10;LMWhpPRu2ON71s5D0hjffbhi8d0ArJ4qKIEqstRpR5bOPqtMNC+XryDjw9+JY6AjeGlR5olTLnI6&#10;hGEMRAOdncOUkGKrEdtASO0lJxeTZoVCJmskiTcpyZnqSLlnNabCQB0Y+hxC/XGzY5rnoAecgTq3&#10;Cpmz9otysxpdpGmN5M5fqckhPNpnhYSd1fXTmBZOnEsfQnecAFEgoSMfmZWH1ZwX+V42nnjEzEMj&#10;CmM7PuHvsaJlYQKVIkFi3yEHXWS/7+GqXvtWVOaVsqxhxEyOrP8nXBwLeKswDPKfpU5reagWzI+s&#10;f1GZ3Tlgdh/v3rlsCvorsnfxxoVJ9RC+yNplDEsgOvjX6i3sZoHQbud+mE7CXwFxoyCqVZkC6sPz&#10;Y8fBMQHbmo/wPiVXSfrFtfPyLwzHd/sZ2KSrCRICLncE3GZqKvsmOQjtSrVcsRXKVH8rNM01BA7Q&#10;QTwkGdwsr4JP2sM8DsU3ARfLHdExkURTH6AF3tpsAByjif7a2ahm0NJZTUkjG06KV9gTeUW5dDmi&#10;FFTtrG6wP+7y39ExjdUrpibYckmmECtKPY/k0ZlzE8/98LoIHmxgluyJAcCvZKhfZF187OGWYcCv&#10;p5XofYaP96Yk2Tohw67ZSxjFUMjik+3bhhAQteZRgvI5Op3r8PcrZpb2eccpUCaS6UzDvOBkOeAF&#10;GWGqsSxN4ijg8hl0xhMOXMycFC3rbBb2ZtGW81RBIXo8KxTVjf/WloLU5rCE0LY8s7Glf5HE8hn1&#10;EuKaR0WEaS1roEhgIpsaxcqRu3BkiBJZ2oy/kd3b0dHONJLh98JAsr5X7i2EsjEjZCYS4l97r4bE&#10;aVMsS+nlC2TIMh67QPDtwsLyw+vG53qTV+tHXcSXiOiJtA4ZEUFdyKHBX4Yc4Wwhj5qWlh45IWks&#10;CktzXjoCxby20kVYvty0casryq2wCBQqt6SloShxoG9hN9X2iRr1s4t+RLS9gWc1gyjMKSvQy15J&#10;T3t0ywAO10gkrX8rHoM4DF2k3nyyzYrb7RijI7sEmob9xnsSq3iiMQEHZxfS29UXRLO6ipzdMmj7&#10;75wvCuCk4IyFTXGK/SZMzqlwZdSnvnwCqgd5e6xgg7Fy/zWXq+QoU3RsOcuv7Ep+7BpyYBG68SLi&#10;XsEu0N3Am1P1Zbl5J1X3G+DAMMJFLe5H7BaON46zvm6TljioDfMhsQISR/XhhuCPVggzqSrbAVrg&#10;Sr9KlaqcdooCXYK0x4J2tAMG6pDYWSfKUnPsdDZ843RuWCb2TlCySbpY2DCVrNrHOcRJR7KYia7S&#10;WPsQmVlIsvbB0qr/wnLbkGDdBIrroPknrzh9vL9//vOEJVGfsCA2lgt9x+H4wwclviqFlcVrNVTc&#10;/ahbH3/VDC/8QHllUlXeZbjQlvl9ldJAkzu2Vj0Eze96yNePMqAuPPKgAX1CNoToLVteGfNWrbeo&#10;bTwUj6XWsFprVRcrQvyLy6X6+y54sp4LkGPF2NK+4cYI3nTFMq/4G4fgF7xWhBmvbxVNR3rkh2Iy&#10;rX3E1bd3zLL8YBU+D4NBjAunZ0zjgwbigttcL1AWOi7h4eW5l75YRyfenFJovNH28/Pl5ydebCsq&#10;fESnzpT/ZJ/4fH141DqyDw+Ypj+/4gW6h6w1//Pxx/OP59dndYufT3Vf7OU9q8iSlrq4t5RWC5UH&#10;qud03Ugsq0W1KWdsln17/wIc80nb1mdl1zP4EePXQQlTUnTWyHDs6bfrsdPh8Tjvdy981f7+TQsA&#10;CIIXW3WsJ108vvLZb2+hN3EV7LyZzIVOoDauG5zpottgRWHDYW1lhH7V+QXWzX4Bw4dmq8JgNMAz&#10;Fuk+fAAabeTuiDWd0XvzAhn2Zy4GXRV8x0LUS4OmxSLLivOOtxg+frqXzRMwvN7PhY/L/ZkPY+Th&#10;dT6cgXO+vJqCmwTadZAOVoN+/cD/yqkeTZM//k2OhJTQomrpkrAesxeP4eoeEDYQNoIe99WmtHMc&#10;nakyDsf9uinwB/eZR6wt/fEPXiP998vbA76m8YLVsR8femnphx8/X3+88vo9FpZ++OvlL4w73mPC&#10;euVXvbyqN6lQlkziMrU7POiJPGHvKtFOvhKU2iBlaPcauuV8NMF95EV2cBKlapzYFVHBTQLq5W5s&#10;+Zg5gcR0zbi3t+xOIDncpEYkpw4OxryJHnKjbvjxXvVwschY0OTBl54FhOM0drkG7ZR4RVNSjtk8&#10;UrCReOkDvnPDyjacqAUPw0uN9jB/xcsOWCIHOzWdh8m0NZ3kONrhCZlhJ7Wxw5J3OvIDmy9qYz5w&#10;C8Uhp2UNlZAQ4JOk0mNl4mccKZuopGjXO69FHror9KL4N4bnlJArFuCwa8xO2dgqjeOwjrKToAgR&#10;CKN6bfNBh/qiTf21RuVSyzyuq+QTK0qEvfbmF1uVQi0On89KUSQK2DKZMquYlrAp5IytFYnqXzi3&#10;yyUgGcj5jd317oDET0zUCMmYOB7hw9m5C4xXPD/g3AsAYd71gVLgaIBIa3cd+iSd7Jo0dgEzY3pW&#10;8yzPvNA63enrejsue5SD58GKNp5sDWWEtXTdCigXVhRDKrqVUBayQcCEtFsVtzHYvXI8xlzAC1zw&#10;mei02JCeAl8GoNpBe1BT7EpheNNbitXJxnupbab+kLTx3GwmnrV4j6+//NFD3Mcnvz/0hvOEDz6w&#10;tD6dwCPb6+eT54SPf3ENtU+vqcAVQbz6NcmqGGkAJIGidt5RWwJtmVep8BWdGMKMi1Dpzn5dSM5N&#10;flZbEdCrNe8CCIZMlEfdHIMGhs902JqRPXAxVXUSfk+FEzAvF4GJFb9K9PxufMygXl7xDcesEQFg&#10;cHLfJ8tiynQ6pTQ/OLvPox9xbMXIj//+XANhJY2Pl5d/UPZ/Yxh+x8ptaBERQrs84/MWbp8HNs/7&#10;82tNQPioLs4uXBt0+37IAZ+wwF7vJ8CQDg5b7z7rwNCbr0WsXRb9MjsNntxBvu8+X0Jj8bDg+WlR&#10;qjq5tdnKfJqiq1dnaRhlYLmHPC59XUdNOuD6Mc7PXlR6rpnNL8x4ao1Zqo6Q9Mf0FTNbPxiBuTSW&#10;s1NROE3FJC1nY/wkFJfXdu/h8aUTwHKJmNE+Ohr2M2AKhA359P7Tmb7gM1i5OsslwjGrfgQo8+C1&#10;rb4mmt5fPcF0cFzXoikkzYDoZpoj8MkbEPXRDieK6MlmichdBHx3BGeYnlbggcbHB7ZYmgDjJxLK&#10;t0d56psysDvj9NPlRiN94GmrnBb3mPSIfSQHDcwT8P0THzVwesTzCObITi9iHL6zC8Ca5+g+CeLn&#10;seYojmfJcDLr0GgBfgUMD74QbDoHqpW+4Z0J6roLqzbASoT/yldr6tZs3ouvfVCEYOk9EnmUiCHI&#10;EnXxzs1zHZZMHjifRAMWFfR23PxRJVn6HFB4OSKPLRDfjxphy7GKnyCYjmtzqG/p8W8TwE/jlIiU&#10;IblX59wXRw70DgXkHSpP3zBW4oivXYWUBDAl4d8XoImE3+Yxhp1FnU8pJvYM7OouYE2xnrzSKInl&#10;SX7EumXARCO7D+YyIH2EN5XNeahsaFIql6li2E/qtEngsj88dpBuDAx+dsFG3btkmOIgpKlXiIm5&#10;vZCBc6ik4xOW0cKHNZGaDkm8vBTyqEbR13h5i0nfBkr0EqjduHnrU+FuhS5R5ftf+YTHUYTL4KZ3&#10;3ePnNATjH1corXpggONstbaxa69btKrNsMeWy1mVcZoSubHkQpEtaSRD3/VOFbRjuawSdo0LHlDr&#10;MrlRIMOJHcliC7sNxmBRx5EFz6jhs1RK5Jl3QXCaqD9x5znLteCBeJ4M9kxmCPDSTI3ORUa342bv&#10;d8Rh1hlSowwxd3DWmApjyPOBCLt0Dm9l66EG16jyYCjmDP7O398YzpGWotXMYD2AXVHADpMUTevJ&#10;FIdtThNczlocrEqAC0s4OuUKKD8LiGOIrHCI5vRehyLZJSDMfB0LR1kc7/DFPZlNOyItnuaqzjxe&#10;4VikP9xNwWpqwoLZuGKU5S412g9H5rcUhSSxQG6Zcbb8gDmKjycf6KmYK/mQiAQwr9F08G8ehHDe&#10;LRqYT2AKkVMvTIvQsGoKfujeh3Y0j2lhtooTbufzBimvb+ewhYOrGGeAqSvnWaqFYXF49+yBayqk&#10;A+ACpj7VyCbCkr88oXIhEevDK2mAI756mVLWTMQ5FJZjYwqjpZ6BhXzZzUMvObChMCdwL2D7Erf7&#10;BHmqNjgnJRv+8Sfn0B/4mNs/D/iGGr+eh9XfsJrNq9eX+PH5+APTSXwkLhe/n/EZPfCrT4XWpI0T&#10;HUy9wOnvd5yIup9gUK5FcTJJwVQCc0Z8n60MebKNuYb2bzz6+BPr4z3hzROniZo9PmC69eQi4JaC&#10;5hlsDwDxdJzxOI3Ch/ce/Vk+3M5BH0PPyiPBTzileeRI8qcX3HvHezD4rB4/rIpr23xevD4OqObn&#10;GeGPj2df+cRX53Af6f3FBWOHcefmjpGv3rCIUHjCwjH951v2AXQg9Jt0re751fNUd674547I0vHS&#10;eg+l2MVxBf7Z82rON9G+j5/VTGgkTJlwGdyF58iA4ciX2tgR359+flZH/JP97RPnk//gYvC/n94w&#10;xD/iFA7NjVO1atOq3is+TIv//sZVY/S2p1e9gYTc0CmUMjpq9voZo7Cj9Rwfk9c643QXYl0wmMxT&#10;trVLoQ+hg2qIYn/CAPKK2nuQQpH6zhaGOOyH7+2PoewdbeRzDZx3cDreIzRuleEK0bMHDUwO0dXz&#10;UP4b1o/GVUJlywMGDon6gzs3dhLPGdnRNd79wdo/P+CqfS0U+fSMs0DsGLgH+O4dD3v6D9zqent6&#10;UfHzwcQn3vDi1Gz2bdRe7YB/MwRScCEsEYpLu6h75KvjVUvRDVQJA8HLPmwcA1koJxgmfPV8UcQR&#10;heMnPmtZXQpHQowlHkNx8sp9wH9hz1LxgfpS3yB+1mi9pt1OsOKm00HmuKQaLikF/5YM8zHsYtp+&#10;5x9ocI5c7L7aBY1TsrKrOF3pHP0g5WHA/Q3jQaK+/HzHM1EeZqccm3RgR2b4CvVrbYiMx0aJr3+Z&#10;BJKtvziLcOKjxc0zp40BLnWZJubDXXEOzNWJ8NQszcDy8KvfRROTH1jUsIm/9+nB4qRApxpeHb9b&#10;EIQs5OE3EXCJBWd3PoBhvpLvhhcBGq3Zb1CLZL/sz49Q+gazjpU+254i4OqFLmaRJSYOOGr265fh&#10;RMIqWS4YwHgoV+iU1NxqflfbVRondwmETx9YzWvmGA0rsxI56C5Zic7M3cspVOWYiu3Ksq9ugT5n&#10;wj6ww8SB6adY2AqZQTi49GBw7YQLHXYkB3SQvt/NQ3EdA//kUPv0+fn0D76niykCFsd7/ET18HBF&#10;1UHf4MAdhae8a8vD3F/otJ8f+vguhyye9ij1mi3hCQzVH2VCJXK5tvvkJF0DjWvFNcYwJWb1b3ZJ&#10;VzW9s2riUk99sTVFT1eDKOjdOhBUBRGGsxdPct121dQGBYtsPWkmDS13fBxei+UEB2ZMHZCmXwir&#10;sIxOkAKaQM6BNJZ27P77LR8QlELGdMIVjSKbUunXHKSGobVRVgJJmspfGibM4DgT8qGnvC930tbS&#10;UOF37To0N35TLbPKMMTZU9q72BQ1grIleHy3OnYlDHOclPmSRlnJx0rGiROef+krrDhOur/DB6NK&#10;lWT1uvgcgQhvIlPCI9C06JVhCMPZMPpxksbcjfKlpZKEeypjROZLuIJkvDbskHxhU3pMNWCi3f4G&#10;Sm52ByiJiuw6ek/0UskH0DYktQ5fG2IXHLCQGv9aVj8SOonDhRppaXiHA6VlR2gjsTBRAyU4aelq&#10;fAtZEg2jE6ZcpZ+8CSiZibFUOAo6DoW4TYbAa6+hi/VDc9wLrlwuDZcap0WZHmGagZOS8uLlvUc/&#10;kXeJiusimWBhTgIEPMVHhmPsgqn01HFLlL+wQyJOiaS7JAaqa5WCKbU2J5PB3moBngG3TNurOzoa&#10;PAZ6AU6UMeRdiyaG+bYOLmOZeAfmuNNQVeeGjFeyq6IBOvZOA5VMMDgmGoW3Lrw+8ZFi+CK0LYki&#10;7yPenTYUlEvU+G1ny+pHQseAC+2s56/U2YB++GBSEsiar6n7qMw07C3BtTo0XP3DMKYQlpkCCqmo&#10;efPk2/rDvTOTFNOKxjR2pXv4FOmDkbBpictUaUicqOPEPQPqaqEUDIaOyt9knMISJrK260BfaeVB&#10;WENTcAtT0SRENBvWj4XduqW9FzYNqqSmZYdMNui34cEe3FO8lMi/R0fYsoKG1sjVFB17l6BDi8Jp&#10;aDYlbD1v6Vco9ZicRvCU2RdXpneZBgA2OW9zQmIk5wq7KxnwcrqJnRlXbXQNbacRyAkzocP8lkUX&#10;fVriKFFhnYNgwqBq9qZvhapju9PZsRN9ZzZhGgdmARrvq7JQm4tYYzntPMUf73BABXjMKre/OX/B&#10;LX1yqdbxFZyNlHSLnMsRrK/y7dyGXFyOBuCNn4Hcr3NpylAxxRSJCGL1ohJJjbpZHbsKlHJSaP0N&#10;JbnzdCj+OJCtmzSpFGjGgC6J+r1Q+ZXvrRNVklFteIoknJR59cZCPDDgGfp4j/MKM4THcMvuo2y7&#10;VIusmmKE/DXFLvtyViKoP830R+1BcZlML9Ive1miW6p/bKAhZA6Kw/D474s9VcrqETFknCtuxpHK&#10;kEXH+Ywe12dKb0Sj3yZp3xttymIK0DIb+SI0joMKzSsPGuhGj3hWTy1QyMhEkIiQNGLUFEgI50RB&#10;IjHEIdg36OxsoEpy7XqTdGCcw9eG1NyGtgS+Azg1WVpRLbvCOGglUaqXoSE1sKmeXbrlwkmWWHP2&#10;omoH5QgzdFbOE3AKttVK+WCGg5cDonvDS8EHaAWHSn/9/cFnnCoJ3hvFaKUL26WVHP/adgFQFbfW&#10;T6idUltuoEAd/TP5odqdCR551MlwWd6mxDih0d5TsCGEeGX3feHHMBy/9JnMOvaOw6ryPwwzgVpJ&#10;RMQmbEtzLJ8RxrTGK+e7iuluVk7cw/VYwt/Y+byPz12KKQhkgl3dmJdta+wBFKZCuEmXkSi1g/+d&#10;1y5YM0VKbWiDtQ994RJsRquIu3LTpWBmbPwE3AzvKnfHQoJql9PHlsRW8Ik4DbTzGpLTVL21DC8A&#10;LyMzSiI74tk1zLDSj6GR6n3ycoJLHv5jx5AdXZJfl+wNu5bV2MAneUge7hm2pCzhuBPRsaOHS4ND&#10;loh0lPP0hVabGOM1s4HG/V/74oHwXPUu3xy07F8dRDzWrrV7eUisouHii11yWwQ0KGrm0Q8QVa1O&#10;1zYz9jk8y5WdTdhVyfKorbjwVzhHBZItVKZGMxteAB7tGWZOlXTsi02ncpAowLBIgervai+qFRM1&#10;DbgEpT+Y/9ow4Pi1ISW3oW11wzEn/bUP6ArdGBKtQ6dS6UkHEMM5oBxKW5LTDlrZZQPqiVLCWxyj&#10;wJCXGASPDu37IWyGHmSldOzEwXmKnXB1OxcpiIUZQ/ZGxwAYryTKE9YAzuDsqrBORrvOeeyCaXuz&#10;Kv1G6XirxdkD3AuyZVaswvQ2+poNfvqekEQVMO6X4G23wTu2+R+8j9DB3t4XkIfPfVHwhdUky/M4&#10;X4MFjlphZ9hCZKNA1W1dqgstIQSz9mWKjJ1Sal+WEM1l7Ju8rO7QNAv47wpB1eBxRnkHiICBlN1N&#10;I6bk/qVztxcdDE61cMZwtk4XF99JA5FHBff6LsXUbMozQVZkXPZLBnUTnOirkZLUIcRtc5NDO6AA&#10;2Ovqb/ilKZhYEjL9vR9MRuNS3OUz6hUfgPpLQLI0j4MeZDakNnbGXPOt8aV5XNYAm2HoMvKNsMDq&#10;aKuAzCaQ4CDhhFnJTgWG7jgDI95QN+LkFZmjoRK/79LloUuwyx2xiBPwktXY+yefIXh9xWOGb3g0&#10;8+kDDwPjxR08BfL6oMlMPSmHR2zzpOHTX3yC4OH5wwsToIB+EhYNBpqpeqc0JWStpIZdsryUTVXb&#10;TvbuX0Y5yyIh+8qTX5vhs9O4O/nsh/7wDgweNvTNKuxueC/Il9pd3kIvGGzh1xzPPsId0zS0ZYqQ&#10;wT7epYqhcWgoktk4cYRcOPIodSpAz/Y2/BrEJgUe1B/9ZK3pGFOoNzuHoq6hZqi/aNJNbyxUgYOM&#10;Eh6DDd/sh4kJVxphvJw7SRL+BY1vABvmfxQuPRJkyUaVBlnX7BsO/3HyN+GqKpdtcBjOE7pguJiF&#10;bVcxXjwSOJeUiQlmex8okIJg8nicK9EXxqJHKRK6weFpGX4ScRvGGbsd+yfyxYt79cIdN+2BrWCX&#10;sKpSwq6vM4TQSqktXpkxiAMdjIRUY6o3vwlu5owovFtCiT3qcTnSuTQ0RzqXvlqsclvxBvAqyJal&#10;ZL/vcc8KTMyq6P8OrelRqVG1ULD/G/U0C+6Q4H/vn7q3zkeuuQDCg6ZaDCGGJGve4xsR6IxwCpaq&#10;U53tGsYDpN8jmcM79XamNrwgFEP/luG9LOHIZ+1H2WWmVQ/De5yJUobiM/UZnG0YzF2p3vFWVwAz&#10;ma4eCoFLcO6Dl8K02ABdNtMSDk0DokAVUpmhScKoCVvCQkPXd9lCKB5V6fsCCo5ga6BZZYv+0P4S&#10;BgFz2RjX23Nfu3CUxE1mBUbuClXjgrPtHKcrgprtvkIMOWCMpVttNeTkuAzrlL+Kgbcb+i2lbvHi&#10;KG7TpI6nhlrBRf4cgNMhSMzkpj+lAtVSFeUeU8ERZVK7DzmM9tYqQZx5Q79MqnX9ptkUhqrbgOZ1&#10;z0w4DCIXPI+NmVTVEpc1cYnl6p5vR0+j8tf+2LD/CBe3VOvsL/ZgeQQzHkCxtpRSj5CGdpEZUkRO&#10;djm0LTM4xpHKvhou53C8uVmXT297gAplBwZZ4Qx0yIbCfbi4imuqGeka35J7UQxZ76aQcWVi369A&#10;u+UaC50611Rn3iDACx7WcifHVdieQSWN8S9Dl1dlJpMmyg1jkZwMo5Vlq0NkKvgFz2GR8Ygx+tNw&#10;gT+qNA3pgQvBeRsP73zpjhyjh15Xp6AkhTZMO8BSI7ellsuVDEYxdBokgkcXHRwrJmAbJdi9aypy&#10;vWWks3e50zCgNyfgwCRVtkUbLp/pxOOtRIvk4WPUGnNqm4tfRYhRwjcaIRGCUizctae5l4AQzMbQ&#10;kbZheNRIoYCDzb8FXZpiewU9djuXDW0OBBNgaB01myi0v/CZey68W+33aZGgTQluvpII3Vr84Hq0&#10;9LjxDXz12inRyq2JDjr97T7CI6QD8ekIZ4lnxXXA3zWXUo3DmnJLv19sFVjZKcKXLtswpmefdKDV&#10;zZ0TQvuGlkn44n7DbIqOUyjKFFpn799C2XblX4neeVwkX20qQ37BTVu48f88O4C8VulCFaGnqXbr&#10;dvId8HDZagechp4ybR9e7uJ/+MQmrotkdQSMiRj9e8TnIb6M4Fm4rrA8HZWyi468gzXrcYmHvM0F&#10;RLrTdbwAcUfX9tF6sVuAi+x2dpBvDOERSP+C4n/n02lPYxR64a79KiQRyBlWyEsejTml3DRb/T8X&#10;ihWHaVfk2PUcfh+ojpD+Q+6+udMJDfdjn3NEasv9ixJ1jgMDz5kN+I3g2r80V5uew/oKW8GItcaZ&#10;oTO9AM4WswC4kSh/c4T70Bj3iTjZjHbAV8caFwYIydBk71fiN31EBiWMT1t+ExH29sZP6jI9cOV1&#10;ICrMF3zsVEWJYaJswNjRRnYshekM9rhwKG1AtfbqkFFWawabcYPdqVpUe5jCuQllicmYpFxEge+s&#10;AmyNN0S0fhd3cug4JNHB4/OEg4CFuI/dD4XEslQVMcyKZmNSL/epiyViGWptt3AGHM42rB8hnnWx&#10;fgIeQIaqYfHKMvqjRDbEj0Ot5pskphNsQ9aE/50ujVimVGNSD6gK/yfvMH08vWIRX9xhevzE/Re8&#10;gM+1hfzimO4wvT68vmpBALykimX0Hl8+/f098MlNG+SGS+B+yYY3CPHakt+kr1SKN/ccJzZVmUJW&#10;GVQKdQVk7d7F/KcVt0vag4YKwg1HiUzueMBCFyoXEmtaIelhL0PCiYykZqraOgKNi52q37QPn6pj&#10;29HMz8RN7AwJ0ENYzLjJ97bubn5tLyI2qrcUsZCiXfBTbCcBQzAyKGtsniUMZIBufKQeoc0Ceate&#10;kF/4pMSgYxpjWN5TQ4FPRLq2Ns5dHwlUqhbS2S7d4ANYmvLYzsUCRjxQOYpnv5Dx6dncW601pGZc&#10;LdzqRLdbC31CDo3p4AmNQGOY9oJwePDxoTztZNMVerk4f6YTGoehysOArc4GfY6qVSD2JXMnZG/u&#10;FbnGYG/JsTK7Q1qgC74bgNzvfCxSagYvO1lOgVdquOBrSyyu6a2jMJEhnGHao1QSfhMaRsHBr1yy&#10;wVKPGvVpdXwokHBSIJwhCWj1f0AtkPA1DsdtA+GhJZRDk1vMEXG5TUMnQ4ZJ3EyjOkfpVH81NDpM&#10;y3bTR6vQp++FnTFgF4dySV+jukxK7XQufUy/gAK1dq2p72zBzFBrlzged8VDd14DDbXAda6emjvL&#10;YTKox5YZU6Y0xiMtCsb+7oW45xGj2nfldAVZyI15FwcultFGdhTEEL8SQhlZG8LKMlrFuYU7mxiW&#10;MogdpRGBYsRlOHRKZ+8Os2MP8Yb8lmSYf2uY+kzNKLmls7JuinyJJd/AKHuw4212PhdWm/WQGFbe&#10;ut3JoE5BiFv/rU5I9X3dLUIEF7g6DJxNdSD1aCINcQjzYjPlFMu00AoEPiZNNqHfmFT+lneByBIe&#10;hjxa/UKIgLakZ4I3o8l8AY3PEIbnfcQx3OBtOd7YumDRwm8MMTgkNsfbfi7Rrcu0kthYcjEw4tbC&#10;3jl16xLsdNodlUqcqctkNklc8d2ywFBW/1UPbI5R4wQla3DwUpfmIlaqB5YLNimU+5R8gXeYoi9D&#10;/OtkxvChl4/Bcmuuo0NUlw7bqSgCT0mixqLpTou3h7BHmjmEii0X2qzZD1WjNuo3wqFOHu0zxdg5&#10;DrjZjcskBAfDLJnsyfZKu2TJwL83HqO9pzWZgLwZAJj9WWWKkIaR2WkVcWmb1sxBarWBbozOM4AU&#10;WMgIikIYC7ECegvnbbBdkziZ2NlpGodWAe/SOghcEC0R+duWtXFT0qjNu7S+k4Sq8F4+qBSicZZh&#10;h4aJM1zlW9qwoVWzcYprpkMM49AulhKR2S8hD60sr7vboDQyNsKRURO5LUvAv24nc79nOe011ZuI&#10;teycgPjv1csQIoICmMguRSextW13pb2SDfLSponQbXPBly8xeUpwuIg/KMj9plXN36xcxl8L0/6o&#10;mCG/aOCGSc5xQBiDVECgiCQOcEHkiTL9q569FS00lgWyACWTUTlDEBf8BmbTvoUhsGS2Ukniwt9b&#10;GEokA5k8XTDdaTV+ky1SDqMqOdOq5HUT7SJ7m8W5y89kUlkhjnNFreLIsza/Ut+BTzJneZTEmkMO&#10;4rEVQNinjNZf7jhenIu58IS7uvr1lHZ3Rqd4TE7TgLtdFofmFd9qKlHEv1brpypGldQU3rlPPznU&#10;yfUSCMrGOQwVB+1qdbqR+0zU8V7g5Cg1lA1eEjpDYm2Hjghqmx2GVBtn1CUQEP61Wj9VKybzW2qY&#10;BTzu+wDH4dh69ARv4SfCiePyHUnQ3j5HWUixDIsithjkztDKUstD4DbET2ppX6id9Qk5hkNybXVo&#10;HN8zJeFcSTP/r1hc5tBCw6uU9cdN20Y2FVgp5mIzisepM2zXmHwS6qpNewcS3lOqqHH7wCQxm+an&#10;tgQen6lklTcs69dF7f4b9Gsfhb5rEgc/kljNuAkneLi5KxUNwWDTvowTxrfTEuE4hSI06SycCMew&#10;yFR0Np6p3ajrzzU+TgfE4ww4K5SeV11x8qLBFKI7rCEPAGur+W7D88E6Y/LihGYfmJLgKJ5QDU9f&#10;+U/Iwr4FXZEm/E2zGqj7FKHvZRMwWfCxxZDos+nfJ/ZNlFQStHrX7RVvzlxTtiLDP1ajfmc59aO3&#10;0ikf1bz+LcizfBeGjs7eKoC1ZxvZfTnQbQd7AS47JSUP45WZDB3srs/HEuvtclnfYs7Rzgv14+FE&#10;nNvVuHNzK/N//Z/////5//7f/41///1/AQAA//8DAFBLAwQUAAYACAAAACEAUW6NyOIAAAAMAQAA&#10;DwAAAGRycy9kb3ducmV2LnhtbEyPUWuDMBSF3wf7D+EO9tZG42qtNZYxGIPtyXaw16tJVTSJJKl1&#10;/fXLnrbHw/0457vFYVEjmaV1vdEc4nUEROrGiF63HD5Pr6sMiPOoBY5GSw7f0sGhvL8rMBfmqis5&#10;H31LQol2OXLovJ9ySl3TSYVubSapw+1srEIfom2psHgN5WqkLIpSqrDXYaHDSb50shmOF8Xhq97c&#10;ZvyItllsb6cdvg3vVTVw/viwPO+BeLn4Pxh+9YM6lMGpNhctHBlDTlIWUA6rmLEdkIBsMpYCqTk8&#10;JckWaFnQ/0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dY3xeAEAAAsDAAAOAAAAAAAAAAAAAAAAADwCAABkcnMvZTJvRG9jLnhtbFBLAQItABQABgAI&#10;AAAAIQA3R27rSm4AAMDAAQAQAAAAAAAAAAAAAAAAAOADAABkcnMvaW5rL2luazEueG1sUEsBAi0A&#10;FAAGAAgAAAAhAFFujcjiAAAADAEAAA8AAAAAAAAAAAAAAAAAWHIAAGRycy9kb3ducmV2LnhtbFBL&#10;AQItABQABgAIAAAAIQB5GLydvwAAACEBAAAZAAAAAAAAAAAAAAAAAGdzAABkcnMvX3JlbHMvZTJv&#10;RG9jLnhtbC5yZWxzUEsFBgAAAAAGAAYAeAEAAF10AAAAAA==&#10;">
                <v:imagedata r:id="rId12" o:title=""/>
              </v:shape>
            </w:pict>
          </mc:Fallback>
        </mc:AlternateContent>
      </w:r>
      <w:r w:rsidR="00145563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62AF0241" wp14:editId="69E71F80">
                <wp:simplePos x="0" y="0"/>
                <wp:positionH relativeFrom="column">
                  <wp:posOffset>-279400</wp:posOffset>
                </wp:positionH>
                <wp:positionV relativeFrom="paragraph">
                  <wp:posOffset>-392430</wp:posOffset>
                </wp:positionV>
                <wp:extent cx="3856355" cy="2299320"/>
                <wp:effectExtent l="38100" t="38100" r="0" b="44450"/>
                <wp:wrapNone/>
                <wp:docPr id="124835501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856355" cy="22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9DD80" id="Ink 308" o:spid="_x0000_s1026" type="#_x0000_t75" style="position:absolute;margin-left:-22.7pt;margin-top:-31.6pt;width:305.05pt;height:182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MWl5AQAACwMAAA4AAABkcnMvZTJvRG9jLnhtbJxSyW7CMBC9V+o/&#10;WL6XLCyCiMChqBKHthzaD3Adm1iNPdHYEPj7TggUaFVV4hLN+CnPb/F0vrMV2yr0BlzOk17MmXIS&#10;CuPWOX9/e3oYc+aDcIWowKmc75Xn89n93bSpM5VCCVWhkBGJ81lT57wMoc6iyMtSWeF7UCtHoAa0&#10;ItCK66hA0RC7raI0jkdRA1jUCFJ5T6eLDuSzA7/WSoZXrb0KrMr5eNSfcBbaYUA6MeeTOKbhg4ZR&#10;GvNoNhXZGkVdGnmUJG5QZIVxJOCbaiGCYBs0v6iskQgedOhJsBFobaQ6+CFnSfzD2dJ9tq6Sgdxg&#10;JsEF5cJKYDhldwBuucJWlEDzDAW1IzYB+JGR4vm/jE70AuTGkp6uEVSVCPQcfGlqTzFnpsg5Lovk&#10;rN9tH88OVnj29XINUCPR0fJfv+w02jZsUsJ2Oac69+330KXaBSbpsD8ejvrDIWeSsDSdTPpd2yfu&#10;juO0XYRL11/VeLm30i7e8OwLAAD//wMAUEsDBBQABgAIAAAAIQDup5iflQUAAAoOAAAQAAAAZHJz&#10;L2luay9pbmsxLnhtbLRW224bRwx9L9B/GGwe9GJKc92LETlogRgo0CJFkwLtoyKtbSG6GKv1JX+f&#10;wyF35doy0BYtZFgzO8ND8hySq7fvHrcbc992h/V+Ny/c1Bam3S33q/Xuel78/umS6sIc+sVutdjs&#10;d+28+NoeincX33/3dr37st2c478Bwu7Aq+1mXtz0/e35bPbw8DB9CNN9dz3z1obZT7svv/xcXKjV&#10;qr1a79Y9XB6GR8v9rm8fewY7X6/mxbJ/tON9YH/c33XLdjzmJ93yeKPvFsv2ct9tF/2IeLPY7dqN&#10;2S22iPuPwvRfb7FYw8912xVmu0bC5KcuVrF+3+DB4nFePNnfIcQDItkWs9OYf/4PmJcvMTms4Kuy&#10;KoyGtGrvX4vpww+vAJRQdjS/ftX8/Wnz5oX1LAt+/jrxv3b727br1+1RY1FED76apeyzOKJS1x72&#10;mzsujMLcLzZ30MtZe/TtZifUeIkHYf5TPIjyKt7T4E7p8jI6luhVuGfprtqXUp1AhGr/EFHlUwkU&#10;MmulJ2PPDbXfr7ctJsH2dmzC/oDk+fHHvsvzwlsfyDbk/CeXzm157qupszUX2+BP2nzA/NzdHW5G&#10;vM/dsaHzyZipJPewXvU3Y2HYqU1jST8ti1OmN+36+qb/d7bL/WaPeaH1+MbaeFn/+CSn7G/M8MRs&#10;yz1idML91l7Nizd5vJlsKQ9y7s646JNBDURr8DmbhAm5iWvsBJ+zIqWCXCpi2RS2sGcUatylaH2+&#10;bI0jl1e+osQLIKRIwThX1nlXl1SZ4GUDmaJxFb4quet4Y1yZr1JDMK0zzhlV0XiqBN3hDiDlxFcN&#10;djGokU98RKGSPXaJvKBTiFRSCIJeRUrUKAZcehPiEBZjEJLON8vIMflGzLyDmdONs8kE8siCMw2O&#10;vHFJuKCIa6RRNc5wkHyJAtCUDNh5k8SYnMMJ+SQxJIgAIiqx4S9Nl8qKITRwVyXjETk4yOAu4KwC&#10;imTvbGWgEC7l0wbpJ0mfOaYgVg7WjfFOAw8RItQUoS1budIDwyuHiKJWjclZMAOehshcJE+gjq2q&#10;YJLBv+wXASFEWacSqqIc8q72TwhInL8TNsAMeNWwQw3Kg2xAilH2HchtzJAbVEqkvFpCBuo7NghK&#10;nTvUKgRTITzijqT2YAzEoZjVJ34zcGVrCTCrqCqJGRyagLxYzFgiTtjlTQCBYwJMph4kzCNQmO80&#10;nBhfhDU8GjGFWyoNNB9wQNFQi4iyGVhFF7G3Sh16iOnh0qraHukMtUUNShoiCiQaDpYKmXnm58NM&#10;zONhmIh/d1bkufvh6urQ9nhHxhSmLhQX+M4SuVpLcEJ1OXExTHysShkiJX70eMyREOo8RZKnOlAc&#10;FEODlsMcCQkUI/uRMDTYUOvQIGbGQKUHRdB8ZNBixmiZ+hpdSOhA4RZGGEe6QYlC80FMMI3ujtIU&#10;sOEohhrEGOI6j2KJviL0BVITIIwvhzaEB8TSQNeI/pEd97QeSEBigdqV/oJBQCcCLx9k8vIKmeoz&#10;BtKIIWEcHhMaE0NDcc644iGzXGxwCbWiTUNlMHVuLHgDT1hrKYDAOhcTDtAptTNj2xiZyWLRoLWH&#10;fBC3t4hTE4yewL6TU+RdosGlPvG0JmETIjbHRmFpNCFUy8iDR6NC+2c8cBIyFBEKixkNEoc7GaWK&#10;o2rzU0haY/bKldSYVBlf6ryxVGMYKS3M6sAQQkYz6bsB5CFfYQKs1koK3hh4faGW1bszvjLKAqaV&#10;6HxWYvrgTy4dReS+lb5HjAGDC7MvJ+FLw6h5AwkcCrcZpnk0MRqdQayvpAEAh6ZojL45EAJe2AzA&#10;JxiWeNcIHt5INZiBWnzkMWP0QPzlp39ZgqpcGXw7Qkca39Q82sQBvmU1LHBZD3k1XsQs4pcYe+aJ&#10;qa6fzZzjb72LbwAAAP//AwBQSwMEFAAGAAgAAAAhAGZF+T/jAAAACwEAAA8AAABkcnMvZG93bnJl&#10;di54bWxMj8FOwzAMhu9IvENkJG5b2i0tVWk6IQQXLmxjmnZMG6/taJKqybbC02NOcLPlT7+/v1hN&#10;pmcXHH3nrIR4HgFDWzvd2UbC7uN1lgHzQVmtemdRwhd6WJW3N4XKtbvaDV62oWEUYn2uJLQhDDnn&#10;vm7RKD93A1q6Hd1oVKB1bLge1ZXCTc8XUZRyozpLH1o14HOL9ef2bCScxEt1eE/jk9tnu7ejWa8T&#10;8d1IeX83PT0CCziFPxh+9UkdSnKq3Nlqz3oJM5EIQmlIlwtgRCSpeABWSVhGcQa8LPj/Du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kuMWl5AQAACwMA&#10;AA4AAAAAAAAAAAAAAAAAPAIAAGRycy9lMm9Eb2MueG1sUEsBAi0AFAAGAAgAAAAhAO6nmJ+VBQAA&#10;Cg4AABAAAAAAAAAAAAAAAAAA4QMAAGRycy9pbmsvaW5rMS54bWxQSwECLQAUAAYACAAAACEAZkX5&#10;P+MAAAALAQAADwAAAAAAAAAAAAAAAACkCQAAZHJzL2Rvd25yZXYueG1sUEsBAi0AFAAGAAgAAAAh&#10;AHkYvJ2/AAAAIQEAABkAAAAAAAAAAAAAAAAAtAoAAGRycy9fcmVscy9lMm9Eb2MueG1sLnJlbHNQ&#10;SwUGAAAAAAYABgB4AQAAqgsAAAAA&#10;">
                <v:imagedata r:id="rId14" o:title=""/>
              </v:shape>
            </w:pict>
          </mc:Fallback>
        </mc:AlternateContent>
      </w:r>
      <w:r w:rsidR="00145563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3F9F7A89" wp14:editId="444BF86A">
                <wp:simplePos x="0" y="0"/>
                <wp:positionH relativeFrom="column">
                  <wp:posOffset>1125694</wp:posOffset>
                </wp:positionH>
                <wp:positionV relativeFrom="paragraph">
                  <wp:posOffset>-288871</wp:posOffset>
                </wp:positionV>
                <wp:extent cx="1539000" cy="2490840"/>
                <wp:effectExtent l="57150" t="38100" r="42545" b="43180"/>
                <wp:wrapNone/>
                <wp:docPr id="1881767041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39000" cy="249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C5E64" id="Ink 305" o:spid="_x0000_s1026" type="#_x0000_t75" style="position:absolute;margin-left:87.95pt;margin-top:-23.45pt;width:122.6pt;height:197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1dZB3AQAACwMAAA4AAABkcnMvZTJvRG9jLnhtbJxSXU/CMBR9N/E/&#10;NH2XbXwJC4MHiQkPKg/6A2rXssa1d7ktDP69dwxkaIyJL0t7T3bu+ehssbcl2yn0BlzGk17MmXIS&#10;cuM2GX97fbybcOaDcLkowamMH5Tni/ntzayuUtWHAspcISMS59O6yngRQpVGkZeFssL3oFKOQA1o&#10;RaArbqIcRU3stoz6cTyOasC8QpDKe5ouW5DPj/xaKxletPYqsDLj0zgmeSHjk/GQDthMBiPO3ukw&#10;uI95NJ+JdIOiKow8SRL/UGSFcSTgi2opgmBbND+orJEIHnToSbARaG2kOvohZ0n8zdnKfTSukqHc&#10;YirBBeXCWmA4Z3cE/rPClpRA/QQ5tSO2AfiJkeL5u4xW9BLk1pKethFUpQj0HHxhKk8xpybPOK7y&#10;5KLf7R4uDtZ48fV8DVAj0cnyb7/sNdombFLC9hmnXg/N99il2gcmaZiMBm33krD+cBpPqP8Od8tx&#10;3tQJl9Zf1di9N9I6b3j+CQAA//8DAFBLAwQUAAYACAAAACEA/KkUJvYEAAAODQAAEAAAAGRycy9p&#10;bmsvaW5rMS54bWy0Vl2P2kYUfa/U/zByHvrCwHx4xjYKG7VSVqrUqlWTSu0jAQesgL0yZtn99zkz&#10;946hBR5atdpkdz7PPfeecwfevnvZ78Rz3R+arl1keqoyUberbt20m0X2+8dHWWbiMCzb9XLXtfUi&#10;e60P2buHb79527Rf9rs5fgsgtIcw2u8W2XYYnuaz2el0mp7stOs3M6OUnf3Yfvn5p+yBb63rz03b&#10;DAh5SEurrh3qlyGAzZv1IlsNL2o8D+wP3bFf1eN2WOlX5xNDv1zVj12/Xw4j4nbZtvVOtMs9eP+R&#10;ieH1CYMGcTZ1n4l9g4Slmeq8yMv3FRaWL4vsYn4ExQOY7LPZbcw//wfMx2vMQMuawheZYErr+vke&#10;p1++vwPgoex4fXP3+vvb16ur27Mo+Px+4X/tu6e6H5r6rDEpwhuvYkXzKA6p1NeHbncMxsjE83J3&#10;hF5aqXNsPbuhxjUehPlP8SDKXbxLcrd0uWYXJLoL97d01/W1VDcQodo/RGT5WAKGjFrxzthzyftD&#10;s6/xEuyfxiYcDkg+LH8Y+vheGGWsVJXU5qN2c+XnuphWhQ1mS/GozRPmp/542I54n/pzQ8edMVNK&#10;7tSsh+1oDDVVbrT0pS1uXd3WzWY7/Lu7q27X4b1gP75RKn8sf7jIKcYbM7zxtsUeEfzC/VZ/XmRv&#10;4vMm4k1aiLnnpsiFFrnXXiihJt8p/NjK2TCYZCqzmbR5rjFSExyQFufDQfynH4x0Gsk0SoN4UNNs&#10;ovA3HvjL5TPM9UhaEaMBRhorrBOmcDG8dtLkMpDHLdoshaaZRsBSlrzFlMIpW4o84ZlS5l6YqiC4&#10;ShojtaM75pzROJJGCZsYSl0Jh1Oar1snPYJiTnS0NGEQmdEghjfCwqlx3ZbSeWAyY6xWli9YEajE&#10;CdIwqFoZJxw8ggLJ8hlpvMgLJMYBUTLpCUtX0laiSqQgFIDzSG3itPQGalI5Q0KmEKYkF4Rio1JM&#10;1UlXSM2YMqhJGyiZQHCKC54GCnA5cYLPYMXGIXgjL+Ml0cEaJxCqzYdLAYk4D4iJlCzKjIUJ1NKy&#10;TJjIGLeQW9gK9dEgSNJOTCGLAnGYCUIiac2gFqAWZUjegIyoCrvIWVl6uJ1uOhBlSGAH71F0aGIL&#10;6VitsMasWPKoj4KzUno+UDfE9dwr0gtqOZwHeQurUzJIrByldaEGml0SCpw74SleXgS2OhEBPweK&#10;7MCQs5dcAwtD5LJipSGzhymSp0CNNEdDQUIiAbZohZI4w9wltNK0B8kTO/CHBMQGVXcuuC0mwUeQ&#10;Wqw7Z4Z7dBiLFxhEOZQN5QZlzW3sjCys5A5D8HQFrkOmEXiCNwBG5tJZL3zqCoOOhL0pskV7sDoT&#10;dCCADbMGIRrxXxYPxWR8lCTaIWwE8yS75yEZqig4wBA8CUJ7I6gOOTLADpc6dg5g8VqNlaCciCXU&#10;hVJEB88Rnru4jiY2WpJhIyk+DUuOzHAYJeGkoHzs5XjOwUsK7cDCXjxM6Er84zrA9qOPsQrD0oZE&#10;+4aHgFoClkaLRNxcSQ9fEBdY4yxiAWMbkGG7KJmj4sSlkiX04d5zZTAhhckttGe1Qp8bRg6aJyJn&#10;A4RwSaBgORAkIvgqYLUkrmCKzwEmQSCx9KVwqWzheRxtQddwBM5Bk5H8lpiHi1wRDC+sErnF3M7b&#10;uBIzxEkgEVD6LhI/lsfPbXzfefgKAAD//wMAUEsDBBQABgAIAAAAIQBRN4pa4AAAAAsBAAAPAAAA&#10;ZHJzL2Rvd25yZXYueG1sTI/LTsMwEEX3SPyDNUjsWichlBDiVBQJFiAQBNi78RBH+BHZbpv+PcMK&#10;dnM1R3fONOvZGrbHEEfvBOTLDBi63qvRDQI+3u8XFbCYpFPSeIcCjhhh3Z6eNLJW/uDecN+lgVGJ&#10;i7UUoFOaas5jr9HKuPQTOtp9+WBlohgGroI8ULk1vMiyFbdydHRBywnvNPbf3c4KeHzeDNXnQ+x0&#10;EY6+Mq8vm+4JhTg/m29vgCWc0x8Mv/qkDi05bf3OqcgM5avLa0IFLMoVDUSURZ4D2wq4KKsCeNvw&#10;/z+0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39XWQ&#10;dwEAAAsDAAAOAAAAAAAAAAAAAAAAADwCAABkcnMvZTJvRG9jLnhtbFBLAQItABQABgAIAAAAIQD8&#10;qRQm9gQAAA4NAAAQAAAAAAAAAAAAAAAAAN8DAABkcnMvaW5rL2luazEueG1sUEsBAi0AFAAGAAgA&#10;AAAhAFE3ilrgAAAACwEAAA8AAAAAAAAAAAAAAAAAAwkAAGRycy9kb3ducmV2LnhtbFBLAQItABQA&#10;BgAIAAAAIQB5GLydvwAAACEBAAAZAAAAAAAAAAAAAAAAABAKAABkcnMvX3JlbHMvZTJvRG9jLnht&#10;bC5yZWxzUEsFBgAAAAAGAAYAeAEAAAYLAAAAAA==&#10;">
                <v:imagedata r:id="rId16" o:title=""/>
              </v:shape>
            </w:pict>
          </mc:Fallback>
        </mc:AlternateContent>
      </w:r>
      <w:r w:rsidR="00405C2E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31E4438" wp14:editId="3C35F373">
                <wp:simplePos x="0" y="0"/>
                <wp:positionH relativeFrom="column">
                  <wp:posOffset>2067454</wp:posOffset>
                </wp:positionH>
                <wp:positionV relativeFrom="paragraph">
                  <wp:posOffset>-133351</wp:posOffset>
                </wp:positionV>
                <wp:extent cx="1855440" cy="2498760"/>
                <wp:effectExtent l="38100" t="38100" r="50165" b="53975"/>
                <wp:wrapNone/>
                <wp:docPr id="130991998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55440" cy="249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953F7" id="Ink 304" o:spid="_x0000_s1026" type="#_x0000_t75" style="position:absolute;margin-left:162.1pt;margin-top:-11.2pt;width:147.55pt;height:198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jBoJ4AQAACwMAAA4AAABkcnMvZTJvRG9jLnhtbJxSXU/CMBR9N/E/&#10;NH2XbQgICxsPEhMeVB70B9SuZY1r73JbGPx77wYIaIwJL0tvT3d6PjqdbW3FNgq9AZfxpBdzppyE&#10;wrhVxt/fnu7GnPkgXCEqcCrjO+X5LL+9mTZ1qvpQQlUoZETifNrUGS9DqNMo8rJUVvge1MoRqAGt&#10;CDTiKipQNMRuq6gfx6OoASxqBKm8p935HuR5x6+1kuFVa68CqzI+Hg1IXjguMOOTUTzk7IMW8f2Q&#10;R/lUpCsUdWnkQZK4QpEVxpGAb6q5CIKt0fyiskYieNChJ8FGoLWRqvNDzpL4h7OF+2xdJQO5xlSC&#10;C8qFpcBwzK4DrrnCVpRA8wwFtSPWAfiBkeL5v4y96DnItSU9+0ZQVSLQc/ClqT1nmJoi47gokpN+&#10;t3k8OVjiydfLJUCNRAfLf/2y1WjbsEkJ22acCt61365LtQ1M0mYyHg4HbfeSsP5gMn4YdSeO3HuO&#10;43QWLl1/UeP53Eo7e8P5FwAAAP//AwBQSwMEFAAGAAgAAAAhADQYeKOaBQAACA8AABAAAABkcnMv&#10;aW5rL2luazEueG1stFbbbttGEH0v0H9YMA990VrcKykjStACNVCgRYsmBdpHRWJsIboYEh07f98z&#10;l10JsfzQooUNe0nunDlz5uyQr98+bTfm83A4rve7eeOu2sYMu+V+td7dzps/3t/YvjHHcbFbLTb7&#10;3TBvvgzH5u2bb795vd592m6u8dcAYXek1XYzb+7G8f56On18fLx6DFf7w+3Ut22Y/rT79MvPzRuN&#10;Wg0f17v1iJTHcmu5343D00hg1+vVvFmOT23dD+x3+4fDcqiP6c5hedoxHhbL4WZ/2C7Gini32O2G&#10;jdkttuD9Z2PGL/dYrJHndjg0ZrtGwdZfudjF/scZbiye5s3Z9QMoHsFk20wvY/71P2DePMckWsF3&#10;uWuMUloNn1/i9Ov3LwBkdLaG374Y/uPl8Nmz6Ck3/Ppl4X877O+Hw7geTj2WjuiDL2Yp19wc6dJh&#10;OO43D2SMxnxebB7QL9e2p9xueqEbz/HQmP8UD015Ee+c3KW+PGdHLXoR7qtyV8PzVl1ARNf+IaK2&#10;T1ugkNwrfVLPXPH+uN4OmATb+3oIxyOKp9vvxgPPC9/6YNuZdf69S9dtvm7TVRsdma3kk2NeMD8c&#10;Ho53Fe/D4XSg+UmtVIp7XK/Gu2qM9qpN1dLntrgUejesb+/Gfxe73G/2mBfqx1dtG2/6H85q4ny1&#10;wguzjc+I0Qn3+/Bx3rzi8WY4Um5w7c44k2a+NfiZfNfiJ+bsaTFpQtM2Nubk8b+d0JYceR/v1pWj&#10;/4h1tqywKMvzjbpmHAlpT/tq8Nk9AQb0JZQSgMfJMCvigJXzvTArNCZlgQ29cUkiJxaewbrV3ZWK&#10;s153uIDdcp93oyyt33XGJ63bG2+CyJKNczZ4Tm+jzSazDiAAcWZ2NitPgnUS4WcGdHVX6GxE9q8J&#10;kSKywznjVWZgttZ1NgfBDDbZTjKTWi4WhVVPFkHrQkLOAT085DLedwyCcN2hCmADqoldIRiz7WY2&#10;gAbQueG6gupFVrpTss+ghylVgyw0wHGVYCiI5LLuTZiZ0GW+oqo87S2XmeJcVvEgJTRIX/uQkTg+&#10;m1KcRTOIPZFFYVXFSJqLPmQBny33coLqS+dRUG2LC2BtNb/KCUQUB1oMHkw2SfKQBWpOhAWymJDV&#10;/AhF5ZVBCAbye91jQ7ARPJJWCwRkybWG0iBOrOoBrPLuTQQDuIprDugXrJZFSZg2ONOJYbgLvMtb&#10;XXOva4LkUDLCeQ9qgk+iwHowLq2zHvr1554VUiy3SAyne+3OBMXm1vRKL7Vkp74KV+TEycQ80szQ&#10;pleZLWppTZRm+WhSPZxoEXwhsGRo1lQkCJSjEyonW9O1MMW90kXk5KRsF5gQ51d0JOuiSGF0Vhph&#10;lHorDChiakhC7M0myBrTBM0t2zPmhAg/AW6oR8x7GyNaJrKzM4AnvGiOAKEDG7ULTNnDqsISsyMB&#10;Vi7IR7B/oUFhVoRuMa/0Ni0kGKTRSQVi+VVlcIPRGZOaDmFVE8rW2SDDyqJFpRzezAHwkkLSGCiZ&#10;IBmyaipE9Xr6eKA5JUm6li2y4KZUQOItz1GKJkGGIiMe4le5RaTQaSs7AeUwb1gEWuOpVEuTJVTO&#10;NRmsVoc0DibMVIZKmNmYLLoHLHQHKmM88kX2putMUqFxkvpkkxCCO0hKfYSvFw+DclDyRgYboeFu&#10;yNIrXPAMKqrhvaTVRzrQpW8JYtJbh8gkg7HJq5PpT1bHDC0A2cRq+gSOWbWCIRQAOsoLArBYYAoU&#10;7vQKisrd+kjOLUIXjyVM4HquI0yJ4oVgNhj42uMQLaTUCwz/WjiFc0GUG0ep1M3mhvkZinqAWQJz&#10;UuWuxyaMPP2kwVnCeUr1TJHGxYs0+vEexxyhQAv9Ug8icoXKMEqkS/xXb1e/iY0LafS9Vzr0tsdv&#10;y3zKVyh/kNUvNnzpvvkbAAD//wMAUEsDBBQABgAIAAAAIQDNaD/84gAAAAsBAAAPAAAAZHJzL2Rv&#10;d25yZXYueG1sTI9NS8NAFEX3gv9heIK7dtJJiSZmUsRScCGIbUGXr5nXJDgfITNJo7/ecaXLxz3c&#10;e165mY1mEw2+c1bCapkAI1s71dlGwvGwW9wD8wGtQu0sSfgiD5vq+qrEQrmLfaNpHxoWS6wvUEIb&#10;Ql9w7uuWDPql68nG7OwGgyGeQ8PVgJdYbjQXSZJxg52NCy329NRS/bkfjYTDe7/NP57r+XV7PL98&#10;T2Omd4RS3t7Mjw/AAs3hD4Zf/agOVXQ6udEqz7SEVKxFRCUshFgDi0S2ylNgpxjdpTnwquT/f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sjBoJ4AQAA&#10;CwMAAA4AAAAAAAAAAAAAAAAAPAIAAGRycy9lMm9Eb2MueG1sUEsBAi0AFAAGAAgAAAAhADQYeKOa&#10;BQAACA8AABAAAAAAAAAAAAAAAAAA4AMAAGRycy9pbmsvaW5rMS54bWxQSwECLQAUAAYACAAAACEA&#10;zWg//OIAAAALAQAADwAAAAAAAAAAAAAAAACoCQAAZHJzL2Rvd25yZXYueG1sUEsBAi0AFAAGAAgA&#10;AAAhAHkYvJ2/AAAAIQEAABkAAAAAAAAAAAAAAAAAtwoAAGRycy9fcmVscy9lMm9Eb2MueG1sLnJl&#10;bHNQSwUGAAAAAAYABgB4AQAArQsAAAAA&#10;">
                <v:imagedata r:id="rId18" o:title=""/>
              </v:shape>
            </w:pict>
          </mc:Fallback>
        </mc:AlternateContent>
      </w:r>
      <w:r w:rsidR="002C1CD8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D11F360" wp14:editId="7AE22D02">
                <wp:simplePos x="0" y="0"/>
                <wp:positionH relativeFrom="column">
                  <wp:posOffset>628534</wp:posOffset>
                </wp:positionH>
                <wp:positionV relativeFrom="paragraph">
                  <wp:posOffset>-310111</wp:posOffset>
                </wp:positionV>
                <wp:extent cx="1973160" cy="3350160"/>
                <wp:effectExtent l="38100" t="38100" r="46355" b="41275"/>
                <wp:wrapNone/>
                <wp:docPr id="2079346948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973160" cy="335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C61C7" id="Ink 303" o:spid="_x0000_s1026" type="#_x0000_t75" style="position:absolute;margin-left:48.8pt;margin-top:-25.1pt;width:156.75pt;height:265.2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p5lB4AQAACwMAAA4AAABkcnMvZTJvRG9jLnhtbJxSyW7CMBC9V+o/&#10;WL6XJOxEBA5FlTi05dB+gOvYxGrsicaGwN93wlJCq6oSl2jsp7x5i6fznS3ZVqE34DKedGLOlJOQ&#10;G7fO+Pvb08OYMx+Ey0UJTmV8rzyfz+7vpnWVqi4UUOYKGZE4n9ZVxosQqjSKvCyUFb4DlXIEakAr&#10;Ah1xHeUoamK3ZdSN42FUA+YVglTe0+3iCPLZgV9rJcOr1l4FVmZ8POyTvJDxSRzTgDR0kwFnHzQk&#10;owGPZlORrlFUhZEnSeIGRVYYRwK+qRYiCLZB84vKGongQYeOBBuB1kaqgx9ylsQ/nC3dZ+Mq6csN&#10;phJcUC6sBIZzdgfglhW2pATqZ8ipHbEJwE+MFM//ZRxFL0BuLOk5NoKqFIGegy9M5Snm1OQZx2We&#10;XPS77ePFwQovvl6uAWokOln+65edRtuETUrYLuPU6775HrpUu8AkXSaTUS8ZEiQJ6/UGcXNocR85&#10;zpta4dL6qxrb50Za6w3PvgAAAP//AwBQSwMEFAAGAAgAAAAhAPFmuvD0BgAAwxIAABAAAABkcnMv&#10;aW5rL2luazEueG1stJdPbyQ1EMXvSHwHqznsZZy03f8jsggkVkICgViQ4BiSJhmRmVnNTDa7355f&#10;ucrugSQHEGizMx27qlz13qty5/MvPmzu3ft5f1jvtpdVOKsrN2+vdzfr7e1l9fNPb/xYucPxantz&#10;db/bzpfVx/lQffH6008+X2//2Nxf8OmIsD3I0+b+sro7Ht9dnJ8/Pj6ePTZnu/3teazr5vyb7R/f&#10;fVu9Nq+b+ff1dn3kyENeut5tj/OHowS7WN9cVtfHD3WxJ/bb3cP+ei7bsrK/XiyO+6vr+c1uv7k6&#10;loh3V9vtfO+2Vxvy/qVyx4/veFhzzu28r9xmTcE+noV2aMevJxauPlxWJ78/kOKBTDbV+fMxf/0f&#10;Yr55GlPSauLQD5WzlG7m9y/l9P2XLwToYba4377o/vXz7tMT7/NE+MXLwP+w372b98f1vHCsjNjG&#10;R3etvydylKX9fNjdP4gwKvf+6v4BvkJdL2eH82fYeBoPYv7TeJDyYrzT5J7j5Wl2QtGL4f5W7s38&#10;lKpnIsLaP4xo9BkFFjJxZTul57L2j+vNzCTYvCtNeDxQvCy/Pe7TvIh1bHw9+RB/Ct1F3V403VlT&#10;tyK2fJ62eY752/7hcFfi/bZfGjrtlEq1uMf1zfGuCKM+q7si6VNZPOd6N69v747/zvd6d79jXpge&#10;P6vr9s341UlN6bxS4TOzLfWIswn34/z7ZfVZGm8ueepCqj3UrnYhNF3ku169ql+Nr+I08l2vqroK&#10;/OffygcfxACT9JmefOtCb6uth4fQN2nDTNVYHYnAVtpY8WmLEkvXlqis5F2+y25ee9bjabzkl5IR&#10;xyfOy1ra0lNOa4zmIhkMbQpElBLHwq9kRZ1ly7Ybl2CgfL59rKecR+NC3eVY8p0QKrEI1VuIwHPk&#10;Z1BXsI1ofCxHFR+1Jw5c5MXejW4w085PPiaSVlAdc7ajCyTTaDI+EH7wrR7GuXosQX2MvuHgpJJ6&#10;ZaD8NWv4MvIw943rNQwxIjlZ/p2Pox9UHZ4nTyZSfehEQmYVOIkdqzlBq6qU/WxTUJYlXSRQQX6U&#10;sBIYDhrlzXcU4Ntsm76lNntIxskpPZVigL91U4GunVzTaQwfOj/UvhmX7PTQk5AAnOqQmMHF0bVR&#10;rcW5bfkxMBoga/SUZJCy71zSjGSJIoI/gSSXl4v3eFn1YJmL45EYmm6YHIe10XJESx08mUCoMiMG&#10;e+pAps1QAG99E3xRHqz0JK8Y53pPZoIBKWXDfu6DWkZFnasoxMXONVY0hUr2odEUvGiB0mtDiUey&#10;yzLsXd+52GXQJ98iYDBmAVpBNJaEcQTvpekMEq0Zc2kEKxtEQoSMQdnwQ0sskDIZsUW+2R+IzIwW&#10;ia3vtcmX4UXQZCtIIIBkzDOJhw4pNZZtN/jQ0h1FWgO68ohNagHCNpMrcDQY204hnUbSBLHvaPzM&#10;VFP7jsqUAhm5OfWTKWZkrWQWmBBWyIQO7C09xgKBWi2VHQsiUjHUAtLOcQSIZnJqvejSTKWgkkZE&#10;lDmEzIa2zyOB8YDi9WI5vXfwtSPluITtanK5yciI5HR12V/okBIn86I+FJxpbgffD37Sgkmr61xv&#10;gwPy0V2iQgQJMXmkiDTzllX/l/LkOMaOurb0r001KZstXY9cDjKb0m/MJyZnxr3pfBd8lyUNC4hR&#10;ccU84yAlJ2drIlKgn+AsHzDK7NdiBqDKIwgbc2xq9J7N0WEr4KeQcg2UGdN46YW0zlihVakZboAE&#10;phSg5KWevdNZIzZ0Yu6URQa0qqaCBYeIhC3jnqJ7b68RlGeFnd6zpG4Jk1EJg0SHzuUbpp38SDEG&#10;mJobOGWwCoGBsaFVRddTrTYXzcxdBcNpC3WTleUnpDJ91Enl7jNnwBGLigNMx7p1Y8YqgOwYvY3d&#10;E7RKdktPgQ+A2JFMgK72mpnoPmdSYFjkTsYxp8r1wzsd/ApVXGSMBnkKNaDyEmIj3I/M2akuVzNt&#10;OMlEUluIpAo9GmGpD0F8G30PEgbXUkw6LfmecAfOBh8KLJd95Fo2GGFBiV5xFhQW+oPvuSl1eAN7&#10;d9JRPbqSeuQNhbs4d2nkotHkJRWFasGVhCnDACQYEtEggqotL5pDGn2+G2SqCaFqzsjgRS5rh8N5&#10;ySv5eOZHMmOIDylJSZOjGqOAFy3fAXvOM6MDVy3XkR4Bj6WJ6BBZJAxYqPZSSKZW3kD6ZiI3WD6V&#10;+0pHSDJvPC8EGXIgI4UUVD71aWGKISCvZnoo3/qEQ3qQcAtOWcCsIroTkTiGhp6AMXJMz7z70VF2&#10;rUMeV7e1KaOxEMwM6/LLA0A1dHryRiDclJYNb6ZjD9yCDK+5aEDDsm0Hp4TV2pYwTVAmp6agBj/M&#10;2LRYQMh/QKa/pcofW/yR+vpPAAAA//8DAFBLAwQUAAYACAAAACEA1tUWDeEAAAAKAQAADwAAAGRy&#10;cy9kb3ducmV2LnhtbEyPy07DMBBF90j8gzVI7Fo7hZaQxqkAiQUCFinddOfG0ySqH1HsPPh7hhXs&#10;ZjRHd87Nd7M1bMQ+tN5JSJYCGLrK69bVEg5fr4sUWIjKaWW8QwnfGGBXXF/lKtN+ciWO+1gzCnEh&#10;UxKaGLuM81A1aFVY+g4d3c6+tyrS2tdc92qicGv4SogNt6p19KFRHb40WF32g5XwdhyO68Pl/dlO&#10;Zck/zfhRdj6V8vZmftoCizjHPxh+9UkdCnI6+cHpwIyEx4cNkRIWa7ECRsB9kiTATjSk4g54kfP/&#10;F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+p5lB4&#10;AQAACwMAAA4AAAAAAAAAAAAAAAAAPAIAAGRycy9lMm9Eb2MueG1sUEsBAi0AFAAGAAgAAAAhAPFm&#10;uvD0BgAAwxIAABAAAAAAAAAAAAAAAAAA4AMAAGRycy9pbmsvaW5rMS54bWxQSwECLQAUAAYACAAA&#10;ACEA1tUWDeEAAAAKAQAADwAAAAAAAAAAAAAAAAACCwAAZHJzL2Rvd25yZXYueG1sUEsBAi0AFAAG&#10;AAgAAAAhAHkYvJ2/AAAAIQEAABkAAAAAAAAAAAAAAAAAEAwAAGRycy9fcmVscy9lMm9Eb2MueG1s&#10;LnJlbHNQSwUGAAAAAAYABgB4AQAABg0AAAAA&#10;">
                <v:imagedata r:id="rId20" o:title=""/>
              </v:shape>
            </w:pict>
          </mc:Fallback>
        </mc:AlternateContent>
      </w:r>
      <w:r w:rsidR="007F31C1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525583B" wp14:editId="22A5815D">
                <wp:simplePos x="0" y="0"/>
                <wp:positionH relativeFrom="column">
                  <wp:posOffset>84455</wp:posOffset>
                </wp:positionH>
                <wp:positionV relativeFrom="paragraph">
                  <wp:posOffset>99030</wp:posOffset>
                </wp:positionV>
                <wp:extent cx="1623240" cy="1416960"/>
                <wp:effectExtent l="38100" t="57150" r="0" b="50165"/>
                <wp:wrapNone/>
                <wp:docPr id="367159646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23240" cy="1416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3616" id="Ink 302" o:spid="_x0000_s1026" type="#_x0000_t75" style="position:absolute;margin-left:5.95pt;margin-top:7.1pt;width:129.2pt;height:112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bcAJ3AQAACwMAAA4AAABkcnMvZTJvRG9jLnhtbJxS3U7CMBS+N/Ed&#10;mt7L2MQJC4MLiQkXKhf6ALVrWePas5wWNt7eswECGmPiTdNzTvv1++l03tqKbRV6Ay7n8WDImXIS&#10;CuPWOX97fbwZc+aDcIWowKmc75Tn89n11bSpM5VACVWhkBGI81lT57wMoc6iyMtSWeEHUCtHQw1o&#10;RaAS11GBoiF0W0XJcJhGDWBRI0jlPXUX+yGf9fhaKxletPYqsCrn43RE9MJxgzmfxGPqvNMmub/j&#10;0WwqsjWKujTyQEn8g5EVxhGBL6iFCIJt0PyAskYieNBhIMFGoLWRqtdDyuLhN2VL99Gpikdyg5kE&#10;F5QLK4Hh6F0/+M8TtiIHmicoKB2xCcAPiGTP32HsSS9Abizx2SeCqhKBvoMvTe05w8wUOcdlEZ/4&#10;u+3DScEKT7qeLweUSHSQ/NuVVqPtzCYmrM05xbnr1j5L1QYmqRmnyW3SZS9pFo/idJL2J47Ye4xj&#10;dWYuPX8R43ndUTv7w7NPAAAA//8DAFBLAwQUAAYACAAAACEA7FFoBG4UAACGSwAAEAAAAGRycy9p&#10;bmsvaW5rMS54bWy0XNluHMcVfQ+Qf2hMHvzCpnqfbiFSEAQxECCBgyxA8qhIY4mISBokZdl/n3Pu&#10;Pbeqeqa5SGYgZ6am7nbuUms389vf/XT5sfrxcHN7cX31ateeN7vqcPX2+t3F1ftXu3/+49t63lW3&#10;d2+u3r35eH11eLX7+XC7+93rX//qtxdX/738+BKfFTRc3bJ1+fHV7sPd3Q8vX7z4/Pnz+ef+/Prm&#10;/YuuafoXf7r671/+vHstqXeH7y+uLu5g8ja63l5f3R1+uqOylxfvXu3e3v3UJH7o/vv1p5u3h0Rm&#10;z83bzHF38+bt4dvrm8s3d0njhzdXV4eP1dWbS+D+1666+/kHNC5g5/3hZlddXsDhujtvh/0w/3FB&#10;x5ufXu2K358A8RZILncvtnX++/+g89tTnYTVd/tpv6sE6d3hx/swfff7exRMyGwSf3+v+B+3xZcT&#10;6ReW8Jf3B/6vN9c/HG7uLg45x54REX6u3vpvS45n6eZwe/3xEwtjV/345uMn5Kttmmy7fbGRjVN9&#10;SMyz6kNS7tVXgtvKyyk6puhedUfuvjucpmpDI7L2hRqVPqVAKi1XoqQxF7V/d3F5wExw+UMahHe3&#10;cJ7df7+7sfmia7q+bpa67f7RDi/H+eXYnndzw2ILez7MQ+d/bj7dfkj6/nOTB7RRkqfu3OeLd3cf&#10;UmE0582YSrosiy3RD4eL9x/uvk727fXHa8wXqsff/OEPTTNNhU9mL3m4MbfZGKk0w/3t8P2r3W9s&#10;eqtM0jvM936Zlmrohq4apnaqmqo5+6bBv67Z92yc7fpds6vbud3juzlr2wr/lsE4633V1N042w+I&#10;1q238K0Wf1tf2zoR+vd121djZ911u1RtVy+uou6rthZFguA3VeLONgjDNSfFYRYywOfdZx3cq8am&#10;dwV9V3f1sNevAT/aFk5AYm3PVVOF1GQyW07Gd1D9+wRsYnxITTYSWgQnrISw/XY/2Dwmb0EEjyA+&#10;ojsLZ9UUkbS+DZjZXUHMfE+2QoWmCIGPKEoxVJsaJ7cY29U4e2miNvBjP3oQULlQ06r+Chk4Y79Q&#10;O/h2PWyoM9vOfXXmzNKKMQBlKlpS4yIGLOYaG3Yx0zx1DNp89t33398e7rj2LPvzedy9HoY9B2Y7&#10;w/nOh5sPzH4YfGB2u7rHbqLvZxuZjKMCI589RwltKhkEJCKR+kqnt0tL6UhRfCRiOcgY6TI34dvG&#10;/fPFq2un8bzfve6aFtHqm2roW59aLFptM8/FNLaMo2axvpqrufGhj+mn3tfzXlOSVZXXG30Udpsc&#10;FYO5xpSiKasbq6HuXbSba5OzCq5RqyAisGc1JqF91TcSWRCErhk1CbUI91JP+zQFYipGH+W6tu4x&#10;W069aO1AW6Njgxgm38lIzxfPEWV3vp9RfyOMcV1Y3JyFc5y60cOJNQHFN44oVS4LdV8jIG03u8PA&#10;P7X1PMtFdCIE5tPzIZ2mZTof2t3rsUUKOsAdm1jBWoAMpHVLhIaSCKKMoyY9vRZuI3nCcnNbJqQ4&#10;e1ECyeK3tW32UtUYyclJBI2QycrRkogKzmpoizFXZKKGashIC1sgO56sO1MzBhMWY9Kd3coiDyv8&#10;cokiDjR/AgG7gaXzXo6lpZ69hDgZD/WIYXoSdXap01t0zqOzzo+pJWfhcUAAv9UtyLA71Z0P7r6e&#10;q04Dcazmum0c24hWtXilm1GDULbCGJAIC6ku/XS+QovchOyGvk2+DYlUHa4D3pZYTjWXFVOKPAmC&#10;QDGkaJ6IYNpsR0wRxnaGiGKdwIAGIGSIk6U1+ekcEUjSvWutmXEOzkTP4ScxyI4F4tAtXCbsdMxb&#10;SLvh4Ke1jMvJ+JSMkBkM71phE5ubCT1wTDCwK/WasxwEtKScHQ919hX2scKGSELb5MHDCMJY8Qm8&#10;r6aq9wUPwwcrZR/b4ByOFczwDN+uXAFYxYoSYdr9Mr9zWErkchz8ARfIJd5juG/kOSVFyVlFMBvP&#10;yZNq8SXgYVBoQUZeLQxM7oKdU1+44c0Cp3VYhHMrpzzbdDNijMiALPP3iMR0061ikCCHUqt1h5ZV&#10;BhFe0J6TaVDiuXMlIzeKjS35k0xR66EzqzQu4ShkQqWZdnJWeY9MYScK5UjGOIphUZA5L7fPva3A&#10;3dx+OF+wrxiwoxwwJc3z4CBsC7RfOt8B1Z0djW33gxjVY+NjjnMZFoTGd0Icf5jOeqdRj0cGLQX7&#10;sb5IZGTUEv3larK5SGiuB3PPivYxMI9p2XLOtBcZxO/k+jaW59RS1AvVfqnqkGCGXXbCXBFXJdiB&#10;42JjUnZrXCVwi+6Z77B2QHrUGYNT/LHxcqRMdR/TAC6zKmz920YHElrWJgTd2P67nhrHwnFf9z69&#10;d0uNiT4o2MJgv2QppV3AFAzskLuhnjwn5lF45WcOnxjRlu0BKwgOAeC3reWxBwqPqDnT3mJ2hQg+&#10;FEkXo/dYQT/IKFFiEx9lom2doXyl0s2E5SM7qQqz9uxNqDGZqAEqkp0Mw2x4oOmqu4tPMRaKtEbT&#10;C5YCbr4gy0kbByctzEM1o4R04qqxPGH3qeMsMooFUrteK7Jei3yN/dLQ4wTpe1BaTCiFDlaiVQDK&#10;jqNTHpFT0voGxhyXbZEUllJ5spgjRI2G5GyqANr8B/oRZWztLU7YFqeqm/HbY1t2IrPpI1RKnE64&#10;yexYn3b6TE7b+FCqZxxn2/0xpkf0k+z6qcq9tyI1r2zfq87s5qMqA3JE2JIh+XVSw2J2Dj1y3b6M&#10;oUjlilHICuSZnOHmXJB6rPCoNsJthBL1relkRq1XuLKhvbMRp7i8PV0qcOqmozSpti0grrMwHnHB&#10;bg57JyfjOiAm0+1JgkAdPBv4H+TWmQo6iCKbSOJUpxLOisw6wVSQXQQ9WU84RCPH5LJI854eAOMw&#10;1FY2bTzfNUo7Tkt/3uLGkRepuHXE3DQ0mlq+qXmTMi6+42l3cZdSlJH75SH0BKxqVM5aiBJZwTBG&#10;i8BKZFtj9Bamn6Bb8c0peVBNVqgUOuyAqG+CfVjNE6lKvxuJqtjCkOuMVPmUSipTM8BAsMKKOws8&#10;bZk1FEfuVdpJh0NeYmDra3k0Bmu1vW4/iLGvsNnYG74z7CgwpHnfin+c21A1up2hph7k0Qd5jx0L&#10;Lk78nhLJw+ZDALBP2kMjlj/TMfCqRRNwyxHs6yN2MTjQDs7EddNN8lOBSMnF4yhctDqdKPCcIC5s&#10;cBCu4pIW00y7r3W9AI0eq2J+yWOZjnH+IkAcUAEwLwrH1olHfUVqTlGWyJNt2DjVl2VLPvcva4Gc&#10;ENrXqZqk+kFYlHNZqpHG+3xyDPeIhB4wJTXRl1XfAzYYs/C9VhwEP8nCnVTY++W6pRGKfFNFG96X&#10;gdFa9Nm3j4QAkatIAEEGzbBxSxWwqUWd+YyA/Ry2c23s0zEWJtQhTqTmaDKMjWSYW6GRPjzfxCg3&#10;GSy0U7WP/Q3GSS1lOK7iQKBnCnJDjlCQoP37pOWKQZW1+/is/0iLy1JQwtlyVuMkw5DJR50niqSQ&#10;LsB3zHeTtsVLNWKT7BHAmY2nJZgCrrnSsxec1PdIhZ/DigxBpVBulgHUOIpH+KBDfCnh2VfCdmou&#10;BzN6rNqmWsUEGx3NpR0c0kEQF6ac5+lbqarUTyIDBLfMBqOQzHuPkVN2HiWnELhqi6syUQZyg8o7&#10;rwhLbHMCgrmgGPkWy4Ejj3IB+CGkIJga8wzLlk3U9MImfl3uwcmxnl0JPuW8fSn4GxHJjDlJ8FfC&#10;VJbwq48072NH6sQBRsd4jNu0wHGtG1SjA8Yi/4NSLqrU7U0sqeYk+nH2meGU9UPMt70IMm4wfXFa&#10;6h6F7JIZJ7UFplDN1AgdvgKzPIOpFTnETbGZh6ykSXPlmYrhFzvYmft8LfNgK4SMfb1Lz+TCYhKJ&#10;vqzGSQ4o+ZiRE5ZDI2Ohx03z08mZam55J4iFyCZj6IkIQEAi+IrOHCr1WIKNAfLbAxXjGEPDM13g&#10;SEI4pEaR45FxKhsODi8nXCW0sXMqsAieIXDfmWowZE/USp4wRhEQo90n4TpIXcXaZcMEyDLmjDLM&#10;Q7eafCzgg5q4kmWnc2QEI31xMhuis0MyyQPj8058itG+fkEnZy4Xd02+48V9L2/+8K/YkvC3s+bI&#10;OIpgPCFnETI681HgNjV6ZxbJer7KdAohfT02SN32jwk/oZpowInsbDFKCcsBfoaRkDDXQ00EYosx&#10;q4HoEBt+vEGBn1r4Maaw5deCwbs2LiD4xxMNr2tjlsK7NzibGOn5ztpzs8znLd9W4RseMw5A3aSX&#10;QuzZQjfHS3c4auP1nm7uFn9xAS+ctHgfiEANk1oWFI8aLgZ0OcjbRbxp0+5TyMh9JCkt2+Pe+dcS&#10;Xn/oiwShKfNrxiycRFQZzue9Zb1s852AVjmsIZTR+GKfNqCq+txIUpgY8UIOrua9lvgSEPYesfng&#10;81Wcgb2AkADsQfpGKePU5ufu5yumpZ+Xc1zb4AWwBS/pYPlfvfk0L5OeU+E9HZTTHo+0+KwKcGud&#10;A5CWIhnm7FE9eAVhqCW+ouJOxqmGpspBsmnmypmqcUPX4jCStQ96ARQTar34LAp2GeWzi9gjYvuG&#10;9U2XYdz9tGmrG8kKsIDxWDLdA8t1qkE5uC6AUlHBGcGILgkJN6nap2WlaIlsX0Y4unsMcXw7ORpQ&#10;D2GRbd8XdJzhsNZriuOmID+yEbusUkXyuhxQOTuE3Ck3CDSufKKIzRo06Fve+thYTUvhIhkDorOZ&#10;/cjUWo+AZpkMyUnUgFDZeDM9OAoZz/ONqbbb8/U3jqoG50a8Gc+46sGuTdFtjCo+/cVfqtjj3xlb&#10;ePdzqfkqgQFNYV6tghEa8Ed6kQZJF34ycK7yiOydsCAZ+20WrcPJaGad/OGlgZ2JLpKBF4d+E8Py&#10;aFFESDuMLvIYfijAUxrXjGs0HDpi2cTr2+l4hYkOUrKKuRCPHX10ZoTSTv1pw4rqxb2e5lF5atmV&#10;O9tDF3eHxANGGMFln5vN+rdaEVxqL1LietCZBwb2ytLOw1SrV47dNzMqbBTC7zAegc6KMozSYiiy&#10;AejC+FToskhuhcAK+R4gXRhnQD49ieUnOZRtbiHK6vM8sM1nVmB7Vb5bzq4YTX8R6VJ3Zsxgw8nj&#10;bYV8xJciJOEAFHZiNuAbY4jMolsdbvl4c7vopV6sEgPIbbyRuuDhOd7Y8LTyhVtZ6fiHCXha5Sdp&#10;DOYBr+bqpVb+wok2Lf94YY3v525N8e4ffVK8V9MjLqVGvSRg4w1p7HUpUVSrvfob3nMywtY13okr&#10;RjcHn4LFrUfrN+BnuEmHT7EMpCgKzj0l7DOCBYVHz0pX+Bh12CnHC5d7xEFxfMaJt5+wm2nx1k3X&#10;LgteuWEWFj00wMRb99+Awzc03Bjjv8G3xogY3lGOcog85rIrhgPDY87h4Kx8Q5bzn2/acnAwCdoR&#10;GnHiHUYrIAgE6kqByNyosyhDRJDv+2jFAJqww2s7gUwJw4yqIy8rhRs4ryXWbhrl3PwAty4lOVfj&#10;zDKkez+8aA1WacYRBm+y+/zrhpVLlHVcFdi+tNI4GMCOSdmrfWKBezOHz8B61LI3iuPxWFREijV6&#10;wl4T1a5tMP+0Z2K4HS4+HSTfh4jU8BimUXM2MQ28vlN9404LzyjhYxzSmBkd0nysCWhSTEMSxpes&#10;5c7cZyTnBFtitJ7VYCFRZFZWiKQlEOkaMDE3vnAiwwOSpY1ZBoNzQ2Qep0w8B3M9mLWqHjJgbM7w&#10;RwZ4ASRSg4NpWi2TI+CUIMZnLI1ckPGiCL20y0LUizV5LYw7Yu8PSfrm9tCSNrSiS2Q3ArL3gxwM&#10;tpi5SmNyS2uyS2+FNfNBn+QLPMzdqbBZI1oexbTXQpDxRxWzM2Oi9Fdh6AhqZ0HJqcQhgosyTDCM&#10;DcYqnujFoENP8o7BDMNdPPPj1K8tkyAwOtRk2nJ06JVLYw41UzSGXNq7W+BGoEPq0UgmzkfStFYp&#10;T4jDkRR21LUCX5Ax8cojPJDFvOMFiAtcRFHh1piihuQq+mQ0A5WTZimAgBp82bVVywHj84SPxnwH&#10;WVag4B75k1RukTMwt0FmHsKSxUBbkpPGsjPaxTiILlfpUgU5hwf2ENAeRwya56ErvQEP+4i9xqqF&#10;AruX+0BC3m2u0hF9xdTK85I4MdXzT5KoEk+OMEn5Q4fnW9C7EX+Fuz9v8JdEeAw/4J6rGgdt+O0g&#10;1e27eJEWtxO8o1j6yY5TCEs9Rt3xjnvo9Z4BLoWbeojJtQg0/IhCxwLMJZueYVLGc373MpcBiWJY&#10;TTAUsTwkKrhcUTRALvWkgrFpxVlHhtMzKmmGWJVl8tLgnS6ETyEqLKnryGYanWuy66ESKTJnzKFN&#10;GJmcW9TxkB7XbO5kFB41dD6mJ0mXeJJ0DhD4DARVRpsrk8sjao/JWPANUHp4H/H/qhVuCw+BCVBG&#10;ruitgKNPfDlfmY9LWIr4EH9owj1kbEhlnNE90cPTsKS5BYyyKw0pKcX0QzjJZGDLMY1IwQnyJc6w&#10;njlzvtlyRu4wvMU+7Vfgoh/bmbugZz0m4kKZ7FqYaRtwTman1EuNsnxKTohKGaozlfzclHGy2XB6&#10;tuiGTTwHBnAEaEXe1B7B5I4lbUAgr+vOIwUFEm8SzwlmIyVMIROqLHTRSS7j1Lcim8imm51J2hpu&#10;ElzevRpAiZNKihejXCc/j6WNcoSCXPgbbu9lPPHgBnxlxfN39D1JZwEdEAR92/hTQW7xRcxkwUE/&#10;CSCx3B8cUpxK6L8Ivk6U0Bfv0+F8hZ2owmnfwO02rFNdcibH/bj1FSI5A18hvBIJ3E+N/EpYMIoV&#10;KwNT4Ol9yGzyBRGM2wHbRngcxNJwhvWYbBx/U22sIdivYvwAa0w+GF6O3JzaYIzCA6lgzLBdhBpF&#10;5vexHrIf9zm7KiyJPAinVBPmiCphCIjWkSo6WeYfTECHLTtsPJDUJCOvjFsa1d4sg7JIAhj4pSVW&#10;d2LgXxrwMoMo8L4PHoH5vpTaw6EUDakiYAqY0GOMEWCawkbfl5ij/Xz+/9l5/T8AAAD//wMAUEsD&#10;BBQABgAIAAAAIQDqOkBt4AAAAAkBAAAPAAAAZHJzL2Rvd25yZXYueG1sTI9LT8MwEITvSPwHa5G4&#10;IGonqXiEOFVaid4qQeAANzdekhQ/Quy04d+znOC0O5rR7LfFaraGHXEMvXcSkoUAhq7xunethNeX&#10;x+s7YCEqp5XxDiV8Y4BVeX5WqFz7k3vGYx1bRiUu5EpCF+OQcx6aDq0KCz+gI+/Dj1ZFkmPL9ahO&#10;VG4NT4W44Vb1ji50asBNh81nPVkJ66/qbci2291hnVXmanqq33eHjZSXF3P1ACziHP/C8ItP6FAS&#10;095PTgdmSCf3lKS5TIGRn96KDNielqVIgJcF//9B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Vm3ACdwEAAAsDAAAOAAAAAAAAAAAAAAAAADwCAABkcnMv&#10;ZTJvRG9jLnhtbFBLAQItABQABgAIAAAAIQDsUWgEbhQAAIZLAAAQAAAAAAAAAAAAAAAAAN8DAABk&#10;cnMvaW5rL2luazEueG1sUEsBAi0AFAAGAAgAAAAhAOo6QG3gAAAACQEAAA8AAAAAAAAAAAAAAAAA&#10;exgAAGRycy9kb3ducmV2LnhtbFBLAQItABQABgAIAAAAIQB5GLydvwAAACEBAAAZAAAAAAAAAAAA&#10;AAAAAIgZAABkcnMvX3JlbHMvZTJvRG9jLnhtbC5yZWxzUEsFBgAAAAAGAAYAeAEAAH4aAAAAAA==&#10;">
                <v:imagedata r:id="rId22" o:title=""/>
              </v:shape>
            </w:pict>
          </mc:Fallback>
        </mc:AlternateContent>
      </w:r>
      <w:r w:rsidR="007F31C1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21E391AC" wp14:editId="6BF775E3">
                <wp:simplePos x="0" y="0"/>
                <wp:positionH relativeFrom="column">
                  <wp:posOffset>1334770</wp:posOffset>
                </wp:positionH>
                <wp:positionV relativeFrom="paragraph">
                  <wp:posOffset>1155700</wp:posOffset>
                </wp:positionV>
                <wp:extent cx="615240" cy="503640"/>
                <wp:effectExtent l="57150" t="57150" r="52070" b="48895"/>
                <wp:wrapNone/>
                <wp:docPr id="821874305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1524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FEE2A" id="Ink 298" o:spid="_x0000_s1026" type="#_x0000_t75" style="position:absolute;margin-left:104.4pt;margin-top:90.3pt;width:49.9pt;height:41.0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57ex1AQAACQMAAA4AAABkcnMvZTJvRG9jLnhtbJxSQW7CMBC8V+of&#10;LN9LEgoRjUg4FFXi0JZD+wDXsYnV2ButDYHfdxOgQKuqEhfL3pFnZ3Z2Otvamm0UegMu58kg5kw5&#10;CaVxq5y/vz3dTTjzQbhS1OBUznfK81lxezNtm0wNoYK6VMiIxPmsbXJehdBkUeRlpazwA2iUI1AD&#10;WhHoiauoRNESu62jYRynUQtYNghSeU/V+R7kRc+vtZLhVWuvAqtzPklHJC8cL5jzh3FKlQ+6xJMx&#10;j4qpyFYomsrIgyRxhSIrjCMB31RzEQRbo/lFZY1E8KDDQIKNQGsjVe+HnCXxD2cL99m5SkZyjZkE&#10;F5QLS4HhOLseuKaFrWkC7TOUlI5YB+AHRhrP/2HsRc9Bri3p2SeCqhaB1sFXpvGcYWbKnOOiTE76&#10;3ebx5GCJJ18vlwAlEh0s//Vlq9F2wyYlbJtzinPXnX2WahuYpGKajIdd9JKgcXzfrcEZ857h2Ods&#10;tNT8IsTzdyfsbIOLLwAAAP//AwBQSwMEFAAGAAgAAAAhAO+NbEIxBQAAGQ8AABAAAABkcnMvaW5r&#10;L2luazEueG1stFbbbttGEH0v0H9YMA9+0Up74dWIHBRBDBRokaJJgfZRkWhbiEQZFH3J3+fM7CyX&#10;tmWgLVoYNpdzOXPmskO/ffe436n7tj9uD90ys3OTqbZbHzbb7nqZ/fH5UteZOg6rbrPaHbp2mX1r&#10;j9m7ix9/eLvtvu535/irgNAd6bTfLbObYbg9XyweHh7mD35+6K8Xzhi/+Ln7+usv2YV4bdqrbbcd&#10;EPIYRetDN7SPA4GdbzfLbD08mtEe2J8Od/26HdUk6dfJYuhX6/by0O9Xw4h4s+q6dqe61R68/8zU&#10;8O0Why3iXLd9pvZbJKzd3OZVXn9oIFg9LrPJ+x0oHsFkny1OY/71P2BevsQkWt5VZZUpobRp71/j&#10;9PGnVwBKdHZ0v37V/cNp9+aF94Ibfv564X/rD7dtP2zb1OPQEVF8U+vwzs0JXerb42F3R4ORqfvV&#10;7g79ssak2HZxohsv8dCY/xQPTXkVb0ruVF9esqMWvQr3LN1N+7JVJxDRtX+IKO2TFggk90o0452L&#10;sz9s9y02wf52vITDEcmT+NPQ875wxnltGm3dZ1ucG3deVPOysjRsMV645hHzS393vBnxvvTpQrNm&#10;zDQk97DdDDfjYJi5KcaRno7FKdebdnt9M/w73/Vhd8C+kHl88/69MWU5yYnjjRme2G18R5RsuN/b&#10;q2X2htebYs8g4NzrwqmqypW31imjzOzMxJ9YQMaK5fu7wNykj1dXx3bAhcpLP29cdtH4Qvlc5T4G&#10;09acaXdW1hR0lhn8aEuPmVEWP8QIv+FnplnAQlGy2gb5zOAZXTgZaLWtVS7uRjllXfHMX3t4sRDm&#10;ttBkE0oBe0HWuVMeCnb1VjujShSO2LlC21K7quI3nXvlSzpCVVTw06UJblPGxJQsSBZOGhScF0eL&#10;uIhmAkyqhCTFjhHCUVIMBonAJpkkAA9dqSKPYY3OC92wFyxGL8aB7SSOVaW8zXSjK1y0IkRLNsIk&#10;sIoZhCfJAnrQxvjQjpzFA31xzAiW2jbaIRSpGGA8iYxCPpfRe5TFvlEBgywVB92LdkqoY3KiDB5j&#10;jCgDgshcDVcJwtiG/hJhPdZ2hGrgxWo2sLhjOg++Va0dn0jTeIV08zA/VK1gQ22RqPEAa1fRQIsF&#10;xnQMgAzE2uPYiEme6yJX1spw1pWqa4wWD+gk6eApmYzJcthIhpRsIKUISY8MaRqCqdhBbzFlcaJ1&#10;AbV1woOoBmtUzcTrQlfA5l43NQeKNhJJHEga6E63AWoe+bFypBJNpZWMVWofjWk5eHDD+3TNJDTi&#10;KSWAUNBYEDgmXLHjCKjxmDharWqBKLAooGPXEqExNbybKHZkatN9TuuHXIIbntES7hgdBkM4bNVw&#10;oY2KsXnfsR4y8SIZZ4+Yab5fahMNXdTKxemuKo1zxRhoAEKWuLch2xledYneymZMFZmA+VphQAPr&#10;wmlf0IBS+VOloRzJxurjGdPGZkyXB8vIGvw2IfeqROVBMRKsMFCq4HpM+kuggUHqaUBnJpOeRimc&#10;o0tixxDiEa4UpcH3M1RYKv1ktuSWcsJsFU6SHHkEZlKCgEhBcEp4mNtwlyDVtsInTFYNfwOTdcSK&#10;uyFRltiEGi8PVyh6xHLL8wkP9NCOl9ZjNGr5SMzwmcRGChganz9b60YQQw6CIxZ4SOJEJwgRUGST&#10;/UMfRJF6DL2s0VQjGimpzoyWLOzDx+RpTlJHwooFx9c7Lks+ubgNxjUeFyuop6JNhQGKMstxOSQG&#10;vl61qsJU0tFjzbDu2X9V6V/fi+8AAAD//wMAUEsDBBQABgAIAAAAIQB7by6t3wAAAAsBAAAPAAAA&#10;ZHJzL2Rvd25yZXYueG1sTI9NS8QwEIbvgv8hjODNTWyhltp0EUFWUAS3InjLNmNTzEdpsm311zue&#10;1tsMz8s7z9Tb1Vk24xSH4CVcbwQw9F3Qg+8lvLUPVyWwmJTXygaPEr4xwrY5P6tVpcPiX3Hep55R&#10;iY+VkmBSGivOY2fQqbgJI3pin2FyKtE69VxPaqFyZ3kmRMGdGjxdMGrEe4Pd1/7oJCxTvvt4NOH5&#10;593O5oXHvH1qd1JeXqx3t8ASrukUhj99UoeGnA7h6HVkVkImSlJPBEpRAKNELkoaDoSK7AZ4U/P/&#10;Pz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z57ex1&#10;AQAACQMAAA4AAAAAAAAAAAAAAAAAPAIAAGRycy9lMm9Eb2MueG1sUEsBAi0AFAAGAAgAAAAhAO+N&#10;bEIxBQAAGQ8AABAAAAAAAAAAAAAAAAAA3QMAAGRycy9pbmsvaW5rMS54bWxQSwECLQAUAAYACAAA&#10;ACEAe28urd8AAAALAQAADwAAAAAAAAAAAAAAAAA8CQAAZHJzL2Rvd25yZXYueG1sUEsBAi0AFAAG&#10;AAgAAAAhAHkYvJ2/AAAAIQEAABkAAAAAAAAAAAAAAAAASAoAAGRycy9fcmVscy9lMm9Eb2MueG1s&#10;LnJlbHNQSwUGAAAAAAYABgB4AQAAPgsAAAAA&#10;">
                <v:imagedata r:id="rId24" o:title=""/>
              </v:shape>
            </w:pict>
          </mc:Fallback>
        </mc:AlternateContent>
      </w:r>
      <w:r w:rsidR="007F31C1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56B78B0" wp14:editId="4262DD95">
                <wp:simplePos x="0" y="0"/>
                <wp:positionH relativeFrom="column">
                  <wp:posOffset>953240</wp:posOffset>
                </wp:positionH>
                <wp:positionV relativeFrom="paragraph">
                  <wp:posOffset>1028785</wp:posOffset>
                </wp:positionV>
                <wp:extent cx="6840" cy="1440"/>
                <wp:effectExtent l="38100" t="38100" r="50800" b="55880"/>
                <wp:wrapNone/>
                <wp:docPr id="1315788598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840" cy="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A0889" id="Ink 295" o:spid="_x0000_s1026" type="#_x0000_t75" style="position:absolute;margin-left:74.35pt;margin-top:80.3pt;width:2pt;height:1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21d5yAQAABQMAAA4AAABkcnMvZTJvRG9jLnhtbJxSy27CMBC8V+o/&#10;WL6XJChCISJwKKrEoS2H9gNcxyZWY2+0dkj4+254FGhVVeJirT3yeB6eLXpbs61Cb8AVPBnFnCkn&#10;oTRuU/D3t6eHjDMfhCtFDU4VfKc8X8zv72Zdk6sxVFCXChmROJ93TcGrEJo8iryslBV+BI1yBGpA&#10;KwJtcROVKDpit3U0juNJ1AGWDYJU3tPp8gDy+Z5fayXDq9ZeBVYXPJukJC8UfBrHNCAN6ZSGD4Ky&#10;JObRfCbyDYqmMvIoSdygyArjSMA31VIEwVo0v6iskQgedBhJsBFobaTa+yFnSfzD2cp9Dq6SVLaY&#10;S3BBubAWGE7Z7YFbnrA1JdA9Q0ntiDYAPzJSPP+XcRC9BNla0nNoBFUtAn0HX5nGU8y5KQuOqzI5&#10;63fbx7ODNZ59vVwD1Eh0tPzXlV6jHcImJawvONW5G9Z9l6oPTNLhJBuKlwQkKU0XrIfbpzcuYqWH&#10;rwq83A+iLn7v/AsAAP//AwBQSwMEFAAGAAgAAAAhAJGRapseAgAA7gUAABAAAABkcnMvaW5rL2lu&#10;azEueG1stFRNb5wwEL1X6n+wnEMvC9hms2RR2KiKslKlVq2aVGqPBJzFCtgr4/369xkMeFcFDq1a&#10;IYE99rx5w5uZ27tjVaI917VQMsHUJxhxmalcyE2CfzytvRuMapPKPC2V5Ak+8Rrfrd6/uxXytSpj&#10;eCNAkHWzqsoEF8Zs4yA4HA7+IfSV3gSMkDD4JF+/fMarzivnL0IKAyHr3pQpafjRNGCxyBOcmSNx&#10;9wH7Ue10xt1xY9HZ+YbRacbXSlepcYhFKiUvkUwr4P0TI3PawkJAnA3XGFUCEvaYT+fR/OZhCYb0&#10;mOCL/Q4o1sCkwsE45q//gLkeYja0QhYtIow6SjnfT3H6+nECYAHKOvfNpPvDuPty4B1YwePpH/9N&#10;qy3XRvCzxq0i3cEJZe3eitOqpHmtyl1TGBjt03IHelFCzrFpMKLGEA+E+ad4IMok3iW5MV2G7BqJ&#10;JuF+SzfnQ6lGEEG1P0Ts5Osk6CCtVt2J67m+9o2oOEyCauua0NSQfGN+NNrOC0ZY6JGlR9kTvY4J&#10;i+fEJ1B40D99vLbNe8xnvasLh/eszw1tT1ymbXIHkZvCFQZAX7uSviyLMdeCi01h/s43U6WCedHV&#10;49X9PSGLxUVONp7LcGS22R5B3YT7zl8SfGXHG7KercHmTlmIoM8RW5I5IojMPhB4aBRFzWKGGSbY&#10;oxEl8CUzyrwQsYW96NEQhd7cbvp/bcM6XqDn6g0AAP//AwBQSwMEFAAGAAgAAAAhAAY/jLLfAAAA&#10;CwEAAA8AAABkcnMvZG93bnJldi54bWxMj09Lw0AQxe+C32EZwZvdtX9ijNkUsVYoiGAVet1mxySY&#10;nQ3ZbRO/vZOT3ua9ebz5Tb4eXSvO2IfGk4bbmQKBVHrbUKXh82N7k4II0ZA1rSfU8IMB1sXlRW4y&#10;6wd6x/M+VoJLKGRGQx1jl0kZyhqdCTPfIfHuy/fORJZ9JW1vBi53rZwrlUhnGuILtenwqcbye39y&#10;Gsq0V6vXw2a5eT681Pc04GK7e9P6+mp8fAARcYx/YZjwGR0KZjr6E9kgWtbL9I6jPCQqATElVnN2&#10;jpOzSEAWufz/Q/E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rLbV3nIBAAAFAwAADgAAAAAAAAAAAAAAAAA8AgAAZHJzL2Uyb0RvYy54bWxQSwECLQAUAAYA&#10;CAAAACEAkZFqmx4CAADuBQAAEAAAAAAAAAAAAAAAAADaAwAAZHJzL2luay9pbmsxLnhtbFBLAQIt&#10;ABQABgAIAAAAIQAGP4yy3wAAAAsBAAAPAAAAAAAAAAAAAAAAACYGAABkcnMvZG93bnJldi54bWxQ&#10;SwECLQAUAAYACAAAACEAeRi8nb8AAAAhAQAAGQAAAAAAAAAAAAAAAAAyBwAAZHJzL19yZWxzL2Uy&#10;b0RvYy54bWwucmVsc1BLBQYAAAAABgAGAHgBAAAoCAAAAAA=&#10;">
                <v:imagedata r:id="rId26" o:title=""/>
              </v:shape>
            </w:pict>
          </mc:Fallback>
        </mc:AlternateContent>
      </w:r>
      <w:r w:rsidR="0041755E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626FCDA" wp14:editId="34F5564E">
                <wp:simplePos x="0" y="0"/>
                <wp:positionH relativeFrom="column">
                  <wp:posOffset>1140814</wp:posOffset>
                </wp:positionH>
                <wp:positionV relativeFrom="paragraph">
                  <wp:posOffset>1047449</wp:posOffset>
                </wp:positionV>
                <wp:extent cx="54720" cy="53640"/>
                <wp:effectExtent l="38100" t="38100" r="40640" b="41910"/>
                <wp:wrapNone/>
                <wp:docPr id="168223598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72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25061" id="Ink 285" o:spid="_x0000_s1026" type="#_x0000_t75" style="position:absolute;margin-left:89.15pt;margin-top:81.8pt;width:5.7pt;height:5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4TbBzAQAABwMAAA4AAABkcnMvZTJvRG9jLnhtbJxSy07DMBC8I/EP&#10;lu80SV+UqGkPVEg9AD3ABxjHbixib7R2mvTv2fRBWxBC6sWyd+TZmZ2dzltbso1Cb8BlPOnFnCkn&#10;ITdunfH3t6e7CWc+CJeLEpzK+FZ5Pp/d3kybKlV9KKDMFTIicT5tqowXIVRpFHlZKCt8DyrlCNSA&#10;VgR64jrKUTTEbsuoH8fjqAHMKwSpvKfqYg/y2Y5fayXDq9ZeBVZmfDIekrxwvGDGH5KEKh90GcQx&#10;j2ZTka5RVIWRB0niCkVWGEcCvqkWIghWo/lFZY1E8KBDT4KNQGsj1c4POUviH86W7rNzlQxljakE&#10;F5QLK4HhOLsdcE0LW9IEmmfIKR1RB+AHRhrP/2HsRS9A1pb07BNBVYpA6+ALU3nOMDV5xnGZJyf9&#10;bvN4crDCk6+XS4ASiQ6W//rSarTdsEkJazNOcW67c5elagOTVBwN7/sESEJGg24Jznj3/49dzgZL&#10;rS8iPH93ss72d/YFAAD//wMAUEsDBBQABgAIAAAAIQBKJCJNEgYAAK4VAAAQAAAAZHJzL2luay9p&#10;bmsxLnhtbLRY227bRhB9L9B/WDAPfTGtJSlSkhElKIIEKNCiRZMC7aMiMbYQXQyJjp2/z5nb7koi&#10;E6RoIcBczcw5c2Zml6T1/OXTduM+tYfjer+bZ8W1z1y7W+5X693tPPvr3Zt8mrljt9itFpv9rp1n&#10;n9tj9vLFjz88X+8+bjc3+OvAsDvSaruZZ3ddd38zGj0+Pl4/Vtf7w+2o9L4a/bL7+Nuv2QtFrdoP&#10;6926Q8qjmZb7Xdc+dUR2s17Ns2X35EM8uN/uHw7LNrjJcljGiO6wWLZv9oftoguMd4vdrt243WIL&#10;3X9nrvt8j8UaeW7bQ+a2axScl9fFeDKevp7BsHiaZ8n3B0g8Qsk2G/Vz/vM/cL655CRZVTlpJplT&#10;Sav205Cm338eIGgw2QC/HYS/7ofPLtAjHvjNcOP/OOzv20O3buOMZSLq+OyW8p2HI1M6tMf95oE2&#10;RuY+LTYPmFfhfcxdjHqmccmHwfynfBjKIF8qrm8ul+poRIN0Z+Wu2stR9TBiat/JqOPTESglz0o9&#10;4czZ3u/W2xZ3gu19OITdEcWT+W134PtF6csq97O8KN8V9Y0vb3x93VRT2myWT465cb4/PBzvAt/7&#10;QzzQ7AmVSnGP61V3FzaGv/Z12NLptuiD3rXr27vu32GX+80e9wvdj89evfK+aZKaOF+osOfexmfE&#10;6R3uz/bDPHvGtzfHSDFw7YUfu8IXrq5K7/C5+snjUzQFXa+yvMjyCn99mfnMXxWuyMtixoF5iaa7&#10;aS3fSldUeVOV7PIOgbLKi1xWuPACKcgkRuIzdzACrUY/YBOlfVmiDbQp9TCEtEQNljkYv8ET3VFs&#10;nZeurifSpdqhL/4iARnEqFf0BRotfVo48ZA3tDIWmSASPo4f4NNa4aVUli5UmyaJAnsIU4QJ7OcL&#10;3supFg57iIvDZsKy4nXcFKpPxHIglnH3UJMUr06OJPMZkUSJ0dbUgBhprbAmgykOhuiEksBCQPMg&#10;wpNA+i6BWGmcRp1KQ5jRCAm7BYslYYoxk1sWzsP51M9rnqIwDAqSQIVyHuMkNPecraCZTDlnjI2r&#10;pDHaNaOSgvOZq7WkSd64omYmLsQ41U2NUQwuauwL5JQSGQMTYz41UVdoVpnPgvoLUjGcCYk5Ezfm&#10;omhcTGhsQ6+bNTI5gRUe0WbiwZmbo7Q4QcgQzE9XccfkZJLY5BTojpNp2Hni5AykbayYdMcqKd1z&#10;5MN7ThAcHnIbeChQMCmPtgO7C1gtMQw6ihjn47jhgkakEcgs53FyXXi6IKCQVBVY7e6qqaizohMr&#10;7/gpdGJjIcILARJ6he2jteMBh9u0PbxMQV/nuLGE4uqUSAGcO4Jta8fWkO9cxNexTagln+VVXslD&#10;hTiEhwSoCKVWZVoYR6lcMbFIk4FOKBoXjU06KT6GR5mECMkNHqcaeYxbM8rwKFDQuAq/7BN1BxWR&#10;MaY+tQkNbEqTxMVSxTcgAQjDDsSJKjjT5mjiHnASmE4deezWdJmQM1tLtEI+lmIjSg6hLY5zYMM0&#10;Y8xDruA2It7Uaq3g1rc8HL3CNSZKOdItnSPQspWzfJzPpBWxE9Z37q1ljtNIA0/GIWJiVWc8liZq&#10;CmUBqZ1QJ1In6JiRwqxmeq/gno1xwvWZSgYxgkjdDBEjWqtGyiM2MqiRDGKM6BiY2kwFkAkhxfLL&#10;3ldYYjaGSrqTxN+vyzSUuT3zJ/nETWUTcAYWVkLtWOXSfXHqqoYdePN3xQRvafKaxmWwo1es9kgr&#10;jTUPr1Ia8LKi5PkU8/Wtov5kUhQ4THMKoUrOxSZDO6f5NvirhLYzdCa8kQVwrkFpasyhqOSlim4D&#10;AOoXzAovXl6eDKg3jA4LU61q+18RBaASDF27SdhhM4wdr6O6UZCscY0wFzhceHPXuxtj1RFOS7IP&#10;EkF2lk4mZLlVNxRRMVbDNyA8PoKgYZcQo6HTpGk4iLqb3GzxLYowHgSqUXOcQMiVMJ6nRrrGVegf&#10;JWrwEJ/pf881OorOyUs+euj0f2fh4vCoMElCGkISCiM1BkIpCoKNqeGFc+LGcoa9w42/lJ2DCGwd&#10;Psz2Wwn/bBB+V8DvMS++AAAA//8DAFBLAwQUAAYACAAAACEAQlMQYtwAAAALAQAADwAAAGRycy9k&#10;b3ducmV2LnhtbEyPwW6DMBBE75X6D9ZG6q0xKRWhFBNFlfoBIVGr3hy8AVS8RtgQ8vddTs1tR/M0&#10;O5PvZtuJCQffOlKwWUcgkCpnWqoVnI6fzykIHzQZ3TlCBTf0sCseH3KdGXelA05lqAWHkM+0giaE&#10;PpPSVw1a7deuR2Lv4garA8uhlmbQVw63nXyJokRa3RJ/aHSPHw1Wv+VoOQVP7beOxrKe6GtPt8Nk&#10;fuKLUk+ref8OIuAc/mFY6nN1KLjT2Y1kvOhYb9OYUT6SOAGxEOnbFsR5sV5TkEUu7zc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M+E2wcwEAAAcDAAAO&#10;AAAAAAAAAAAAAAAAADwCAABkcnMvZTJvRG9jLnhtbFBLAQItABQABgAIAAAAIQBKJCJNEgYAAK4V&#10;AAAQAAAAAAAAAAAAAAAAANsDAABkcnMvaW5rL2luazEueG1sUEsBAi0AFAAGAAgAAAAhAEJTEGLc&#10;AAAACwEAAA8AAAAAAAAAAAAAAAAAGwoAAGRycy9kb3ducmV2LnhtbFBLAQItABQABgAIAAAAIQB5&#10;GLydvwAAACEBAAAZAAAAAAAAAAAAAAAAACQLAABkcnMvX3JlbHMvZTJvRG9jLnhtbC5yZWxzUEsF&#10;BgAAAAAGAAYAeAEAABoMAAAAAA==&#10;">
                <v:imagedata r:id="rId28" o:title=""/>
              </v:shape>
            </w:pict>
          </mc:Fallback>
        </mc:AlternateContent>
      </w:r>
      <w:r w:rsidR="0041755E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7882F7E" wp14:editId="7C546BFF">
                <wp:simplePos x="0" y="0"/>
                <wp:positionH relativeFrom="column">
                  <wp:posOffset>1590675</wp:posOffset>
                </wp:positionH>
                <wp:positionV relativeFrom="paragraph">
                  <wp:posOffset>1316990</wp:posOffset>
                </wp:positionV>
                <wp:extent cx="129365" cy="177510"/>
                <wp:effectExtent l="38100" t="38100" r="0" b="51435"/>
                <wp:wrapNone/>
                <wp:docPr id="2074267008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9365" cy="177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F5E14" id="Ink 284" o:spid="_x0000_s1026" type="#_x0000_t75" style="position:absolute;margin-left:124.55pt;margin-top:103pt;width:11.6pt;height:15.4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zezh5AQAACQMAAA4AAABkcnMvZTJvRG9jLnhtbJxSyU7DMBC9I/EP&#10;1txpklK6RE05UCFxYDnABxjHbixiTzR2Sfl7JmlLWxBC4hJ55inPb/H8euNq8a4pWPQFZIMUhPYK&#10;S+tXBbw8315MQYQofSlr9LqADx3genF+Nm+bXA+xwrrUJJjEh7xtCqhibPIkCarSToYBNtozaJCc&#10;jDzSKilJtszu6mSYpuOkRSobQqVD4O1yC8Ki5zdGq/hoTNBR1AVMZ9MRiMiH8SgDQQXM0m7zyofL&#10;0QSSxVzmK5JNZdVOkvyHIietZwFfVEsZpViT/UHlrCIMaOJAoUvQGKt074edZek3Z3f+rXOVjdSa&#10;coU+ah+fJMV9dj3wnytczQm091hyO3IdEXaMHM/fZWxFL1GtHevZNkK6lpGfQ6hsEzjm3JYF0F2Z&#10;HfT795uDgyc6+Ho4BbiRZGf5t182hlwXNisRmwL4/X10375LvYlC8TIbzi7HVyAUQ9lkcpX1+J55&#10;y7CfjqLly09KPJ47YUcvePEJAAD//wMAUEsDBBQABgAIAAAAIQDImUnRsAMAALYLAAAQAAAAZHJz&#10;L2luay9pbmsxLnhtbLRV22obMRB9L/QfhPLQF8uWtHcTu5TSQKElpRdoHx1bsZd6d8OuHCd/39Ho&#10;spvYhtS0mCTyXM6c0ZlRLt8+VFtyr9qubOoZFWNOiaqXzaqs1zP64/sVyynp9KJeLbZNrWb0UXX0&#10;7fz1q8uy/l1tp/CbAELdmVO1ndGN1nfTyWS/34/30bhp1xPJeTT5WP/+/InOXdZK3ZZ1qaFk503L&#10;ptbqQRuwabma0aV+4CEesL81u3apgttY2mUfodvFUl01bbXQAXGzqGu1JfWiAt4/KdGPd3Aooc5a&#10;tZRUJTTM5FjEWZx/KMCweJjRwfcdUOyASUUnxzF//QfMq0NMQyuSWZpR4iit1P0pTtfvTgCkoGxI&#10;X59M/3A8vTjInqDg09MX/6Vt7lSrS9VrbBVxjkeytN9RHKtSq7pmuzODQcn9YrsDvQTnfW0xOaLG&#10;IR4I80/xQJSTeENyx3Q5ZGckOgn3rN2VOpTqCCKo9peITj4ngYNErZwn7JyffV1WCl6C6i4soe6g&#10;eWP+plt8LySXEeMFE/K7SKZcTrkYZ4KbYfP17Jp7zJt2120C3k3bLzR6Qqe2uX250pswGHzMkzDS&#10;w7E4lrpR5Xqjz8tdNtsG3gs3jxfv33OepoOesF7o8MjbhjtC3Av3Vd3O6AU+bwQzrQF7F1lKRFQQ&#10;AW8mgc/oDYeP5JE0hxFlEeWUiULm8JePJOEszzGQCfhjfvhIMPh4Ix6s0bkhLLjtwbjBaXP4MBtJ&#10;oNuDg8VlOwt4McPV7t0B2wQ67OB1tDA5EB9gQ/IBnZQVpEhsYwWTnpGIicxYhFRHjvBTysOOPK4c&#10;GJkIWCQjhbtEUCKxZ0MmZiL3TUgGF2+oSwhO3DkhQEGm1jGQQEYk9UVZRqIU2GYYFUEUF0xmTsGc&#10;RABofTmLcyYybMevDk6RX5yXjhSu5/Xtbac0/BOJ+TiicyFJXEiSFHCHpo83CUxXFLsRE2a0cLyc&#10;0hCBcRhrTvYeMgZ3iDYhWYxja8CEgPUXJEsi9LEMphlaSRECriyB8ZNQ3cQyCa0zGcf2GyQyCVoY&#10;l6tiTgOlwOVKmiAX2A+k9zofwgRvP1IWw9QHMN9DgHYWy8F7QzJoDrLZ3qCM94dsa3jGzHC2vAfu&#10;vjYarb9nfqb7DEJYGdodDG1f3BAK1AK4T/HS2Js2XT85uTCwDfruW+xPJwMPS7uksxExfzDQLy/t&#10;ezClXdYAp2+mPw2xQ7a7zycXlcACwaJApnlUYJ1wP54tfv9/ef4HAAD//wMAUEsDBBQABgAIAAAA&#10;IQDfcbCr4QAAAAsBAAAPAAAAZHJzL2Rvd25yZXYueG1sTI/NTsMwEITvSLyDtUjcqPMDoQ1xKlRa&#10;bgURuHBzYxMH4nWw3Ta8fZcT3Ga0n2ZnquVkB3bQPvQOBaSzBJjG1qkeOwFvr5urObAQJSo5ONQC&#10;fnSAZX1+VslSuSO+6EMTO0YhGEopwMQ4lpyH1mgrw8yNGun24byVkazvuPLySOF24FmSFNzKHumD&#10;kaNeGd1+NXsr4OF9td4+t4/5+unTN99ms8D0ZivE5cV0fwcs6in+wfBbn6pDTZ12bo8qsEFAdr1I&#10;CSWRFDSKiOw2y4HtSOTFHHhd8f8b6hM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bN7OHkBAAAJAwAADgAAAAAAAAAAAAAAAAA8AgAAZHJzL2Uyb0RvYy54&#10;bWxQSwECLQAUAAYACAAAACEAyJlJ0bADAAC2CwAAEAAAAAAAAAAAAAAAAADhAwAAZHJzL2luay9p&#10;bmsxLnhtbFBLAQItABQABgAIAAAAIQDfcbCr4QAAAAsBAAAPAAAAAAAAAAAAAAAAAL8HAABkcnMv&#10;ZG93bnJldi54bWxQSwECLQAUAAYACAAAACEAeRi8nb8AAAAhAQAAGQAAAAAAAAAAAAAAAADNCAAA&#10;ZHJzL19yZWxzL2Uyb0RvYy54bWwucmVsc1BLBQYAAAAABgAGAHgBAADDCQAAAAA=&#10;">
                <v:imagedata r:id="rId30" o:title=""/>
              </v:shape>
            </w:pict>
          </mc:Fallback>
        </mc:AlternateContent>
      </w:r>
      <w:r w:rsidR="00E72CAF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255353D" wp14:editId="5304AAB1">
                <wp:simplePos x="0" y="0"/>
                <wp:positionH relativeFrom="column">
                  <wp:posOffset>189694</wp:posOffset>
                </wp:positionH>
                <wp:positionV relativeFrom="paragraph">
                  <wp:posOffset>1381009</wp:posOffset>
                </wp:positionV>
                <wp:extent cx="10080" cy="55800"/>
                <wp:effectExtent l="38100" t="38100" r="47625" b="40005"/>
                <wp:wrapNone/>
                <wp:docPr id="1364708709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08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74F5F" id="Ink 194" o:spid="_x0000_s1026" type="#_x0000_t75" style="position:absolute;margin-left:14.25pt;margin-top:108.05pt;width:2.25pt;height:5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mq1dwAQAABwMAAA4AAABkcnMvZTJvRG9jLnhtbJxSy27CMBC8V+o/&#10;WL6XJIigNCLhUFSJQx+H9gNcxyZWY2+0NgT+vksCBVpVlbhYXo88nodn861t2EahN+AKnoxizpST&#10;UBm3Kvj72+NdxpkPwlWiAacKvlOez8vbm1nX5moMNTSVQkYkzuddW/A6hDaPIi9rZYUfQascgRrQ&#10;ikAjrqIKRUfstonGcTyNOsCqRZDKezpdDCAve36tlQwvWnsVWFPwbDoheeG4wYLfp2nK2cdhE5Uz&#10;ka9QtLWRB0niCkVWGEcCvqkWIgi2RvOLyhqJ4EGHkQQbgdZGqt4POUviH86W7nPvKpnINeYSXFAu&#10;vAoMx+x64JonbEMJdE9QUTtiHYAfGCme/8sYRC9Ari3pGRpB1YhA38HXpvWcYW6qguOySk763ebh&#10;5OAVT76eLwFqJDpY/uvKVqPdh01K2LbgVPBuv/Zdqm1gkg6TOM4IkISkaRb36JF3uH+czoKlpy8q&#10;PJ/3ss7+b/kFAAD//wMAUEsDBBQABgAIAAAAIQBv58ZJRQIAAGAGAAAQAAAAZHJzL2luay9pbmsx&#10;LnhtbLRUTY+bMBC9V+p/sLyHXmKwCRCClqyq1Uaq1KpVdyu1Rxa8wVowkXG+/v0OBpyogUOrVpGi&#10;8XjemxneeG7vjlWJ9lw1opYJZg7FiMuszoXcJPjH05pEGDU6lXla1pIn+MQbfLd6/+5WyNeqjOEf&#10;AYNsWqsqE1xovY1d93A4OIe5U6uN61E6dz/J1y+f8apH5fxFSKEhZTO4slpqftQtWSzyBGf6SG08&#10;cD/WO5Vxe916VHaO0CrN+LpWVaotY5FKyUsk0wrq/omRPm3BEJBnwxVGlYCGiecwf+FHD0twpMcE&#10;X5x3UGIDlVTYHef89R8419ecbVlzbxEuMOpLyvl+qqavHycIQlDWwjeT8Idx+PIK7RrB4+kP/03V&#10;W6604GeNO0X6ixPKurMRp1NJ8aYud+1gYLRPyx3oxSg952buiBrXfCDMP+UDUSb5Losb0+W6ulai&#10;Sbrf2s35tVQjjKDaHzL28vUS9JRGq/7Gvrlh9rWoOGyCamsfoW6g+db9qJXZFx715oQuCfOemB8H&#10;y5jNHRZE7bAN+bpnPnA+q11TWL5ndX7Q5sZ22jV3ELku7GBQhwZ2pC/HYgxacLEp9N9hs7qsYV/0&#10;83hzf09pGF70ZPLZDkd2m3kjqN9w3/lLgm/MekMG2TlM716E2AIFPgsRRXT2gQ6/GaaYsBCzyAeL&#10;zijEkcgEEYbmaDAJmIAErIcoADqbeMiDg/FfRgMw9DsSiOhJIKBnhiQDM0MBibokjCyGdAEJOnNQ&#10;1zRqvwRM0OoNAAD//wMAUEsDBBQABgAIAAAAIQCW30Tr3wAAAAkBAAAPAAAAZHJzL2Rvd25yZXYu&#10;eG1sTI/BTsMwEETvSPyDtZW4USepCFaIU1UILkggkfYDtvGSRI3tELtN4OtZTnBa7c5o9k25Xewg&#10;LjSF3jsN6ToBQa7xpnethsP++VaBCBGdwcE70vBFAbbV9VWJhfGze6dLHVvBIS4UqKGLcSykDE1H&#10;FsPaj+RY+/CTxcjr1Eoz4czhdpBZkuTSYu/4Q4cjPXbUnOqz1SDHOVd1bl++G9x/jrv68PaqnrS+&#10;WS27BxCRlvhnhl98RoeKmY7+7EwQg4ZM3bGTZ5qnINiw2XC3Ix+yewWyKuX/B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umq1dwAQAABwMAAA4AAAAA&#10;AAAAAAAAAAAAPAIAAGRycy9lMm9Eb2MueG1sUEsBAi0AFAAGAAgAAAAhAG/nxklFAgAAYAYAABAA&#10;AAAAAAAAAAAAAAAA2AMAAGRycy9pbmsvaW5rMS54bWxQSwECLQAUAAYACAAAACEAlt9E698AAAAJ&#10;AQAADwAAAAAAAAAAAAAAAABLBgAAZHJzL2Rvd25yZXYueG1sUEsBAi0AFAAGAAgAAAAhAHkYvJ2/&#10;AAAAIQEAABkAAAAAAAAAAAAAAAAAVwcAAGRycy9fcmVscy9lMm9Eb2MueG1sLnJlbHNQSwUGAAAA&#10;AAYABgB4AQAATQgAAAAA&#10;">
                <v:imagedata r:id="rId32" o:title=""/>
              </v:shape>
            </w:pict>
          </mc:Fallback>
        </mc:AlternateContent>
      </w:r>
      <w:r w:rsidR="00E72CAF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634685D" wp14:editId="3283BF4D">
                <wp:simplePos x="0" y="0"/>
                <wp:positionH relativeFrom="column">
                  <wp:posOffset>2361574</wp:posOffset>
                </wp:positionH>
                <wp:positionV relativeFrom="paragraph">
                  <wp:posOffset>254929</wp:posOffset>
                </wp:positionV>
                <wp:extent cx="12600" cy="12960"/>
                <wp:effectExtent l="38100" t="38100" r="45085" b="44450"/>
                <wp:wrapNone/>
                <wp:docPr id="781162824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6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C6251" id="Ink 181" o:spid="_x0000_s1026" type="#_x0000_t75" style="position:absolute;margin-left:185.25pt;margin-top:19.35pt;width:2.45pt;height:2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dJTByAQAABwMAAA4AAABkcnMvZTJvRG9jLnhtbJxSy04CMRTdm/gP&#10;TfcyD4HIhBkWEhMWKgv9gNppmcZp7+S2w8Dfe2FAQGNM2DS9PenpeXQ629iarRV6Ay7nySDmTDkJ&#10;pXGrnL+/Pd09cOaDcKWowamcb5Xns+L2Zto1mUqhgrpUyIjE+axrcl6F0GRR5GWlrPADaJQjUANa&#10;EWjEVVSi6Ijd1lEax+OoAywbBKm8p9N5D/Jiz6+1kuFVa68Cq3P+MB6SvHDcYM4no/sRZx+0Sccx&#10;j4qpyFYomsrIgyRxhSIrjCMB31RzEQRr0fyiskYieNBhIMFGoLWRau+HnCXxD2cL97lzlQxli5kE&#10;F5QLS4HhmN0euOYJW1MC3TOU1I5oA/ADI8Xzfxm96DnI1pKevhFUtQj0HXxlGs8ZZqbMOS7K5KTf&#10;rR9PDpZ48vVyCVAj0cHyX1c2Gu0ubFLCNjmngre7dd+l2gQm6TChdgmQhCTppG/6yNvfP05nwdLT&#10;FxWezztZZ/+3+AIAAP//AwBQSwMEFAAGAAgAAAAhALy81ME9AgAAKAYAABAAAABkcnMvaW5rL2lu&#10;azEueG1stFRLj5swEL5X6n+wvIdeAtiYQEBLVtVqI1Vq1aq7ldojC95gLZjIOK9/v4MhTtTAoVUr&#10;omSYxzcz+Wbm9u5QV2jHVSsamWLqEoy4zJtCyHWKfzytnAVGrc5kkVWN5Ck+8hbfLd+/uxXyta4S&#10;+EaAINtOqqsUl1pvEs/b7/funrmNWns+Icz7JF+/fMbLIargL0IKDSnbkypvpOYH3YElokhxrg/E&#10;+gP2Y7NVObfmTqPys4dWWc5XjaozbRHLTEpeIZnVUPdPjPRxA4KAPGuuMKoFNOz4Lg2iYPEQgyI7&#10;pPjifQsltlBJjb1xzF//AXN1jdmVxfwojDAaSir4bqqmrx8nAEJg1oavJ8MfxsPjq2jPEJ5M//Hf&#10;VLPhSgt+5rhnZDAcUd6/G3J6lhRvm2rbDQZGu6zaAl+UkHNu6o2wcY0HxPxTPCBlEu+yuDFerqvr&#10;KJqE+63dgl9TNYIIrP0h4kDfQMEAabgaLHbnTrOvRc3hEtQbu4S6heY79aNW5l74xGcOiR3qP9Eg&#10;mccJoe4iYN2wnfL1a37CfFbbtrR4z+q80MZiO+2b24tCl3YwiEvmdqQvx2IstORiXeq/i82bqoF7&#10;Mczjzf09IWF40ZPJZzscuW1mR9Bw4b7zlxTfmPOGTGSvML1TxOYoWNAQEURmHwg8jJC4E2bYh2MF&#10;nzCIMcFkFjpzx2fMeDoMMRRQIxPH/EI8CN3TQYVO1Ktnjh8jShxG576x0Ahc/EVk/E4smYJtRzAJ&#10;yzcAAAD//wMAUEsDBBQABgAIAAAAIQA0LfVc3wAAAAkBAAAPAAAAZHJzL2Rvd25yZXYueG1sTI/B&#10;TsMwDIbvSLxDZCRuLIW2dOqaTmhomsRl2tgDeI3XVjROlWRb4ekJJ3az5U+/v79aTmYQF3K+t6zg&#10;eZaAIG6s7rlVcPhcP81B+ICscbBMCr7Jw7K+v6uw1PbKO7rsQytiCPsSFXQhjKWUvunIoJ/ZkTje&#10;TtYZDHF1rdQOrzHcDPIlSV6lwZ7jhw5HWnXUfO3PRoFbr3Yf5H7M++bQdpjjdrPNpFKPD9PbAkSg&#10;KfzD8Kcf1aGOTkd7Zu3FoCAtkjyicZgXICKQFnkG4qggS3OQdSVvG9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pdJTByAQAABwMAAA4AAAAAAAAAAAAA&#10;AAAAPAIAAGRycy9lMm9Eb2MueG1sUEsBAi0AFAAGAAgAAAAhALy81ME9AgAAKAYAABAAAAAAAAAA&#10;AAAAAAAA2gMAAGRycy9pbmsvaW5rMS54bWxQSwECLQAUAAYACAAAACEANC31XN8AAAAJAQAADwAA&#10;AAAAAAAAAAAAAABFBgAAZHJzL2Rvd25yZXYueG1sUEsBAi0AFAAGAAgAAAAhAHkYvJ2/AAAAIQEA&#10;ABkAAAAAAAAAAAAAAAAAUQcAAGRycy9fcmVscy9lMm9Eb2MueG1sLnJlbHNQSwUGAAAAAAYABgB4&#10;AQAARwgAAAAA&#10;">
                <v:imagedata r:id="rId34" o:title=""/>
              </v:shape>
            </w:pict>
          </mc:Fallback>
        </mc:AlternateContent>
      </w:r>
      <w:r w:rsidR="00F205C4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2EB87B8" wp14:editId="6CCAC1E8">
                <wp:simplePos x="0" y="0"/>
                <wp:positionH relativeFrom="column">
                  <wp:posOffset>917974</wp:posOffset>
                </wp:positionH>
                <wp:positionV relativeFrom="paragraph">
                  <wp:posOffset>170589</wp:posOffset>
                </wp:positionV>
                <wp:extent cx="360" cy="360"/>
                <wp:effectExtent l="38100" t="19050" r="57150" b="57150"/>
                <wp:wrapNone/>
                <wp:docPr id="61763954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1CC30" id="Ink 105" o:spid="_x0000_s1026" type="#_x0000_t75" style="position:absolute;margin-left:71.6pt;margin-top:12.7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Uy2aGAAIAAL8FAAAQAAAAZHJzL2luay9pbmsxLnhtbLSU&#10;UW+bMBDH3yftO1juQ18WsElCElRSVVUjTdq0ae2k7ZGCC1bBjowJybffYcCJBjxsaoWE4Mz97o7/&#10;3d3cHoscHZgquRQhpg7BiIlYJlykIf75tJutMSp1JJIol4KF+MRKfLv9+OGGi9ciD+COgCDK5qnI&#10;Q5xpvQ9ct65rp547UqWuR8jc/Sxev37B284rYS9ccA0hy94US6HZUTewgCchjvWR2O+B/SgrFTN7&#10;3FhUfP5CqyhmO6mKSFtiFgnBciSiAvL+hZE+7eGBQ5yUKYwKDgXPPIcuVov1wwYM0THEF+8VpFhC&#10;JgV2x5m/34G5GzKbtObeyl9h1KWUsMNUTt/uJgA+KGvd00n3h3H3zcDbNYIH0z/+u5J7pjRnZ41b&#10;RbqDE4rbdyNOq5JipcyrpjEwOkR5BXpRQs6xqTuixpAHwrwpD0SZ5F0mN6bLMLtGokncX+UmbCjV&#10;CBFU+0diJ18nQYc0WnUndub63te8YLAJir0dQl1C8Y35USuzLzzizWdkM6PeE10Ey2XgLRyfkqbZ&#10;+njtmPfMZ1WVmeU9q/NAmxNbaVtczROd2cYgDlnalr5sizHXjPE00//nG8tcwr7o+vHq/p4Q37+o&#10;ycSzFY7sNjMjqNtwP9hLiK/MekPGszWY2imiyKfeGhFEPl2T/up/nuHYQCDQ9g8AAAD//wMAUEsD&#10;BBQABgAIAAAAIQC1BRwF3AAAAAkBAAAPAAAAZHJzL2Rvd25yZXYueG1sTI/BTsMwDIbvSLxDZCRu&#10;LFnXTaU0nQCx87RuB45ZY9qKxKmSbC1vT3aC429/+v252s7WsCv6MDiSsFwIYEit0wN1Ek7H3VMB&#10;LERFWhlHKOEHA2zr+7tKldpNdMBrEzuWSiiUSkIf41hyHtoerQoLNyKl3ZfzVsUUfce1V1Mqt4Zn&#10;Qmy4VQOlC70a8b3H9ru5WAnPx6nhK+M/i9PY7g/Fm9jvPoSUjw/z6wuwiHP8g+Gmn9ShTk5ndyEd&#10;mEk5X2UJlZCt18BuQL5ZAjunQZEDryv+/4P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vqd/RqAQAAAwMAAA4AAAAAAAAAAAAAAAAAPAIAAGRycy9lMm9E&#10;b2MueG1sUEsBAi0AFAAGAAgAAAAhAFTLZoYAAgAAvwUAABAAAAAAAAAAAAAAAAAA0gMAAGRycy9p&#10;bmsvaW5rMS54bWxQSwECLQAUAAYACAAAACEAtQUcBdwAAAAJAQAADwAAAAAAAAAAAAAAAAAABgAA&#10;ZHJzL2Rvd25yZXYueG1sUEsBAi0AFAAGAAgAAAAhAHkYvJ2/AAAAIQEAABkAAAAAAAAAAAAAAAAA&#10;CQcAAGRycy9fcmVscy9lMm9Eb2MueG1sLnJlbHNQSwUGAAAAAAYABgB4AQAA/wcAAAAA&#10;">
                <v:imagedata r:id="rId36" o:title=""/>
              </v:shape>
            </w:pict>
          </mc:Fallback>
        </mc:AlternateContent>
      </w:r>
      <w:r w:rsidR="00FB27A8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CF8897B" wp14:editId="6AA4F4B4">
                <wp:simplePos x="0" y="0"/>
                <wp:positionH relativeFrom="column">
                  <wp:posOffset>835660</wp:posOffset>
                </wp:positionH>
                <wp:positionV relativeFrom="paragraph">
                  <wp:posOffset>897325</wp:posOffset>
                </wp:positionV>
                <wp:extent cx="185760" cy="241560"/>
                <wp:effectExtent l="38100" t="38100" r="24130" b="44450"/>
                <wp:wrapNone/>
                <wp:docPr id="923518006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5760" cy="241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5611" id="Ink 51" o:spid="_x0000_s1026" type="#_x0000_t75" style="position:absolute;margin-left:65.1pt;margin-top:69.95pt;width:16.05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x9GJ1AQAACQMAAA4AAABkcnMvZTJvRG9jLnhtbJxSXU+DMBR9N/E/&#10;kL47YG5zksEeXEz2oO5Bf0At7WikveS2DPbvvbDpmMaY7IW094Rzz0cXy9aUwU6i02BTFo8iFkgr&#10;INd2m7K318ebOQuc5zbnJViZsr10bJldXy2aKpFjKKDMJQZEYl3SVCkrvK+SMHSikIa7EVTSEqgA&#10;Dfd0xW2YI2+I3ZThOIpmYQOYVwhCOkfT1QFkWc+vlBT+RSknfVCmbD6bkDyfsvsoogPS4babvBNE&#10;IxZmC55skVeFFkdJ/AJFhmtLAr6pVtzzoEb9i8pogeBA+ZEAE4JSWsjeDzmLox/O1vajcxVPRI2J&#10;AOul9RuO/iu7HrhkhSkpgeYJcmqH1x7YkZHi+b+Mg+gViNqQnkMjKEvu6Tm4QleOYk50njJc5/FJ&#10;v909nBxs8OTr+RygRsKj5b9+aRWaLmxSErQpozr33bfvUrY+EDSM59O7GSGCoPEkntJ5wHxg+Noz&#10;iJaWn5U4vHfCBi84+wQAAP//AwBQSwMEFAAGAAgAAAAhAHmnf9WvCQAA7yQAABAAAABkcnMvaW5r&#10;L2luazEueG1szFrbbiS3EX0PkH8g2g95GUpN9nUEa43A8AIBEjiIHcB5lKVeaWBpZjEzWu3+vU/d&#10;yB51z1ja3SDBwho2WXXqVBUvRSbffvfx4d59GLa71WZ9WYSzsnDD+npzs1rfXhb//vmt7wu321+t&#10;b67uN+vhsvg07Irv3vz5T9+u1r893F/grwPCeketh/vL4m6/f39xfv709HT2VJ1ttrfnsSyr87+t&#10;f/vH34s3qnUzvFutV3uY3FnX9Wa9Hz7uCexidXNZXO8/lkke2D9tHrfXQxqmnu11lthvr66Ht5vt&#10;w9U+Id5drdfDvVtfPYD3L4Xbf3qPxgp2bodt4R5WcNjHs1B3df/DEh1XHy+L0fcjKO7A5KE4n8f8&#10;z38B8+0Uk2hVsWu7wimlm+HDMU4//vUIQIvMJvXbo+o/zKsvJ9rnnPCL44H/53bzftjuV0POsWRE&#10;Bz65a/nm5EiWtsNuc/9IE6NwH67uH5GvUJbZdjifycYUD4n5qnhIylG8Mbm5vEzZUYqOwj1z92aY&#10;pmoGEVl7JaKmT1OgkJwrHUlrzub+fvUwYCd4eJ8W4X4H56n7p/2W94tYxsqXSx/iz6G+aMJFrM/6&#10;NtJkM3uyzA3z1+3j7i7h/brNC5pHkqfi3NPqZn+XJkZ5VjZpSo+nxZzq3bC6vdt/nu715n6D/ULn&#10;4zfff1+WbTvyie0lD2f2Nl4jTne4fw3vLotveHtzrCkd7Hvoms7FNkb8KXtXunLxlxL/6mVfU2NR&#10;lIWvCl93bY9muSh95UMrkoHkWSd4bS/QsGYeLp0KQF3HF3m09gwH05XvfLVkxDr6UDYuVvzlY+Oa&#10;1odGvkLv6taFIMYzeoC64be9X1aubWtR6WsXYu9jJ4DQEZ6LEEhHkHwIrneYU2qmdHXp21oYZcLm&#10;AxiTP8ZC2wv65l5u2WiSG2tk3UnLxGAEVOUL5qJCV3DHxT50pLjgto8VvKRPSJkcYlQjcNINV13X&#10;i3dIeV+6Vkeqzoc6IGKChyQ3vlW/jQnxMJoe6RHLNWaOcupdQJTrUvR8bH0DsaYTTGLUycTxNf7F&#10;SrJ5EC7zE9iCz+FjS2jNjb6wL0fQEv+1kGdZWZxeyJmcUEfIbXN9lvScw68094pQnkA+Qtocofia&#10;I7N9J6BfSpBjUeseEeg3Bpl9hGDtMVGJHq0RCq7ww1/pHm1PHntJo700fxtdWU3wvXVjRmNp6bbp&#10;lxDH9G9b8muBxROwU2ILo6+IAa/7iGhzN5vnFrOBJGTHnQErWXqZTCWeYvurfCVLCTE27pAUfw7B&#10;JsMMKFabhN9A9/l6PGCqtGiDV4AFLCs4fmzD0VDCkWwnbxwWUwxjB3PY1iG1QOR8LdzVhwP1DDTX&#10;GhNK1OYEj/WZYZsEXwzIhkbuf3XAUZCALfzJiBgazaBjLs8wDE5mOKFlRAko+TLCzsOnO40adFWQ&#10;f0Sd/3L2MzjRktFx3xTmQO40RbNM/JNhZYPdIptzckoRNP8bnXZGH5PygHW2rK1aYgg5Oj697kTJ&#10;8kHaEoeRywlwyhqcJhqZDA1NhkcqGBPnRxTmNMxTJDxpCC4vyCktbE9qFyvYYWOCUau8uQi1uvul&#10;FSlX9z++e7cb9riJNVV51vXFm9BThYOiFOVF20kBI3VqjFHq1Fj4FnVqCFKn1ig8UH4QnwVlWdzH&#10;lowiUNpx6evG9fKBYsXVS6+FLQ1BqdQx1IcNNlxAEVjla6tXfV27DpePSpZO7QHCQhZHjhrroWWB&#10;RJOBRVILKZbU7lFViYjzvCT1ysUOFoiEQn52SxwDisbiS/FY/4tZnUKZhmaO82yI5wT/D/qMK6+1&#10;U64r11F4TRX5zzPpf++Sb1zrtBjrUP7oosMCQb2v6wIFUZCCDeRp7cgljj5kbqPFEDrPLe+e7ny2&#10;7oAXS1fJ6kYNVi2xOOA/lhhKI1swseT7h4SWllkIsnoq7M1BlzONptVAGEDBfxJhDrmNTjc/lj6h&#10;oeOzeGCjNnivMCOnVOZpmQYQEuDYpxlPTOUIoGoQJaElHaccPWHkGC+COxJr3EXxKKEPAQFuIV3C&#10;JPS0+Sor3GDr3jeaUySV+2kWYMPuKt9Lhay96I+YNlxwkgyUscOLssecwe039DKLYDE5ZJjEVuzi&#10;r47yz2yn+EZDMkySqoRLgbpO01dPDjp+Il4elnp1Dijw49IiZHdtUhA8HIYK53HfwTGmZnBqweuw&#10;lFqmxSGII6PT0yn4Dg8q6jGWHVZR6OWTzkWQkWq8Qu1ia4iOyA7luQSGnhWya9Kq8CKkC3bh8SrT&#10;YE1L4AGjVwpKX4jkJHTkHBTCOdJ6Qp8aVh/xo77rL3QoLjKcRw/WVUpoin5WySTm+v6AGAUhEeNH&#10;GXIxA/GYun1gW6I3doF7JACqNb5hVTRfBQgZhiVJCbrSTKg1g4yBdx/7BkySR7r62uttlqIimLCt&#10;MAf+yrIDHuYH7qLHOSt3df2UnLk257mGklBGsVJsDurnIo+9GkEbGRwhTp8R6LTSMwQs8A5me4JN&#10;fewcpoYpZr309GjHU4WFhaMm4tYPvrgL4C2AXi+Xsr5SoczRwsOmOIXuTvcnqNAGiHDorRiLKlZY&#10;8rqwcXGxbOE3ZZCsMeYol3YI4zUEC1AIsZiKmitQUUganYFU8COBVEg66lQQvzOAZk6NUXS0S4hn&#10;5RMtaCg0fpL/BnTIQWGyERN7bk8RSZCFX07sGLYiUkAEMQfnwH3Vn+U9UhFPNGInsDU27J9B4xDt&#10;nb7nYhzm5YRAW5F4IitN6SJLmN0TS42XQ4vGUe7RO7zu6ziGsHr0DjWf/yncK+Q0l6/QmJCHh+Yw&#10;OasOp04Kd+r7CuZeQfXV1ixz9CucybOJx0covNrci5HnGJy0Zo6QhRT8OZS5vtPI0Wnxg5mM8lDP&#10;TGzrrZNKCzcWqwij71uccgSIQoaKTn1oMFq8omiGkISGAy0lTVrqybFOnVs0LK6wjvj8vNPsvByd&#10;mQs34fgCdD29SJKaQU94vOVgk+DBcbUGLpYCiwltWtZHAGwfLyTah2IXB5CUg/w/GemDrwyzMDmq&#10;Wad7nMXfteXoSTg6HIgUdlTtdJxSE6LAJnXOhmrmt56cITpLDRg3RRgRMPRp0A4TwphAxaCpkZxQ&#10;yzrZAEmpZBZUFGJHHIVnbtlkwahCvliOiTzDo+jimUpzxs9ceoFCZlVhfKRxvoUUXc9Hl2bXwRfd&#10;0RE2aOtZkXjS0xruFYy6wJThqxPzQZ/ZGpEUSQ6EjZr3HGXrzHGi4RTQaXgMkLStzXE0h1KYMwsD&#10;PLBoytyp5ikNapt/GGJkB51jwjy5nz155v9Dw5vfAQAA//8DAFBLAwQUAAYACAAAACEAVcx6eN8A&#10;AAALAQAADwAAAGRycy9kb3ducmV2LnhtbEyPwU7DMBBE70j8g7VI3KjdFLVJiFMhJBAqvVB6gJub&#10;LEmEvY5itw18PZsT3Ga0T7MzxXp0VpxwCJ0nDfOZAoFU+bqjRsP+7fEmBRGiodpYT6jhGwOsy8uL&#10;wuS1P9MrnnaxERxCITca2hj7XMpQtehMmPkeiW+ffnAmsh0aWQ/mzOHOykSppXSmI/7Qmh4fWqy+&#10;dkenwW7226cof97nt88ZqhRf0s3HSuvrq/H+DkTEMf7BMNXn6lByp4M/Uh2EZb9QCaOTyDIQE7FM&#10;FiAOLFK1AlkW8v+G8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MfRidQEAAAkDAAAOAAAAAAAAAAAAAAAAADwCAABkcnMvZTJvRG9jLnhtbFBLAQItABQA&#10;BgAIAAAAIQB5p3/VrwkAAO8kAAAQAAAAAAAAAAAAAAAAAN0DAABkcnMvaW5rL2luazEueG1sUEsB&#10;Ai0AFAAGAAgAAAAhAFXMenjfAAAACwEAAA8AAAAAAAAAAAAAAAAAug0AAGRycy9kb3ducmV2Lnht&#10;bFBLAQItABQABgAIAAAAIQB5GLydvwAAACEBAAAZAAAAAAAAAAAAAAAAAMYOAABkcnMvX3JlbHMv&#10;ZTJvRG9jLnhtbC5yZWxzUEsFBgAAAAAGAAYAeAEAALwPAAAAAA==&#10;">
                <v:imagedata r:id="rId38" o:title=""/>
              </v:shape>
            </w:pict>
          </mc:Fallback>
        </mc:AlternateContent>
      </w:r>
      <w:r w:rsidR="00223344">
        <w:rPr>
          <w:noProof/>
        </w:rPr>
        <w:drawing>
          <wp:inline distT="0" distB="0" distL="0" distR="0" wp14:anchorId="40BE1565" wp14:editId="6F2316B7">
            <wp:extent cx="4867275" cy="1628775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E402_Midterm1_Q1_2DTile.sv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F807" w14:textId="4EE639CB" w:rsidR="00FD3843" w:rsidRDefault="0041755E" w:rsidP="009556E3"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143F7CF" wp14:editId="344980AA">
                <wp:simplePos x="0" y="0"/>
                <wp:positionH relativeFrom="column">
                  <wp:posOffset>1201450</wp:posOffset>
                </wp:positionH>
                <wp:positionV relativeFrom="paragraph">
                  <wp:posOffset>-572100</wp:posOffset>
                </wp:positionV>
                <wp:extent cx="1590480" cy="1246680"/>
                <wp:effectExtent l="38100" t="38100" r="10160" b="48895"/>
                <wp:wrapNone/>
                <wp:docPr id="1889299498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90480" cy="1246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5095" id="Ink 290" o:spid="_x0000_s1026" type="#_x0000_t75" style="position:absolute;margin-left:93.9pt;margin-top:-45.75pt;width:126.65pt;height:99.5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5AZ13AQAACwMAAA4AAABkcnMvZTJvRG9jLnhtbJxSXW+CMBR9X7L/&#10;QPo+AYNEiejDzBIftvmw/YCutNKM9pLbIvjvd0GdumVZ4gtp7wnnno/Ol52pgp1Ep8HmLB5FLJBW&#10;QKHtNmfvb08PUxY4z23BK7AyZ3vp2HJxfzdv60yOoYSqkBgQiXVZW+es9L7OwtCJUhruRlBLS6AC&#10;NNzTFbdhgbwldlOF4yhKwxawqBGEdI6mqwPIFgO/UlL4V6Wc9EGVs2makDyfs1kU0QHpkPSTD4Km&#10;8YSFiznPtsjrUoujJH6DIsO1JQHfVCvuedCg/kVltEBwoPxIgAlBKS3k4IecxdEPZ2v72buKE9Fg&#10;JsB6af2Goz9lNwC3rDAVJdA+Q0Ht8MYDOzJSPP+XcRC9AtEY0nNoBGXFPT0HV+raUcyZLnKG6yI+&#10;67e7x7ODDZ59vVwD1Eh4tPzXL51C04dNSoIuZ1Tnvv8OXcrOB4KG8WQWJVOCBGHxOElTulxwHzhO&#10;my7CpfVXNV7ee2kXb3jxBQAA//8DAFBLAwQUAAYACAAAACEAepA6Wk8RAAD6RgAAEAAAAGRycy9p&#10;bmsvaW5rMS54bWy8XNuOHNeRfF9g/6HQfvDL1LCq+jZNmDQWhgUY2IUMXwD7kSZb5MCcGWGmKUp/&#10;vxF5r+rTQ8nmLkboqs7MiIzMc+rUranf/PbHu4/dD8fHp9uH+1er8XpYdcf7tw/vbu/fv1r99S/f&#10;9Der7un05v7dm48P98dXq5+OT6vfvv7P//jN7f0/7z6+xGcHhvsn7t19fLX6cDp9//LFi8+fP19/&#10;Xl8/PL5/MQ3D+sUf7v/5P/+9em2od8fvbu9vT0j55Ka3D/en448nkr28ffdq9fb04xDx4P7zw6fH&#10;t8dw0/L4NiNOj2/eHr95eLx7cwrGD2/u748fu/s3d9D9t1V3+ul77Nwiz/vj46q7u0XB/XQ9bvab&#10;m98fYHjz46tV+f4JEp+g5G71os359/8Dzm/OOSlrPe13+1Vnkt4df7ik6dv/ukCww8gG/P1F+O/b&#10;8MMZ+oUM+MvLjf/j48P3x8fT7THHWEfEHD91b/W7DI6O0uPx6eHjJ06MVffDm4+fMF7jMGTu8UVj&#10;NM75MDBflQ+DcpGvimuNy7k6DtFFukW5747nQ9VgxKj9QkYbPhsCo5SxMk8ccz73T7d3R6wEd9/H&#10;QXh6QvE0//n0KOvFNEzrfjj04/SXcftyGF9ux+vDsOVk83x6mDvnPx4/PX0Ivn885gEtnqhUi/t8&#10;++70ISbGcA1mn9J1WrSgH4637z+c/jXs24ePD1gvbD7+6ne/G4bdrtQk+aLCxtomx0hnK9yfjt+9&#10;Wv1KlrdOkGqQ2jfr/b6btrt1dzhM3dANV78e8HcYNtwMV6v1alj1N4fdDbbD1dCP/WaUuLGTLRCw&#10;+a5txcgoiQTI9ra95ID7BpZxJ3bgd92mH280mja3dwa9okuN+FQ6wJQVbOnGnrnpVQgNZszAtDV5&#10;Fm4lSnJSqw21G3eTJyEMVwgCHUNdS275ztK0Qnc/B6lleZzrWrTH3a3MSQOpVpV17hexRE2ugZVM&#10;3biXqphF/qQ+S8MqtVI1SGTtRFBl66s0C70y2WzeppuMfN2vu3FjlF6Y+DQliEKGa6fJjJkxbf02&#10;BO8wu9ZGFEYUGGgvl9uIM69s1IjPArHAmQjtWoumZVMyqzoyzwiXalo0klRYivf/gQUrAibNQYcN&#10;68a+n0auGjzaRTfH2Hawy4VFy6GxNFL0X2VgwdhYk9KtpLRYmUtKCZsxbjGVlLE/dNveVrAFu4IQ&#10;ZqCk9L5JFS4Y4Raom2i2Szc8tDleVjx1y6dAmFZTg8cFZ2U18Gcyks+KaWQ2n4+DBuJE0m1v9Ejv&#10;1/2u36591FxdCsFeVt5OZem16dq2hASjN+4Kw7M3/4BJM65xdFqzJW3tYT/KsqAZRsy3bTep8G2P&#10;M9VgukF3LkIsUnmkzna0es4wE8ZAYwyw74CyxTNzW/84B4wRG6e0cRdp0TRTu2hEw00+4yTGVEag&#10;uvj1wgHVj4dud9BOo7kY/22OvprlUyiMH2Q4kDQH9kCgx/yEFXzEmDBbj+UbF3rToC5oNJXkCJVu&#10;w9ZtHpfVzGswiGwUg89zIyaHGzFJOHGoKkNZlMIZZqE0qBFuh6cxA7MRkkYx6RaoG10HCdVGt7HT&#10;5MZQbCbpYoASIyYFgduIihHcZqzsJSVrx99sWVbErEVisjyxOl2q18vI5DnQM5U4xCU52DfdRg92&#10;T67pTV1Jn6QwClzURx2O5yWErAdwb/sR64nO5YKy1ihecTyDxLgHVQ6xpSEkOkub1pFx7kRgZmFq&#10;S5NZcMh4FeOENXdt58wSS5z0CZkMLxs14vM5Y6pjlEUSqWgKDaPnaUZ+ITmpnbJVZkkekdmvNnlI&#10;E4XKzk87ghdWVjq7qhDAmVFQjGxn53lHMGyLJRJmMQKj+HJ94YSgnHDqSZlxr+Vt38lJSxXddOOh&#10;32owleieV8x5w7hF0myyAaRgB0lFmV7BRd1iHTwsyUtC601ZJAsPiV24l2Zara3mLcLMD8JaqjWr&#10;CY7Jailm1GSOTluneEp9ThfiXbXfW3CsN3o6KPUhyrhl4yAvwZJAzxrLllivMO77fuMdPZchk4mx&#10;XGBc+Rf0ZjVRK4lDzrnGFJ4TBZAaqHLJccaTF+FMkmd+DVQSKSHTiDAn8jylVpz3iUDZ7Ljsz0fJ&#10;vCQ3lWRTRq8aaDEIT4ns8ezDQg9YOJVdWSS0MgW9qDlze6qyJvRTrARyL6qXMrO+kobiAo3kMT4u&#10;RGa8BjJOzaUJs9Lsy5zS+5GRZpHZFJRZbtboIrSFZ7kzEIzuxVYyiUYVXuN8nGizOM8C2ZtuXcZB&#10;/fIpneJdoaXBLfiIy3Ttau2LRZcOIdOZNmh0IgIi0XPGrIKTUSEUrJevZY5lIBIno2NMIXpaApWP&#10;NgXI2LBoKbwN8bJEjZUQ6Ba3q5HhNM5LCYvw6E8hd/SMMg5WtjTG0euGIiWQlKoXcWZbdxhRKVbW&#10;Qtz+I74s9wVNdo0E2OBM4sbME5GJZlAGkoZND4jQqT/JiVBbOzDRUywpcvj7tRhl6oKY6SWzZzcd&#10;WowYJV/DHfU2ykhMk8ibJQVbbCk9pV0KNJU5RU0DCT0jCH1MaJM0tJ1h3Qkw1sqx2+n1O1rW76U3&#10;lOYobJ0pJlF4PTWYLI1UWMEtwqVNaDQLPpV0oWEJsRSzdFWN79cGPFtKi7Blc2KW7PtfK8kFvlbt&#10;l8dkNh/KKLZYWjZj9pm4qK2FWNqyLyTp7XoEC/ZkkVGn5KJGybLMbHPYxnjpzZldWc5n604FgIU3&#10;bDiR6fKYIK+UIxpHi0u05Cq8FhaRlSgOjIVRvpZrg9Re8iwwljIoL0UarMzGS5HCKFX6HiJ/Ptwj&#10;c4LNFLu73STXJAOt1+0QoVbYXBC3QkTbM14KN3fmSzBd7o4KaXFuv40QU1wgGoQSLFAtOgnMK5Cl&#10;O/M13VkMHpT62Xbd39gFTElYdLMc/C0ebJiKAvH5K61VSJZKOQapjSoFBuFznSeN9QQ0BbLMB5Li&#10;1TbRYEYxSFUpsQWBN2gM07x2MV47Spvp9HAXnZpY20pIJMnqNOsiMFU7QhK6RLo1dcoBj6HqmdHZ&#10;OVRWn2wUbSZw5x7cUyfHi79Yl3fM/lr9575wlpf333733dPxhB9aTONwvZ1Wr9cTXgFPm2mHdXG3&#10;10bJe+jtuFn7e+h+WuH++HCQF9GQM/Z7vVu2+iCXNUgdcj3n8yRsBLnRGyh302nUMam32GTXthT2&#10;mdE7yK1G4tG3E/FiJp4bRgDVa+hipNSIz+JWG7FmpCGMHikGZp0dp4khPtzODpMawfIF2/IAI59B&#10;uDWasA2YLJ6Pt9bud+Wgi4TP2TRIhIPCILJRxqaxkCPUU8tWDpjg4ZRWdz/hwn3T7fQige8a9v3e&#10;kYOtj07GI4OSrJ+qSpnNaM4v2rztwugCZ8ZMExlLbns+TTiHUF9fZXJXJvTOhK3a5XynNX4hUNwa&#10;mcmNBdxwm5l9OSOvejxRucRp6bnEne31LJ67nnWiU7NO+nSlHK0ls5gFtcC26+wR+g3eO9llI2bA&#10;BJevOD6rwOlCwGmspQVuw3ne4lwvhwRWPwkz6zT5NWoUULQWVmuojJ/sl+KZR3UwoSWdlRc9lDDq&#10;qBDXmb0xPh3nmlrTZBZNRvqizJI4WjEIMWULd6satYlGQ0czs67K4zqkK8uEwqYaZ3GeOeZGSCyI&#10;GBdRo5DsHr4rpS7B5n4eQ4CBagk6hGykOqWl/qyS77r8vWiwF7ScQKXEYszdrMf7CPbmIF/wQ5Kw&#10;cZRNu6sUJktQu5BlYI3yl2pcsvy2TDjtkQ+GwGgJ01Q0mJEGM8rLWKl0h5OMrn6GlY41lAhSIMKt&#10;RMAYuW4Wzasdo2vhbmL+NaOjdEk1cZFSVKoxe0TlauOOEpRDGmLNJnGNeh1uWG2cYdhpJ48e0aDG&#10;JM9AXO9EQj6j1W7J56JvtBlP4RbLbPRaWNw/y9WoTLh1Fz/Aigbg90L2XhQPl/CaZdOvdfFWcS4l&#10;pIYWyz9TMMcQu+iSF4JA1z9rZ0Dci0Gx1KULgbUhkyQFkSwNrHWprBipheHPQZR4VrLRLer02ZDF&#10;Ka01pKU1Ezu4UDu6nMCydji9SbxME3Jd0/01WStfsUXJDvZ0Fyrlj5dEHF79y4uGeLEXpNkp52pK&#10;z8OBYaZj1jRnbBqzBzaxILgc/EmJN0x+GMiu3Wpkh+1HTlrVyB/R9WtdJyEKJxR/Po26RBFXDpOL&#10;jYskXN1QZu7MUbxRK66XXNgNX2kbebRPSfiVZxH9uzh13R2B7ab9W+4m5ZeNLr30ykvTNVwCyo10&#10;qTba6z1FM6zjs7agf7w1USY8vZz6nT1M4Ojab9YG/C5Jnp9/vfvzaTsc9P58e4N5tsUCOg7rjU4Z&#10;uT/fbDY3en/er1f9uOrXuw1+J45fivPKmVe0W1M94Cfe09Zegch06NdYluFFKMjx2y47fecUyl7k&#10;XrbP28ym+f6s5SDXWQevRcwjjav03HlmA7EwKie41Y6UHlBmcgqG075cSm4BQmScpnxZWgp2ylly&#10;J8pjNHMvAoWpHG+ZMJcegrVYgs+U5UgkpEUztzlhtM8qQakMtKsFNs0ScpsgPcSLcLgsUOI8Um2z&#10;YYRej+SvLjwS7Ljzt1dzuHKpv59yAEvV+CShzzlUlZTgELrS7YlrMUOHH/MQeTXu+gPeCXBXLWpV&#10;PFndOnd7KvEaE5GCtu2S0t3OyOzRFzpTsxGJQSjnGHMDo3bVtpRRMb5fTphuuijDA8r9Sa2sunVf&#10;jiKc2BA1P95iPsGlKr8gPd3MaJDZceA2u9+SccoGRBLrlGud1cogg+C9FBNxQPAqVPccU1omMRGn&#10;iJwgB70JAgvXWP5nnJXJOkXPUmSy1z2JmukWChOe2eV05A9MkNsSMU5jXYVysQpRGnPoQqSAJTL6&#10;P4t0PxJaSmz4R/qUx1fzljJ/mkNpGjgXZ0REG49uTbARwWWBstFIE6GRrogudStAtQX8kjvy5E0V&#10;iXR+oJjM7jqzCbW06AwboDqwNXQt0hkzjq+KPI38ukFP1CUAfM8w4aeznIaalC8+cRXqFGJEo+Yt&#10;s6JdM/1qwh7Tyl/Zk0Djj6KaaJVJggJPyqYMq80gmga/1fPmsTT+Pl04wa8B8+aqYHGazICzMQYp&#10;Nm8XgN5ZjaKKkiS95wiyKjMpgsaNaVOXFMCiAhMVtogYpZGgNnLfEZE4yWrZ5oVxnshRyLjv1/5A&#10;y+9oynlJYJpLPkXpvDNLJfyuNhZk8rh9xgiEBVK3MTIX/65whWpe+VWfvb2Hx8kDQ0MYhYb9CHdC&#10;WjZeE5hGXD7HA303EiJ/s+kbSTStpDuvxZ1wG0ADjbAMXrZMMKonMXjc4hj2RK+d2B7NICcwxaTc&#10;khxGC6RbA/k2WuvS3375+mAEs5nTgBf2lFmMlnBWr6WmzSNnTfXUtkUcCzTlHA9V7lj426m1LoHH&#10;+YcZ8xmGEsFm5MyY5JHRBYnBMI1eVB5ThB8X816fSvAvGbACC1XRa9Qq0vMg3nKLMs/onKZWMU2j&#10;EyW7hQlGubFrnZwnzyqIEZw8lNFuXvH63S7y1DJH1zzhT2MK8p7PZMBthXOruZ+fLbWEqCshs1Z5&#10;V1KOJ6EIFzRfMKzq1J3cJhXY6v1SEiPEwyDbk2VXb8+/3gOEcXcYN9f7/er1lo8tdt12woMMaNN/&#10;ZT4OG314MG5XeAiAf2eu/8qcZ9MbXVa+ohb8G/b19W69ej0d8Phk4iONw8ZOUfIw42ZncqYVtEzy&#10;GAMD22+3erXFoYkfJvqYoes2ulyjbEzL5UwOiswLnUz4lG9yRnRMHciYdWU6RJyOmAx43Mbi6MYB&#10;Uf75gOS9kreWPtYUutWFlYXgOkzrwtMl/KsTv6L01JgQ+jM5JMKz86G3/z/A7JCwKphMK4M3bM5U&#10;q4XTAqNtLTCjNI58hVHLouvM3cT8EmNyhjam9kQNI5ymjVu9qF3M2Px/W7z+XwAAAP//AwBQSwME&#10;FAAGAAgAAAAhADsWmbXiAAAACwEAAA8AAABkcnMvZG93bnJldi54bWxMj09Lw0AUxO+C32F5gpfS&#10;biL9k8ZsihQURCgYPfS4zT6TYPZtmt008dv7PNXjMMPMb7LdZFtxwd43jhTEiwgEUulMQ5WCz4/n&#10;eQLCB01Gt45QwQ962OW3N5lOjRvpHS9FqASXkE+1gjqELpXSlzVa7ReuQ2Lvy/VWB5Z9JU2vRy63&#10;rXyIorW0uiFeqHWH+xrL72KwCl7P08vsbb9yoxmSc3E0xeEwa5S6v5ueHkEEnMI1DH/4jA45M53c&#10;QMaLlnWyYfSgYL6NVyA4sVzGMYgTW9FmDTLP5P8P+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/kBnXcBAAALAwAADgAAAAAAAAAAAAAAAAA8AgAAZHJz&#10;L2Uyb0RvYy54bWxQSwECLQAUAAYACAAAACEAepA6Wk8RAAD6RgAAEAAAAAAAAAAAAAAAAADfAwAA&#10;ZHJzL2luay9pbmsxLnhtbFBLAQItABQABgAIAAAAIQA7Fpm14gAAAAsBAAAPAAAAAAAAAAAAAAAA&#10;AFwVAABkcnMvZG93bnJldi54bWxQSwECLQAUAAYACAAAACEAeRi8nb8AAAAhAQAAGQAAAAAAAAAA&#10;AAAAAABrFgAAZHJzL19yZWxzL2Uyb0RvYy54bWwucmVsc1BLBQYAAAAABgAGAHgBAABhFwAAAAA=&#10;">
                <v:imagedata r:id="rId42" o:title=""/>
              </v:shape>
            </w:pict>
          </mc:Fallback>
        </mc:AlternateContent>
      </w:r>
      <w:r w:rsidR="00FD3843">
        <w:t>(</w:t>
      </w:r>
      <w:r w:rsidR="00EE5BA7">
        <w:t>b</w:t>
      </w:r>
      <w:r w:rsidR="00FD3843">
        <w:t xml:space="preserve">) </w:t>
      </w:r>
      <w:r w:rsidR="00CE3285">
        <w:t>Identify the rotation axes at the different atomic sites.</w:t>
      </w:r>
    </w:p>
    <w:p w14:paraId="28C0F5B1" w14:textId="784CD520" w:rsidR="00CE3285" w:rsidRDefault="0041755E" w:rsidP="009556E3"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36991394" wp14:editId="77002EE0">
                <wp:simplePos x="0" y="0"/>
                <wp:positionH relativeFrom="column">
                  <wp:posOffset>2359414</wp:posOffset>
                </wp:positionH>
                <wp:positionV relativeFrom="paragraph">
                  <wp:posOffset>74419</wp:posOffset>
                </wp:positionV>
                <wp:extent cx="21240" cy="15480"/>
                <wp:effectExtent l="38100" t="38100" r="55245" b="41910"/>
                <wp:wrapNone/>
                <wp:docPr id="500576770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2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50BAF" id="Ink 291" o:spid="_x0000_s1026" type="#_x0000_t75" style="position:absolute;margin-left:185.1pt;margin-top:5.15pt;width:3.05pt;height:2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/TAVxAQAABwMAAA4AAABkcnMvZTJvRG9jLnhtbJxSy27CMBC8V+o/&#10;WL6XkAgQjQgciipx6OPQfoDr2MRq7I3WDoG/7yYhBVpVlbhYXo88nocXq70t2U6hN+AyHo/GnCkn&#10;ITdum/H3t8e7OWc+CJeLEpzK+EF5vlre3iyaKlUJFFDmChmROJ82VcaLEKo0irwslBV+BJVyBGpA&#10;KwKNuI1yFA2x2zJKxuNZ1ADmFYJU3tPpugf5suPXWsnworVXgZUZn88mJC8MG8z4fTKfcvbRbgiK&#10;lguRblFUhZFHSeIKRVYYRwK+qdYiCFaj+UVljUTwoMNIgo1AayNV54ecxeMfzjbus3UVT2SNqQQX&#10;lAuvAsOQXQdc84QtKYHmCXJqR9QB+JGR4vm/jF70GmRtSU/fCKpSBPoOvjCV5wxTk2ccN3l80u92&#10;DycHr3jy9XwJUCPR0fJfV/YabRs2KWH7jFPBh3btulT7wCQdJnFbL5OExNPJvEMH3v7+MJ0FS09f&#10;VHg+t7LO/u/yCwAA//8DAFBLAwQUAAYACAAAACEAebxnFWsCAADBBgAAEAAAAGRycy9pbmsvaW5r&#10;MS54bWy0VE2L2zAQvRf6H4T20IsVS3JsJ2adpSwbKLS0dLfQHr22NjZry0FWvv79jmTFCY1zaGkx&#10;CGtG896M3mhu7/ZNjbZCdVUrU8wmFCMh87ao5CrFP56WZIZRpzNZZHUrRYoPosN3i/fvbiv52tQJ&#10;rAgQZGf+mjrFpdbrxPd3u91kF0xatfI5pYH/Sb5++YwXLqoQL5WsNFB2R1PeSi322oAlVZHiXO/p&#10;cB6wH9uNysXgNhaVn05oleVi2aom0wNimUkpaiSzBvL+iZE+rOGnAp6VUBg1FRRM+IRN4+nsYQ6G&#10;bJ/is/0GUuwgkwb745i//gPm8hLTpBXwOIoxcikVYnstp68frwBEoOwQvroa/jAePr+I9q3gyfWL&#10;/6batVC6EieNe0Wc44Dyfm/F6VVSomvrjWkMjLZZvQG9GKUnbuaPqHGJB8L8UzwQ5SreeXJjulxm&#10;ZyS6CvdbuYW4lGoEEVT7Q0Qnn5PAQVqtnGd4c8fe11UjYBI06+ER6g6KN+ZHrey84JQHhM4J408s&#10;TChPOJ1QHplmO/L1z/yI+aw2XTngPavTg7aeodK+uF1V6HJoDIAOh5Y+b4ux0FJUq1L/XWze1i3M&#10;C9ePN/f3lEbnNVm+ocKR2WbfCHIT7rt4SfGNHW/IRvYGWzuPEQvQlNIZooh6Hyh8jAZBbP48TBjm&#10;sMCNRphi6pEABYSF9iwzq/0jjLiN50wARSIUOX8Uk5Ahxnh/OoyAkMSOkoSIo4D1/HbD6JEAHBbD&#10;i8gURVMbDgw9m2c4La9nDGfGPiuzjrp7IzhdCOFwrjcanMCmeWwfe5PDVUOLLt4AAAD//wMAUEsD&#10;BBQABgAIAAAAIQB0R1YV3gAAAAkBAAAPAAAAZHJzL2Rvd25yZXYueG1sTI/NTsMwEITvSLyDtUjc&#10;qEOi/DSNUyEEHDiFgji78TaJGq+j2G3D27Oc6G13ZzT7TbVd7CjOOPvBkYLHVQQCqXVmoE7B1+fr&#10;QwHCB01Gj45QwQ962Na3N5UujbvQB553oRMcQr7UCvoQplJK3/ZotV+5CYm1g5utDrzOnTSzvnC4&#10;HWUcRZm0eiD+0OsJn3tsj7uTVfCevdl8/V340DZNETcvU7w+pkrd3y1PGxABl/Bvhj98Roeamfbu&#10;RMaLUUGSRzFbWYgSEGxI8oyHPR/SFGRdyesG9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D9MBXEBAAAHAwAADgAAAAAAAAAAAAAAAAA8AgAAZHJzL2Uy&#10;b0RvYy54bWxQSwECLQAUAAYACAAAACEAebxnFWsCAADBBgAAEAAAAAAAAAAAAAAAAADZAwAAZHJz&#10;L2luay9pbmsxLnhtbFBLAQItABQABgAIAAAAIQB0R1YV3gAAAAkBAAAPAAAAAAAAAAAAAAAAAHIG&#10;AABkcnMvZG93bnJldi54bWxQSwECLQAUAAYACAAAACEAeRi8nb8AAAAhAQAAGQAAAAAAAAAAAAAA&#10;AAB9BwAAZHJzL19yZWxzL2Uyb0RvYy54bWwucmVsc1BLBQYAAAAABgAGAHgBAABzCAAAAAA=&#10;">
                <v:imagedata r:id="rId44" o:title=""/>
              </v:shape>
            </w:pict>
          </mc:Fallback>
        </mc:AlternateContent>
      </w:r>
      <w:r w:rsidR="00CE3285">
        <w:t>(</w:t>
      </w:r>
      <w:r w:rsidR="00EE5BA7">
        <w:t>c</w:t>
      </w:r>
      <w:r w:rsidR="00CE3285">
        <w:t>) Sketch all mirror planes in the structure (You may draw on the sketch above if you like.)</w:t>
      </w:r>
    </w:p>
    <w:p w14:paraId="0E60A681" w14:textId="5B85CB3E" w:rsidR="001F4E07" w:rsidRDefault="006D5865" w:rsidP="003E1EDD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D5D8E7A" wp14:editId="2DBD6A74">
                <wp:simplePos x="0" y="0"/>
                <wp:positionH relativeFrom="column">
                  <wp:posOffset>970280</wp:posOffset>
                </wp:positionH>
                <wp:positionV relativeFrom="paragraph">
                  <wp:posOffset>-497840</wp:posOffset>
                </wp:positionV>
                <wp:extent cx="2222500" cy="1327150"/>
                <wp:effectExtent l="38100" t="38100" r="44450" b="44450"/>
                <wp:wrapNone/>
                <wp:docPr id="1172545603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222500" cy="1327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87C9D" id="Ink 244" o:spid="_x0000_s1026" type="#_x0000_t75" style="position:absolute;margin-left:75.7pt;margin-top:-39.9pt;width:176.4pt;height:105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4xPN2AQAACwMAAA4AAABkcnMvZTJvRG9jLnhtbJxSy27CMBC8V+o/&#10;WL6XPAqURiQciipxaMuh/QDj2MRq7I3WhsDfdwlQoFVVCR8ir8cZz+zseLKxNVsr9AZczpNezJly&#10;Ekrjljn/eH++G3Hmg3ClqMGpnG+V55Pi9mbcNplKoYK6VMiIxPmsbXJehdBkUeRlpazwPWiUI1AD&#10;WhGoxGVUomiJ3dZRGsfDqAUsGwSpvKfT6R7kRcevtZLhTWuvAqtz/hjHCWch56NhnzZ43Cw6KOVR&#10;MRbZEkVTGXmQJK5QZIVxJOCbaiqCYCs0v6iskQgedOhJsBFobaTq/JCzJP7hbOY+d66SvlxhJsEF&#10;5cJcYDj2rgOuecLWnC3aFygpHbEKwA+M1J7/w9iLnoJcWdKzTwRVLQKNg69M46nNmSlzjrMyOel3&#10;66eTgzmefL1eApRIdLD81y8bjXbXbFLCNjmn+dvuvl2WahOYpMOU1iAmSBKW3KcPyaC7ceTecxyr&#10;s+bS8xcxntc7aWczXHwBAAD//wMAUEsDBBQABgAIAAAAIQAfYhTyCgkAAPUaAAAQAAAAZHJzL2lu&#10;ay9pbmsxLnhtbLRZ224jNxJ9X2D/geh58IsoNy/dzTZiB0GQAQLsIotcgOTRY/fYQixpIMnjmb/P&#10;qQvJdiRnsgsvJrAosurUvVhUvvr60/rBfJx2+9V2c9m4ZduYaXOzvV1t7i6bX35+a1Nj9ofrze31&#10;w3YzXTafp33z9dU///HVavP7+uECfw0QNntarR8um/vD4cPF+fnT09PyKSy3u7tz37bh/PvN7//+&#10;V3OlXLfT+9VmdYDIfd662W4O06cDgV2sbi+bm8OnttAD+6ft4+5mKse0s7upFIfd9c30drtbXx8K&#10;4v31ZjM9mM31Gnr/2pjD5w9YrCDnbto1Zr2CwdYvXRxi+m7ExvWny2b2/REq7qHJujk/jfnb/wHz&#10;7TEmqRX80A+NUZVup48v6fTDNy8A9IhsYb97kf270+zjEfc5B/ziZcf/Z7f9MO0Oq6nGWCKiB5/N&#10;jXzn4EiUdtN++/BIidGYj9cPj4iXa9sq252fiMYxHgLzqngIyot4c+VOxeVYOwrRi3B/Mvd2Og7V&#10;CURE7b9E1PBpCBSSY6UnpeZy7h9W6wmdYP2hFOFhD+Np+6fDjvuFb32w7Wid/9l1F63Df8vBB0q2&#10;LE/KPGO+2z3u7wveu10taD4plopxT6vbw31JjHbZdiWl52lxivV+Wt3dH/433pvtwxb9QvPxzbff&#10;tm3fz2xiecXCE72Na8Roh/txen/ZvOH2ZphTNth2l1xrXIym6300rWkXZy3+xdAFWiwaG5oWfwYf&#10;8dkuvGltl3qmBLXpky6ddbKSTwDxQjbxNx8TkbLMV8p8gs4ScoYpUirMKXnWDcZ507mRRQWCDYrR&#10;W+dsHOVE1YK28IIqlgGxqVt8nLWlYyHhY0HVwyNChTyFU1n+hsC/xlF1+EP0+aJAJVioQ58p/oJm&#10;mcUOJljv4FRw9TaYJDKj8dZLZuCvHYTAewtqprUcAo/YgDOXJ2dqLs6/m7bcAn54/34/HXBR9d3S&#10;d82VSyEa13nTx5zK1p25s9BJJiN9G8dJDEflRHpuvxhCflSXqs0wdOZcaH/iGFvK7uEIXcJVxgV2&#10;6AJ+S7bXA/qQpS+60I7s4a8itIZ9Rwr4zpCB7ErfWvQ92EoxsL1x4PRyZFU465y/LFDBM25nAwLU&#10;CffYmxFKRNUyDWYcbC/f4mBjn+Wk0Q7otHLSdwCwvQTZRqAzHKQSjzNSX9Yn45PaEpAIo/XM/3rh&#10;dyFgghoQ/wEl70IyfR/EMdzK4H4nCRCb0ED9gTpauxhMZ11U/dl17I7aB1hP3qMWyYSwDiGIybhe&#10;XR+d7ZwdFabG0s2CZSNCH8UhLiI7UAcB0YQAxI60QENSt9oOfh0tpNApApxGDblNA5oYwsZ6LRAg&#10;18ZcezYmm1IOFEIZESgR4AYbkBLCZQc7amhgeh8yUegs4gf/kdSAmlYh0fSsN2nasWyl8cgnD4jg&#10;5AKw3vfWwxBEQeQGtIbejmIIEBmbbHKmz9UXOzNCLAWNBMNpLolwOAbm4luXHRWQVtF2GQ/f6k2E&#10;FhPxnUFQOaV2NKxo7hpWLmM9nsc8H4Mwu6QeU1WKURVbqETr0+Doi4g1mYX6hEvb7KhkBhSvHMFp&#10;Dl1zFHj6KyvAZysQMG6qAIKVSB4R6m1nFZ/tFkmqKPkya0g3W7GJcIVfPkFYudV00tijb0UW+3qF&#10;6ruuX3rXXHUjkiigMTrfyX3BhYoBROoUVeobFIKXZg1PIfFZa3RDOFJNLXFmi162n21WqwtPtTq7&#10;RH0mhHOfETKjP3Op7tGJsBC0+rlGoYqpK6ISFqR7i66siYEMRt2LKCJRsCqhQtQVESmhMxh6WFFc&#10;DoSMf4huMp3OOqIyhdehdqvaMdhRdBiQaurfFjWFGAlGtrFmCAviU5HOy+oB3hRlKuWMW40jXaBI&#10;LnnqLbquTgKUQsxymvBF8Ky2qyQ5EuXzelYHxMrE8+QnauE4AZ1BoHDtjlSOua8SoEKWNEALxs3M&#10;mKhygztbL0W0TQGc6wS6opOe8odsVtcSWQYtmj53l7I/3zyy7vlxVgifWQ0i4Pj/5R4dKmFFhJK6&#10;B2+g0sUJKF69fGhGqUaoahUIAUIGM5OjXFa/IW0xQkiqarQ4xY89R6eqfPFR3YMaOQBQMyuK2wyV&#10;osWIqwidVvu3Hw3uZLl5oFieZ3pSEzORGIexFgiqdLJlbQO4mRe6eofJqghExfI7hZzsMBlBFak4&#10;Gp5dP6Cg+ahNuF7RHEQQYanvMFSkbAluX4MLQfSHMuBhelzbrkU3F2ZPAvkAMjGpYZApQuFZh+lC&#10;Zw8aGzIavad0gIEWuMDIl7jKLcYgvCD5Czzh8LIKrSpNm3yQQ01G5jW1oOx4/cSxchChWIhVjs/x&#10;prq6xBeDv0r0sNa1el5EZlcDiWYOZJV6kW5geAGTFhkFgXw76ZppsA1ENowo6P6Gsdm8IkHjAhL4&#10;HLsCAVOKKnmTNeRzjILQVaLTWqRWK4OhymWFQKgIxVgBYgRWQ7F0Te7NS/oUboSO6g4bCyRTHhYp&#10;HfUcCz2nT9kEs+5lk8BORyePZRN/Cw/odDPzi3KZ8hl63pyxZ0HPMKttX0D/MtCxyBOmE5EQkl1q&#10;G2+wN3lDzmGOHuOjKFd4+D2WkYhCalQhKXFEDvlYcLBiJDYZg5m0IdpF1kqDeL0RDUPquBxicxUG&#10;lLhPaLx4L+kzU19TyecpLTbI1qS/C6E348mT35R4TtjY6ROnOgrdRwZ41h8tlXqGWKY9CQd4HdE7&#10;Qj3LA1+S+gAgtSw+wZiC8SS/gKkeu/I4SCgkIKPxUq5jGlKemQy099wFQUyNk0jRtdFGbf/Kky8e&#10;d8My+uYKOvf48Sy5oHOv690ZXHDmxl68irbV4H+A+NTL8AtCzBB4XrN6+NUKbTn3LQzo8JO+JFzC&#10;Q5KsyhcYXWfFBw5PPdxnrpM7BHM3nuwQzLB4ODpkoDYevCqQV53Fw4xk+oFyoGQ/3nN0heQh3ONJ&#10;Bt4ileNEfK+Xk3FMwzLh952QRvzKEFAyeN+LlZyS9HslfqjED5Qd+QxPews/4PmiVx59CDmVWVkh&#10;6mwfPSk0HAiPnueUIQfIvUvZgSShkY5DQa4ThEr7J6Prz9pXfwAAAP//AwBQSwMEFAAGAAgAAAAh&#10;AOQEl/XcAAAACwEAAA8AAABkcnMvZG93bnJldi54bWxMj81OwzAQhO9IvIO1SNxau6EJEOJUgGjv&#10;LajnbezGUfwTxW4b3p7tiR5HM5r5plpNzrKzHmMXvITFXADTvgmq862En+/17AVYTOgV2uC1hF8d&#10;YVXf31VYqnDxW33epZZRiY8lSjApDSXnsTHaYZyHQXvyjmF0mEiOLVcjXqjcWZ4JUXCHnacFg4P+&#10;NLrpdycnATdDj/vmA4/9Bvf5lym2NiukfHyY3t+AJT2l/zBc8QkdamI6hJNXkVnS+WJJUQmz51f6&#10;QIlcLDNgB7KeMgG8rvjth/oP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rjE83YBAAALAwAADgAAAAAAAAAAAAAAAAA8AgAAZHJzL2Uyb0RvYy54bWxQSwEC&#10;LQAUAAYACAAAACEAH2IU8goJAAD1GgAAEAAAAAAAAAAAAAAAAADeAwAAZHJzL2luay9pbmsxLnht&#10;bFBLAQItABQABgAIAAAAIQDkBJf13AAAAAsBAAAPAAAAAAAAAAAAAAAAABYNAABkcnMvZG93bnJl&#10;di54bWxQSwECLQAUAAYACAAAACEAeRi8nb8AAAAhAQAAGQAAAAAAAAAAAAAAAAAfDgAAZHJzL19y&#10;ZWxzL2Uyb0RvYy54bWwucmVsc1BLBQYAAAAABgAGAHgBAAAVDwAAAAA=&#10;">
                <v:imagedata r:id="rId46" o:title=""/>
              </v:shape>
            </w:pict>
          </mc:Fallback>
        </mc:AlternateContent>
      </w:r>
      <w:r w:rsidR="009506B8"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408222C" wp14:editId="4A461D5B">
                <wp:simplePos x="0" y="0"/>
                <wp:positionH relativeFrom="column">
                  <wp:posOffset>-640466</wp:posOffset>
                </wp:positionH>
                <wp:positionV relativeFrom="paragraph">
                  <wp:posOffset>-22316</wp:posOffset>
                </wp:positionV>
                <wp:extent cx="389160" cy="474120"/>
                <wp:effectExtent l="57150" t="38100" r="49530" b="40640"/>
                <wp:wrapNone/>
                <wp:docPr id="62041531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89160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CF42F" id="Ink 2" o:spid="_x0000_s1026" type="#_x0000_t75" style="position:absolute;margin-left:-51.15pt;margin-top:-2.45pt;width:32.1pt;height: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APFV2AQAACQMAAA4AAABkcnMvZTJvRG9jLnhtbJxSXU/CMBR9N/E/&#10;LH2XbQgICxsPEhMeVB70B9SuZY1r73Jb2Pj33m0goDEmvCy992Sn56PzRWPKYCfRabApiwcRC6QV&#10;kGu7Sdn729PdlAXOc5vzEqxM2V46tshub+Z1lcghFFDmEgMisS6pq5QV3ldJGDpRSMPdACppCVSA&#10;hnsacRPmyGtiN2U4jKJJWAPmFYKQztF22YMs6/iVksK/KuWkD8qUTScjkudTNosiOiAdxu3mo92M&#10;IxZmc55skFeFFgdJ/ApFhmtLAr6pltzzYIv6F5XRAsGB8gMBJgSltJCdH3IWRz+crexn6yoeiS0m&#10;AqyX1q85+mN2HXDNFaakBOpnyKkdvvXADowUz/9l9KKXILaG9PSNoCy5p+fgCl05ijnRecpwlccn&#10;/Xb3eHKwxpOvl0uAGgkPlv/6pVFo2rBJSdCkjOrct9+uS9n4QNDyfjqLJ4QIgkYPo3jY4UfmnuE4&#10;nUVLl1+UeD63ws5ecPYFAAD//wMAUEsDBBQABgAIAAAAIQBsEuR62AMAAC4LAAAQAAAAZHJzL2lu&#10;ay9pbmsxLnhtbLRVTY/bNhC9F+h/IJjDXkybX6IkI96gCLJAgRYtmgRoj47N2EIsaSHJ691/nyE5&#10;pIS1fEjRwl/UcObNG77h+O275/pEnmzXV22zoWLJKbHNrt1XzWFDP396YAUl/bBt9ttT29gNfbE9&#10;fXf/809vq+ZbfVrDNwGEpner+rShx2F4XK9Wl8tleVHLtjusJOdq9Wvz7fff6D1G7e3XqqkGSNlH&#10;065tBvs8OLB1td/Q3fDMkz9gf2zP3c6mbWfpdqPH0G139qHt6u2QEI/bprEn0mxr4P03JcPLIywq&#10;yHOwHSV1BQUzuRQ618WHEgzb5w2dPJ+BYg9Marqax/znf8B8uMZ0tJTMTU4JUtrbp1uc/vjlBoAB&#10;ZVP44Wb4h/nw8ip65QVf3z74P7v20XZDZUeNgyK48UJ24dmLE1TqbN+ezq4xKHnans6gl+B8zC1W&#10;M2pc44Ew/ykeiHITb0puTpdrdk6im3Cvyt3ba6lmEEG1H0RE+VAChPRa4U66c7H3h6q2MAnqx3QJ&#10;hx6Kd+aPQ+fnheRSMV4yIT8JvdblWqplprRrtpgvXPOI+aU798eE96UbL7TfSZWG4i7VfjimxuBL&#10;nqWWnrbFXOjRVofj8O9id+2phXmB/fjm/XvOjZnU5POlCmdmm78jBCfcX/brhr7x4434yGDwtRel&#10;JjonuhCGcMIXd0yUdwzeQt/xO76gOVW0KCinfMGEc/FunAh4uQD4BLvbRofF6AhGiZ5MZEyhr9Ak&#10;Y3kAiHEQJXHb/0R8gUbMDTmZKIhJqAUpidBZ5tFYJomMewVnCiA1D1AjPw6kQiETprIk0oNABqkh&#10;jMhce1CswGVWnGgkAg+GGE2EKsPZmZyVcBim8OBQTmSugGuigNUgAV9NRkykLA0rgDIPiICW3EeI&#10;eOAOMsLO2EKkKyYRmUQk5IktSSkF0Uk2uGBwuOb1eTlmITvsIEs8Gcg57oJP3E2MJn7KqRekE9Ad&#10;ksnCP2EQQI3OzhZ8R9BYh8uZzgMcMad3R3j345cjjhzPhmkGOpnQRqMHZ7Epne11fAZ9YjAVUyU0&#10;tfeBDk3OsIzNpmHphQWyDCRX4M7DLfABIRZyIMrIwpFAo3PCJBOjYXJi1q4vAWcRybslBEWIguks&#10;gRQkg1AV/GfRQ5h3yFnmk3tACXODKMwkWOYx3I4mOdDVSBMDAodYxqRgVjIVQeFQFNETMnjiLnlk&#10;GH0ntGAisPHycgLX3oQ+8k6JSAxFNKA0XY3cINVVDMb6Mgrm0d3a3ZMs5YoNCmkjmhs2CObaJYoA&#10;wwNGjPanF/+r/NhOcx3+D++/AwAA//8DAFBLAwQUAAYACAAAACEAQ9SAh98AAAAKAQAADwAAAGRy&#10;cy9kb3ducmV2LnhtbEyPQU7DMBBF90jcwZpK7FI7KSoljVMBgiUSbTiAGw9xlHgcYqdNe3rMCnYz&#10;mqc/7xe72fbshKNvHUlIlwIYUu10S42Ez+ot2QDzQZFWvSOUcEEPu/L2plC5dmfa4+kQGhZDyOdK&#10;gglhyDn3tUGr/NINSPH25UarQlzHhutRnWO47XkmxJpb1VL8YNSALwbr7jBZCd/m0r0+p++mtlNV&#10;iU5U14/pKuXdYn7aAgs4hz8YfvWjOpTR6egm0p71EpJUZKvIxun+EVgkktUmBXaU8JCtgZcF/1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3ADxVdgEA&#10;AAkDAAAOAAAAAAAAAAAAAAAAADwCAABkcnMvZTJvRG9jLnhtbFBLAQItABQABgAIAAAAIQBsEuR6&#10;2AMAAC4LAAAQAAAAAAAAAAAAAAAAAN4DAABkcnMvaW5rL2luazEueG1sUEsBAi0AFAAGAAgAAAAh&#10;AEPUgIffAAAACgEAAA8AAAAAAAAAAAAAAAAA5AcAAGRycy9kb3ducmV2LnhtbFBLAQItABQABgAI&#10;AAAAIQB5GLydvwAAACEBAAAZAAAAAAAAAAAAAAAAAPAIAABkcnMvX3JlbHMvZTJvRG9jLnhtbC5y&#10;ZWxzUEsFBgAAAAAGAAYAeAEAAOYJAAAAAA==&#10;">
                <v:imagedata r:id="rId48" o:title=""/>
              </v:shape>
            </w:pict>
          </mc:Fallback>
        </mc:AlternateContent>
      </w:r>
    </w:p>
    <w:p w14:paraId="2DC8BE2F" w14:textId="5EFA4A76" w:rsidR="00F213AD" w:rsidRDefault="00860D2D" w:rsidP="003E1EDD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88F0047" wp14:editId="00503EF0">
                <wp:simplePos x="0" y="0"/>
                <wp:positionH relativeFrom="column">
                  <wp:posOffset>788014</wp:posOffset>
                </wp:positionH>
                <wp:positionV relativeFrom="paragraph">
                  <wp:posOffset>-8176</wp:posOffset>
                </wp:positionV>
                <wp:extent cx="168480" cy="295560"/>
                <wp:effectExtent l="57150" t="38100" r="3175" b="47625"/>
                <wp:wrapNone/>
                <wp:docPr id="163220311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8480" cy="29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AA581" id="Ink 18" o:spid="_x0000_s1026" type="#_x0000_t75" style="position:absolute;margin-left:61.35pt;margin-top:-1.35pt;width:14.65pt;height:24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tDsJ0AQAACQMAAA4AAABkcnMvZTJvRG9jLnhtbJxSXU/CMBR9N/E/&#10;NH2XbQTIWNh4kJjwoPKgP6B2LWtce5fbwuDfezdAQGNMeGl6e9LT89HZfGdrtlXoDbicJ4OYM+Uk&#10;lMatc/7+9vSQcuaDcKWowamc75Xn8+L+btY2mRpCBXWpkBGJ81nb5LwKocmiyMtKWeEH0ChHoAa0&#10;ItCI66hE0RK7raNhHE+iFrBsEKTynk4XB5AXPb/WSoZXrb0KrM55OhmRvHDaYM6nw3jM2Ue3Scc8&#10;KmYiW6NoKiOPksQNiqwwjgR8Uy1EEGyD5heVNRLBgw4DCTYCrY1UvR9ylsQ/nC3dZ+cqGckNZhJc&#10;UC6sBIZTdj1wyxO2pgTaZyipHbEJwI+MFM//ZRxEL0BuLOk5NIKqFoG+g69M4znDzJQ5x2WZnPW7&#10;7ePZwQrPvl6uAWokOlr+68pOo+3CJiVsl3MqeN+tfZdqF5ikw2SSjlJCJEHD6Xg86fET84HhNF1E&#10;S49flXg5d8IufnDxBQAA//8DAFBLAwQUAAYACAAAACEAfgTRpU8DAAAzCgAAEAAAAGRycy9pbmsv&#10;aW5rMS54bWy0Vdtu2zAMfR+wfxDUh71EiSTfg6bFUKzAgA0b1g7YHlNHTYz6EthKk/79qIultLE7&#10;bNhgNLZJnkPSh2LPLw9ViR5F2xVNvcBsSjESdd6sinq9wN9vr0mKUSeX9WpZNrVY4CfR4cuLt2/O&#10;i/qhKufwi4Ch7tRTVS7wRsrtfDbb7/fTfTBt2vWMUxrMPtYPnz/hC4taifuiLiSk7HpT3tRSHKQi&#10;mxerBc7lgbp44L5pdm0unFtZ2txHyHaZi+umrZbSMW6WdS1KVC8rqPsHRvJpCw8F5FmLFqOqgIYJ&#10;n7IwCdMPGRiWhwU+et9BiR1UUuHZMOfP/8B5fcqpygp4EicY2ZJW4nGspi/vRwhiUNbB16PwD8Pw&#10;7AQ904LPxz/817bZilYWwmtsFLGOJ5Sbdy2OUakVXVPu1GBg9Lgsd6AXo9TnZrMBNU75QJh/ygei&#10;jPIdFzeky2l1SqJRuhftrsSpVAOMoNofMlr5rASWUmtlPe7M9bMvi0rAJqi27hDKDppX5hvZ6n3B&#10;KQ8IzQjjtyycR3TOk2mQpGrY+nzmmPecd+2u2zi+u9YfaO1xnZrm9sVKbtxg0CmN3Egfj8UQdCOK&#10;9Ub+HTZvygb2hZ3Hs6srSuP4qCedz3U4sNv0GUF2w30T9wt8ptcb0khj0L3zLEKcIcZomCKK6OQd&#10;hYuzMFQPE8wxCTBhKj3FdEIYoiRhmQ6lKCA8Nc+EqUub9a9+0gZntG64qUvloq9jIMRi4MlCAOh5&#10;lBmuiXcrJ4tT0wpFnLA4M7kUyiK1wQENhXFp46jbEHkejdSQ36BHAw0juG1lcLPZJ/Zr2u5MkSM8&#10;PUQ33/flGS1q4rltuhfcPQ3hIeIpCjJuP4d3gOKRMgKSBAFKOOIQrF7DjCQpCYPeGcNI9biAkSgl&#10;dlACSE7hD+AKp+J1HJSnscZmq1c247U+8Po2ApC6bxMmMQSxHaeOV+yvMHmviuqrsHUcYb3XV+Gx&#10;vkaTSpcARpv4GOyon829tsLJ6uFHHQLY0uibibQszz7UUBaAnoJtWc/AqndXhBZdu3t0Qrh1c0oi&#10;FOoJUPXC6TLNuoAoJFxrAAQkZohHhPtwyxKksDUUUAXBGMA20bPQL2y9u9xyg38KF78AAAD//wMA&#10;UEsDBBQABgAIAAAAIQDp4Gnz3gAAAAkBAAAPAAAAZHJzL2Rvd25yZXYueG1sTI/LTsMwEEX3SPyD&#10;NUhsUOvUoiEKcaoKCcGCDaWCrRu7ScAeR7Gbx98zWcFqdDVH91HsJmfZYPrQepSwWSfADFZet1hL&#10;OH48rzJgISrUyno0EmYTYFdeXxUq137EdzMcYs3IBEOuJDQxdjnnoWqMU2HtO4P0O/veqUiyr7nu&#10;1UjmznKRJCl3qkVKaFRnnhpT/RwuTsLL/nOY32y2/b6bv8bN+egzYV+lvL2Z9o/AopniHwxLfaoO&#10;JXU6+QvqwCxpIR4IlbBa7gJsBY07SbhPU+Blwf8vK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i0OwnQBAAAJAwAADgAAAAAAAAAAAAAAAAA8AgAAZHJz&#10;L2Uyb0RvYy54bWxQSwECLQAUAAYACAAAACEAfgTRpU8DAAAzCgAAEAAAAAAAAAAAAAAAAADcAwAA&#10;ZHJzL2luay9pbmsxLnhtbFBLAQItABQABgAIAAAAIQDp4Gnz3gAAAAkBAAAPAAAAAAAAAAAAAAAA&#10;AFkHAABkcnMvZG93bnJldi54bWxQSwECLQAUAAYACAAAACEAeRi8nb8AAAAhAQAAGQAAAAAAAAAA&#10;AAAAAABkCAAAZHJzL19yZWxzL2Uyb0RvYy54bWwucmVsc1BLBQYAAAAABgAGAHgBAABaCQAAAAA=&#10;">
                <v:imagedata r:id="rId5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BDDE38E" wp14:editId="0F96E127">
                <wp:simplePos x="0" y="0"/>
                <wp:positionH relativeFrom="column">
                  <wp:posOffset>-21590</wp:posOffset>
                </wp:positionH>
                <wp:positionV relativeFrom="paragraph">
                  <wp:posOffset>-21590</wp:posOffset>
                </wp:positionV>
                <wp:extent cx="588855" cy="400880"/>
                <wp:effectExtent l="38100" t="38100" r="1905" b="56515"/>
                <wp:wrapNone/>
                <wp:docPr id="135308028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88855" cy="4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91EB3" id="Ink 13" o:spid="_x0000_s1026" type="#_x0000_t75" style="position:absolute;margin-left:-2.4pt;margin-top:-2.4pt;width:47.75pt;height:3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wcW55AQAACQMAAA4AAABkcnMvZTJvRG9jLnhtbJxSy07DMBC8I/EP&#10;1t5pEmghiZpyoELiwOMAH2Acu7GIvdHaJeXv2aYtbUEIiUvk9Sjjeez0euVa8a4pWPQVZKMUhPYK&#10;a+sXFbw8357lIEKUvpYtel3Bhw5wPTs9mfZdqc+xwbbWJJjEh7LvKmhi7MokCarRToYRdtozaJCc&#10;jDzSIqlJ9szu2uQ8TS+THqnuCJUOgW/nGxBmA78xWsVHY4KOoq0gLwpWE/lweXEFgviQjwsQrxUU&#10;WZFBMpvKckGya6zaSpL/UOSk9Szgi2ouoxRLsj+onFWEAU0cKXQJGmOVHvywsyz95uzOv61dZWO1&#10;pFKhj9rHJ0lxl90A/OcJ13IC/T3W3I5cRoQtI8fzdxkb0XNUS8d6No2QbmXkdQiN7QLHXNq6Arqr&#10;s71+/36zd/BEe18PxwA3kmwt//bLypBbh81KxKoC3r+P9XfoUq+iUHw5yfN8MgGhGBqnaZ4P+I55&#10;w7CbDqLlx49KPJzXwg42ePYJAAD//wMAUEsDBBQABgAIAAAAIQBwUhMCqgcAAM0YAAAQAAAAZHJz&#10;L2luay9pbmsxLnhtbLRYW28bRRR+R+I/jJaHvnicnZm9RqQIISohgUBQJHgMyTaxiO3K3jTtv+c7&#10;l7nYsSmgIrfZ8ZxzvvOdy1zWX371fv1g3k27/Wq7uarcsq7MtLnZ3q42d1fVr69f2aEy+/l6c3v9&#10;sN1MV9WHaV999fLzz75cbf5cP1zirwHCZk+j9cNVdT/Pby8vLp6enpZPYbnd3V34ug4X323+/OH7&#10;6qVa3U5vVpvVDJf7OHWz3czT+5nALle3V9XN/L5O+sD+Zfu4u5mSmGZ2N1lj3l3fTK+2u/X1nBDv&#10;rzeb6cFsrtfg/Vtl5g9vMVjBz920q8x6hYCtX7qmb4ZvR0xcv7+qiu+PoLgHk3V1cRrz9/8B89Vz&#10;TKIVfN/1lVFKt9O7c5x+/PoMQIfKJvO7s+bfnjYfn1lfcMEvzyf+p9327bSbV1OusVREBR/MjXzn&#10;4kiVdtN++/BIjVGZd9cPj6iXq+vs212cqMZzPBTmk+KhKGfxSnKn6vKcHZXoLNxRuLfT81KdQETV&#10;/iWilk9LoJBcK5WkNRd7f16tJ+wE67dpEc57BE/Tv8w73i987YOtR+v8a9dctvWl80s/OGq26E+W&#10;ecT8Y/e4v094f+zygmZJilSCe1rdzvepMepl3aaWLtvilOn9tLq7n/+b7c32YYv9Qvvxi2++qeuu&#10;K2JifynCE3sbrxGjO9zP05ur6gve3gxbygTHXpt+7EzonTe1qRcvanxCaD0NFlVd2aaywdcDhvXC&#10;W9+aduhZ1VtHTxg5k0bBNq3OWm8cdNzIOvjW2aYe+EtwtmcQGEPgO6taAaO6N01gkIXtB+Ods23f&#10;iSPbGtcIILlkt4RQCxcwYUYE66xrjG+FoQ3Ge9sERqnNaBEzMR/N4IwflFUyDoB2mWADqGC9UF4g&#10;QNe2Zqg1sKa1rve2bQUdORKcRehNH8e2GRBZZ0NQK9CzXvljrKF0xiEDTM1ST4NGx19jM3NdYyv/&#10;0yLzgvnxzZv9NGNbb8fqZdeZ1g9wVgtDqbtvXC91D5WvUJO657IjGza0kjHKq9UOoLESLxMPbQkh&#10;i7UqyDhGMUBSUsWU+SwmNZGS+ziKFgoCwJCkTW0a03gpQ8s15UxSL4Wm4TE1RdCyoL1QNnQiq366&#10;DPftuOwaJBm5HdBGrh21f3l1db2TJCPFAf9Cy0luLSrfCsucrry0ijlnuYmof+2A9SvtS2sTTT44&#10;WTtZX3MGdc0jRjG5GHapYXuL/utjg6LNaxtqxlkg37lsXIwDuOzioCeiTcFFUGBMJqmqGVtVi5Wc&#10;S33KJENHZCKGWkfsxCHKqQXlczQSC6hFE30y2WzCapg7HWnhJSrCFJUll0cOGZNKEcHz6DCholKE&#10;VdiorUadIJPzqFr4hkwR8UhVOKEYpxj8JGLGwV7FIdoR2+4QTNvJMTFiQ+y7tD1munmkyJyf5MU4&#10;XsiYBEBjg2w/2QgZUuf0VN86IKTIHXEnzHJOjUlPjLNernsUHgHG9JFp9Fxia3sd4ChzoqOuD3hH&#10;sXKFw8J3BiJ/cScrPf49ZExAXMRAz370iNIQpU81LGaR3GSTOAV5m3YPHG7Y6qTNocDaRdORb2VZ&#10;5jzF3dt89DnsQzU2Iwg/3baMo3Rc0uHnHNrT40A42Jgb/6KNx5/Hjux4Vx5MowcJ2hA3Eadd7VCG&#10;EednOlboeEdcfTzfA8aY4uRSsjX0mANkjg6G2D24QuAegg0cES88TijXyxjnE3AaufN8wlz0Y7vs&#10;AuWiR6kQI/7Hq4ANL2z/Isgh5apQ9XL7o1JJVct4MKWljrEd7mhRbBt8RLPFVTCokRgj6tzjoiWN&#10;RH+PRmzIc1DULx+zzjaKB4eFm0IcZw+WX2aRur02uLfKUXm4ooVuhIGf7DHTjamiuAHO/tmj2BW7&#10;11mbmJaU37y+ztholCfBAy3eWnggtGc0iKNIsxsoRch82aIbum0lMZBGoGROEzpJxgywwEU3bvYN&#10;zhG8AIxyeNgW62oEnlxxHC5yRu9SaiuFZBgMPV2gpVoLvLbQ2lEuuQrZMM8JIzIsyoXJiNubeOPC&#10;pRyHucXlmZVjIdlMginMck9np4WrLC5sNDvMJLrXJ8daeIwlyXFk4wIxW58WR0anW578iQZijB4P&#10;mKt7FvO46LCCWkpmxEM4mRoWVuw6iwuE8Yp0yiqD0nU+1hu1HqyXDReFN3h11KssXtzwQhl0Sx1G&#10;23hcu6WCuP3iKxeTyDAhJCJyPApKxPCvGTlpQrdoAqRy4W2ETkW9VAccCaCsL6WgZHESkV5GJDv1&#10;kjhQtqNnzTyn+FiPbPmzcAheTXCQOoNNHoKFx5lndEHYFusU59nxHpZBcs/S3DMCyRnJRIpDDJDs&#10;ihYJxkKHIzkGoO9RN92J2Fpm8TdhFb6iEZ4qzuxoopgU5w06Qf00tDvJGLJCU+X8UPqly6QZA1Vb&#10;qjCmVExDFJvtoVA0oyhA+yMOWE8AzmkKLWqY56PUMMREiSg5ZRptEqGMg67liyU08VsH2geissuy&#10;w2TMbhiBzl+Z5rUTkyBPxRFFvugoDYvlgFsPeyLzlLoMlbq4dB/F+N0Ilyg2px8z5Gxe4KckLOr4&#10;uhBpkfeEL2Dl2k5McUlhQiBNSZCfxY4uXvnnypd/AQAA//8DAFBLAwQUAAYACAAAACEAuCtSItsA&#10;AAAHAQAADwAAAGRycy9kb3ducmV2LnhtbEzOwUoDMRAG4LvgO4QRvLXZldLqutki0uLBQmn1AdJk&#10;3F1MJkuStmuf3hEEPQ3DP/zz1cvRO3HCmPpACsppAQLJBNtTq+D9bT25B5GyJqtdIFTwhQmWzfVV&#10;rSsbzrTD0z63gksoVVpBl/NQSZlMh16naRiQOPsI0evMa2yljfrM5d7Ju6KYS6974g+dHvC5Q/O5&#10;P3oFcjuTJi8uF/e6iqvtaMx687JR6vZmfHoEkXHMf8fww2c6NGw6hCPZJJyCyYzl+Xdy/lAsQBwU&#10;zMsSZFPL//7mG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twcW55AQAACQMAAA4AAAAAAAAAAAAAAAAAPAIAAGRycy9lMm9Eb2MueG1sUEsBAi0AFAAGAAgA&#10;AAAhAHBSEwKqBwAAzRgAABAAAAAAAAAAAAAAAAAA4QMAAGRycy9pbmsvaW5rMS54bWxQSwECLQAU&#10;AAYACAAAACEAuCtSItsAAAAHAQAADwAAAAAAAAAAAAAAAAC5CwAAZHJzL2Rvd25yZXYueG1sUEsB&#10;Ai0AFAAGAAgAAAAhAHkYvJ2/AAAAIQEAABkAAAAAAAAAAAAAAAAAwQwAAGRycy9fcmVscy9lMm9E&#10;b2MueG1sLnJlbHNQSwUGAAAAAAYABgB4AQAAtw0AAAAA&#10;">
                <v:imagedata r:id="rId52" o:title=""/>
              </v:shape>
            </w:pict>
          </mc:Fallback>
        </mc:AlternateContent>
      </w:r>
      <w:r w:rsidR="009506B8"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C956DD" wp14:editId="6C623AB7">
                <wp:simplePos x="0" y="0"/>
                <wp:positionH relativeFrom="column">
                  <wp:posOffset>-563426</wp:posOffset>
                </wp:positionH>
                <wp:positionV relativeFrom="paragraph">
                  <wp:posOffset>-3856</wp:posOffset>
                </wp:positionV>
                <wp:extent cx="209880" cy="205200"/>
                <wp:effectExtent l="38100" t="38100" r="57150" b="42545"/>
                <wp:wrapNone/>
                <wp:docPr id="16111310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0988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70603" id="Ink 1" o:spid="_x0000_s1026" type="#_x0000_t75" style="position:absolute;margin-left:-45.05pt;margin-top:-1pt;width:17.95pt;height:1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xF52AQAACQMAAA4AAABkcnMvZTJvRG9jLnhtbJxSQU7DMBC8I/EH&#10;y3eapFBooyY9UCH1APQADzCO3VjE3mjtNu3v2SQtbUEIqZfIuxOPZ3Z2Otvaim0UegMu48kg5kw5&#10;CYVxq4y/vz3djDnzQbhCVOBUxnfK81l+fTVt6lQNoYSqUMiIxPm0qTNehlCnUeRlqazwA6iVI1AD&#10;WhGoxFVUoGiI3VbRMI7vowawqBGk8p668x7kecevtZLhVWuvAqsyPoljkhcOB8z4ePJAnQ86PNyO&#10;eJRPRbpCUZdG7iWJCxRZYRwJ+KaaiyDYGs0vKmskggcdBhJsBFobqTo/5CyJfzhbuM/WVXIn15hK&#10;cEG5sBQYDrPrgEuesBVNoHmGgtIR6wB8z0jj+T+MXvQc5NqSnj4RVJUItA6+NLXnDFNTZBwXRXLU&#10;7zaPRwdLPPp6OQcokWhv+a8rW422HTYpYduMU5y79ttlqbaBSWoO48l4TIgkaBiPaG9a/MDcMxyq&#10;k9HSL2chntbt9ZMNzr8AAAD//wMAUEsDBBQABgAIAAAAIQBEdeKMNQQAALAMAAAQAAAAZHJzL2lu&#10;ay9pbmsxLnhtbLRWTY/iRhC9R8p/aDmHudDgbhsbo2VWOexIkRJtlN1IyZEFL1gLZmTMfPz7vOqq&#10;ss0AK0VKhGbc7qr36tVHN7x7/7LfmaeyOVaHehG5cRyZsl4d1lW9WUR/fn6ws8gc22W9Xu4OdbmI&#10;Xstj9P7+xx/eVfW3/W6O/wYM9ZFW+90i2rbt43wyeX5+Hj8n40Ozmfg4Tia/1N9++zW6F9S6/FrV&#10;VYuQR91aHeq2fGmJbF6tF9GqfYk7f3B/OpyaVdmZaadZ9R5ts1yVD4dmv2w7xu2yrsudqZd76P4r&#10;Mu3rIxYV4mzKJjL7CglbP3Zpns4+FNhYviyiwfsJEo9Qso8m1zn//h84Hy45SVbi8yyPjEhal0+3&#10;NH38+QZBhs528M1N+Ifr8OICPQkNn98u/O/N4bFs2qrse8wdEcOrWfF7aA53qSmPh92JBiMyT8vd&#10;Cf1ycdzHdpMr3bjkQ2P+Uz405SbfUNy1vlyqoxbdpHuT7rq8bNUVRnTtXzJK+6QFQhl6JZbuzOns&#10;t9W+xE2wf+wOYXtE8rT9qW3CfeFjn9i4sM5/duk8LeaejlNGw6bx+Jgr55fmdNx2fF+a/kAHS5cp&#10;J/dcrdttNxjxOJ52Iz0ci2vQbVlttu33sCIwgDu5Vy6qMPBGrqs/yq+L6KdwV5mA5I2QSJKlJp8a&#10;F6fpzMQmHt3Fdza7cz7DIh5FMT7WpfQcwWxccLKOF/CPrcMbIa23Th0S46bWJ+LMDuRs1Jme3+Ei&#10;HjZT0PCh8BKJnmoNz0DdWeGv1ktsoGCzQM/AgVnMHI0ywwa/jCgwm23a2xMsC82W7YD1/OoZNmWb&#10;WHUpVeFQ3WYfCnamAKfXcigpVVX3+Ek8MzOVTQKktB5WsIP0IqhWgYiSlHDW5cZrEV1m3cwWPCe5&#10;zWwWLOflUQ6YOslDeRwB8jAgvM5tgZcgsBcjEBbdyVLKYcYuIygcE+tRnfBGpRd2snGc4BU8U4lH&#10;dUoxpjbV+mjehGCUVh6+fVmI/C3pQJNiqOC9dgpNEQMwLPu2kpsQqn00NTJhI5QakhkuCoVIkiTw&#10;WzjcxRrksFncgO7Nw2RE2+BUU1TGhvkOugnBFdNMA6GCzyUSguMJz9TScaE9+p9ww+zUeOvzsM1W&#10;8VDSYSR1GFFdmB5zafJC4J39Kois7DFyiOlFlsUMelxhkhhmMrF5N00SRpkhfrDs++hpllkFLlXk&#10;yZJcYfPUJMrtZibLrc946AdElAvDsRKNAzPdsLhZJUuDM5SxQGxmmH7mA1CgQ7qAoj4o3+DaUIC0&#10;hCsqSs4gwCo3PVWqcp/x6GYfUBFnlGBBpWZ8eWLGU2oBXzFYSQhcYVhDFw55t4ciqhhLqHhmBehw&#10;D3iD24AQ+BMsxivJtXw49UmBa4hcUFW62VBbehPSANVghYGZfROb8fDrr4XwXdt9GeMXyf0/AAAA&#10;//8DAFBLAwQUAAYACAAAACEA4rTzd94AAAAJAQAADwAAAGRycy9kb3ducmV2LnhtbEyPy07DMBBF&#10;90j8gzVI7FI7LtA2xKlQBQuWBCS2bmwSN35EttsGvp5hRXczmqM759bb2Vly0jGZ4AWUCwZE+y4o&#10;43sBH+8vxRpIytIraYPXAr51gm1zfVXLSoWzf9OnNvcEQ3yqpIAh56miNHWDdjItwqQ93r5CdDLj&#10;GnuqojxjuLOUM/ZAnTQePwxy0rtBd2N7dAKCWbWbnf15jZ8HfphNeB45G4W4vZmfHoFkPed/GP70&#10;UR0adNqHo1eJWAHFhpWI4sCxEwLF/R0HshewXJZAm5peNm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BXxF52AQAACQMAAA4AAAAAAAAAAAAAAAAAPAIA&#10;AGRycy9lMm9Eb2MueG1sUEsBAi0AFAAGAAgAAAAhAER14ow1BAAAsAwAABAAAAAAAAAAAAAAAAAA&#10;3gMAAGRycy9pbmsvaW5rMS54bWxQSwECLQAUAAYACAAAACEA4rTzd94AAAAJAQAADwAAAAAAAAAA&#10;AAAAAABBCAAAZHJzL2Rvd25yZXYueG1sUEsBAi0AFAAGAAgAAAAhAHkYvJ2/AAAAIQEAABkAAAAA&#10;AAAAAAAAAAAATAkAAGRycy9fcmVscy9lMm9Eb2MueG1sLnJlbHNQSwUGAAAAAAYABgB4AQAAQgoA&#10;AAAA&#10;">
                <v:imagedata r:id="rId54" o:title=""/>
              </v:shape>
            </w:pict>
          </mc:Fallback>
        </mc:AlternateContent>
      </w:r>
    </w:p>
    <w:p w14:paraId="4ACF2B17" w14:textId="4FA5624B" w:rsidR="00F213AD" w:rsidRDefault="008E4C8D" w:rsidP="003E1EDD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5A2AEF" wp14:editId="12743058">
                <wp:simplePos x="0" y="0"/>
                <wp:positionH relativeFrom="column">
                  <wp:posOffset>-187226</wp:posOffset>
                </wp:positionH>
                <wp:positionV relativeFrom="paragraph">
                  <wp:posOffset>-331631</wp:posOffset>
                </wp:positionV>
                <wp:extent cx="1440000" cy="796680"/>
                <wp:effectExtent l="38100" t="38100" r="46355" b="41910"/>
                <wp:wrapNone/>
                <wp:docPr id="1654513172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40000" cy="79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E0A74" id="Ink 19" o:spid="_x0000_s1026" type="#_x0000_t75" style="position:absolute;margin-left:-15.45pt;margin-top:-26.8pt;width:114.8pt;height:64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s913AQAACgMAAA4AAABkcnMvZTJvRG9jLnhtbJxSy07DMBC8I/EP&#10;1t5pEgiljZr2QIXEgccBPsA4dmMRe6O125S/Z5u2tAUhJHKIvJ5kPA9PZmvXiJWmYNGXkA1SENor&#10;rKxflPD6cncxAhGi9JVs0OsSPnSA2fT8bNK1hb7EGptKk2ASH4quLaGOsS2SJKhaOxkG2GrPoEFy&#10;MvJIi6Qi2TG7a5LLNB0mHVLVEiodAu/OtyBMe35jtIpPxgQdRVPCaJizvLhfUAnj/PoaxBsvrsYp&#10;JNOJLBYk29qqnST5D0VOWs8CvqjmMkqxJPuDyllFGNDEgUKXoDFW6d4PO8vSb87u/fvGVZarJRUK&#10;fdQ+PkuK++x64D9HuIYT6B6w4nbkMiLsGDmev8vYip6jWjrWs22EdCMjX4dQ2zaAoMJWJdB9lR30&#10;+9XtwcEzHXw9ngLcSLKz/Nsva0NuEzYrEesSuOCPzbvvUq+jULyZ5XnKDwjF2M14OBz1H+yptxT7&#10;6ShbPv2kxeN5o+zoCk8/AQAA//8DAFBLAwQUAAYACAAAACEAVxbxyZcEAADYDAAAEAAAAGRycy9p&#10;bmsvaW5rMS54bWy0VluL20YUfi/0PwzKQ1889tw0kky8oYQsFFpamhTaR8dWbBFbWmR5L/8+38yc&#10;GTmxXGhpWVjPnPs533fGfv3m+Xhgj3V/arp2lcm5yFjdbrpt0+5W2R8f7nmZsdOwbrfrQ9fWq+yl&#10;PmVv7r7/7nXTfj4elvjPEKE9udPxsMr2w/CwXCyenp7mT3re9buFEkIvfmo///Jzdkde2/pT0zYD&#10;Up6iaNO1Q/08uGDLZrvKNsOzSPaI/b4795s6qZ2k34wWQ7/e1Pddf1wPKeJ+3bb1gbXrI+r+M2PD&#10;ywMODfLs6j5jxwYNczWXpjDluwqC9fMqu7ifUeIJlRyzxXTMv/6HmPfXMV1ZWhW2yBiVtK0fb9X0&#10;6483Alggm9x3N93fTbtXV94LD/jy9uB/67uHuh+aesQ4IEKKF7YJdw9OQKmvT93h7IiRscf14Qy8&#10;pBBjbrmYQOM6HoD5T+MBlJvxLoubwuW6OgfRzXDftLutr6GaiAjU/mFEgo8goJAeK9KknYvcH5pj&#10;jZfg+JCWcDiheSd+P/T+vVBCaS4qLtUHaZa5WGqJ9bKObDFfWPMY82N/Pu1TvI/9uNBekzoNzT01&#10;22GfiCHmIk+UvqTFlOu+bnb74d/5brpDh/eC+Pjq7Vsh7GVPPl/qcOJt8zvC6IX7vf60yl755415&#10;zyDwvVcFk8xqVTLBxOwHgT8jysodZpnMFJ6rSpeZyMRMKqYlL2TlTQumNZMy+HEcnRQh/NFfZgWr&#10;DA9HfOjSOvsiWMmcq0JzaSQZwNLgXoaAiuWaGettDdwouGW2YkoYiiG40ppro/y9ZDkyqDwoC25L&#10;LmUIwRFdI6FXOetUlaACfZKxFMtVuLimwgn/x2YkCSEioTMKhk4wIbywTN7J0DkEb0Qh51GmmSIZ&#10;gigW2vDj9g3hFF1SERTEATKWMzYz5UJB4DLWYCOyM4X6pPb5gB3wpsm6gnwpPhEdR6HK3eRDa8Zy&#10;mTMbLhw8kornAS4lLAfioAhiIZK1LM85yOmu0oAslpmYRpdMC26omLJwwGqCXTpWVpwogROuwU9b&#10;ya1mOjJCVwwMyQObpcCEUVBMARah8qhD3ViTWBuMlALzQm228EoZOYn44CSF5SXScx34iU+OhoNb&#10;ggyz8QNxfaaT50qYEyYGHtNYDLeMNq7kIDSZOC1ZpCOx0aEZ3L9JMBom9egSRd4nBqdPyCbVEMZG&#10;kDGYgDUYgC9NMYPng1AyHBDRWXE3wTBq8IPngiUVQBGoygStu0WyYaYyx7Nv405rw00YDcgHbBVp&#10;JE5u9WlsKAzEkTZAIlkJCoTZCVY6rgY7Jwp1Xw4lteW7+xu9c4rqOD7nQ1P5yj3q4ZPU2BiQ0c/N&#10;sU0Qa8jUYRq0X2NxqY5RETK+HS57LMp/+jgXhtfCMc0YO0aB94h4nIwvyI/QF8+tYQCKvjLg6bfE&#10;e+LBDSZV6Rqki8J7oN2u+XwzkARg4sud4Krw8mAZVdAqrCH4QtRRiFKwPO6aGzbtb4UnMz4XIEmB&#10;B5QYpnUO9pmQXBZ4g2jneeW+i1yBrlgHBm1u/FXhv2DTNzB+udx9AQAA//8DAFBLAwQUAAYACAAA&#10;ACEA26VO8OAAAAAKAQAADwAAAGRycy9kb3ducmV2LnhtbEyPwU7DMAyG70i8Q2QkblvCBm1Xmk6o&#10;EjtwYyAQN68JbUXiVEm2dTw92WncbPnT7++v1pM17KB9GBxJuJsLYJpapwbqJLy/Pc8KYCEiKTSO&#10;tISTDrCur68qLJU70qs+bGPHUgiFEiX0MY4l56HttcUwd6OmdPt23mJMq++48nhM4dbwhRAZtzhQ&#10;+tDjqJtetz/bvZXQiJeNM03OPzL8XGz8qfj6HQspb2+mp0dgUU/xAsNZP6lDnZx2bk8qMCNhthSr&#10;hKbhYZkBOxOrIge2k5Df58Driv+vUP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m+z3XcBAAAKAwAADgAAAAAAAAAAAAAAAAA8AgAAZHJzL2Uyb0RvYy54&#10;bWxQSwECLQAUAAYACAAAACEAVxbxyZcEAADYDAAAEAAAAAAAAAAAAAAAAADfAwAAZHJzL2luay9p&#10;bmsxLnhtbFBLAQItABQABgAIAAAAIQDbpU7w4AAAAAoBAAAPAAAAAAAAAAAAAAAAAKQIAABkcnMv&#10;ZG93bnJldi54bWxQSwECLQAUAAYACAAAACEAeRi8nb8AAAAhAQAAGQAAAAAAAAAAAAAAAACxCQAA&#10;ZHJzL19yZWxzL2Uyb0RvYy54bWwucmVsc1BLBQYAAAAABgAGAHgBAACnCgAAAAA=&#10;">
                <v:imagedata r:id="rId56" o:title=""/>
              </v:shape>
            </w:pict>
          </mc:Fallback>
        </mc:AlternateContent>
      </w:r>
      <w:r w:rsidR="00860D2D">
        <w:rPr>
          <w:b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D63DF50" wp14:editId="3255DCBE">
                <wp:simplePos x="0" y="0"/>
                <wp:positionH relativeFrom="column">
                  <wp:posOffset>608374</wp:posOffset>
                </wp:positionH>
                <wp:positionV relativeFrom="paragraph">
                  <wp:posOffset>4969</wp:posOffset>
                </wp:positionV>
                <wp:extent cx="80280" cy="209880"/>
                <wp:effectExtent l="57150" t="38100" r="34290" b="57150"/>
                <wp:wrapNone/>
                <wp:docPr id="144843184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02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5FCC0" id="Ink 14" o:spid="_x0000_s1026" type="#_x0000_t75" style="position:absolute;margin-left:47.2pt;margin-top:-.3pt;width:7.7pt;height:1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P3KV0AQAACAMAAA4AAABkcnMvZTJvRG9jLnhtbJxSy27CMBC8V+o/&#10;WL6XhIBoiAgciipx6OPQfoDr2MRq7I3WDoG/74ZHCa2qSlys9Y48O7Pj2WJrK7ZR6A24nA8HMWfK&#10;SSiMW+f8/e3xLuXMB+EKUYFTOd8pzxfz25tZW2cqgRKqQiEjEuezts55GUKdRZGXpbLCD6BWjkAN&#10;aEWgK66jAkVL7LaKkjieRC1gUSNI5T11lweQz/f8WisZXrT2KrAq5+lkTPLCqcCcT5N76nxQMRrF&#10;PJrPRLZGUZdGHiWJKxRZYRwJ+KZaiiBYg+YXlTUSwYMOAwk2Aq2NVHs/5GwY/3C2cp+dq+FYNphJ&#10;cEG58CownHa3B64ZYSvaQPsEBaUjmgD8yEjr+T+Mg+glyMaSnkMiqCoR6Dv40tSeM8xMkXNcFcOz&#10;frd5ODt4xbOv50uAEomOlv96stVou2WTErbNOcW56859lmobmKRmGicpAZKQJJ6mVPeIDwSnMb3N&#10;0uyLDPv3TlfvA8+/AAAA//8DAFBLAwQUAAYACAAAACEAEYVhjOcDAABLDAAAEAAAAGRycy9pbmsv&#10;aW5rMS54bWy0Vttu2zgQfS+w/0CwD34RbZKiLjbqFIuiARZosYtegO6ja7O2UEsKJDlO/r5DckjR&#10;tfzQYhdBFGqGc86ZC6m8ev1UH8mj7vqqbdZUzDklutm2u6rZr+nnT/espKQfNs1uc2wbvabPuqev&#10;7/548apqvtfHFTwJIDS9WdXHNT0Mw8NqsTifz/NzOm+7/UJyni7+ar6/f0fvMGqnv1VNNQBl703b&#10;thn002DAVtVuTbfDEw/7Aftje+q2OriNpduOO4Zus9X3bVdvhoB42DSNPpJmU4PuL5QMzw+wqIBn&#10;rztK6goSZnIuVKHKt0swbJ7WNHo/gcQelNR0MY357/+AeX+NaWSlssgLSlDSTj/e0vT3nzcAcuhs&#10;CN/fDH87Hb68il7Yhq9uF/6frn3Q3VDpsceuI+h4Jlv3bpvjutTpvj2ezGBQ8rg5nqBfgvORWywm&#10;unGNB435T/GgKTfxYnFTfblWZ1p0E+6ndHf6ulUTiNC1X0TE9mELENL2Cj3hzPnZH6paw01QP4RD&#10;OPSQvDF/HDp7X0guU8aXTMhPQq0yvhLFnJfSDJvnc8fcY37tTv0h4H3txgNtPSFTl9y52g2HMBh8&#10;zrMw0vFYTIUedLU/DL8Xu22PLdwXOI8v37zhPM+jnCxfyHDibrNnhOAN90F/W9OX9nojNtIZbO4i&#10;EySVJCskJ/CTzASfMSlnuSxnfMYTygoqUprmSlBOecIUEYopIYXdzgQR8GsiuVn/bDTOYLQMsJNl&#10;pPBBECCVcmElETlRfOne0oLkOSmFC1cpKzIm1DK3XmmedoX4BrYgMkUrUJQ5Kx2UADZRQlYYoFhp&#10;VwCAMgSRS9QpWFqSHFOCbWHlFYeMotQd60URINKDh4iRMCW5r4tiML1BkENKMDtEvMrUinI5OBLY&#10;GBVirDpsRBV+n92J8BFN7PZrcCORba5T4Z0XjEhyITe9CM5chlG0AXfFFUw6ewJ/rhmjWox1nlhl&#10;0HTUaLiFm6pIWoiJVfi1rYXTY0zOfFGgsBMlQraKwcQiZ0HMjLmJM6YJLAy8OCpwcwUukSPetJiR&#10;10Y4AnhifGQE/gBq5YFWMIwF97MZxVwAIVXCUiiqI1IkZ8qdPodtEoep8/hTw4I+MxcOxerw4dHI&#10;xl0K3CM2ykUcp8egOCSTmlfB4AqQJFV41uEPFNg6EwDxNwIYx+vAVwUkIl4s2zcy9iId8MLN6agT&#10;kcH9U9q3ZGkGeunWAOm3GwF27QS7JTwnjQgLUqbcI5DHv+jE78RMQyK5qYLTi9C2kUGbcQb3VYhP&#10;G2Jgm3cH4WOK8C1AGLtJwE0MTv8ht9+08NGDfxbufgAAAP//AwBQSwMEFAAGAAgAAAAhAOFPR3He&#10;AAAABwEAAA8AAABkcnMvZG93bnJldi54bWxMj0FLw0AUhO+C/2F5grd2U5uWJualRMWTQrEV9LjN&#10;viah2bchu0njv3d70uMww8w32XYyrRipd41lhMU8AkFcWt1whfB5eJ1tQDivWKvWMiH8kINtfnuT&#10;qVTbC3/QuPeVCCXsUoVQe9+lUrqyJqPc3HbEwTvZ3igfZF9J3atLKDetfIiitTSq4bBQq46eayrP&#10;+8EgjLuV3RRvp+KQDF9P58X790tLMeL93VQ8gvA0+b8wXPEDOuSB6WgH1k60CEkchyTCbA3iakdJ&#10;eHJEWK6WIPNM/ufP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j9yldAEAAAgDAAAOAAAAAAAAAAAAAAAAADwCAABkcnMvZTJvRG9jLnhtbFBLAQItABQA&#10;BgAIAAAAIQARhWGM5wMAAEsMAAAQAAAAAAAAAAAAAAAAANwDAABkcnMvaW5rL2luazEueG1sUEsB&#10;Ai0AFAAGAAgAAAAhAOFPR3HeAAAABwEAAA8AAAAAAAAAAAAAAAAA8QcAAGRycy9kb3ducmV2Lnht&#10;bFBLAQItABQABgAIAAAAIQB5GLydvwAAACEBAAAZAAAAAAAAAAAAAAAAAPwIAABkcnMvX3JlbHMv&#10;ZTJvRG9jLnhtbC5yZWxzUEsFBgAAAAAGAAYAeAEAAPIJAAAAAA==&#10;">
                <v:imagedata r:id="rId58" o:title=""/>
              </v:shape>
            </w:pict>
          </mc:Fallback>
        </mc:AlternateContent>
      </w:r>
    </w:p>
    <w:p w14:paraId="2D526AF9" w14:textId="1C1EEEE1" w:rsidR="006F045D" w:rsidRDefault="006F045D" w:rsidP="003E1EDD">
      <w:pPr>
        <w:rPr>
          <w:b/>
        </w:rPr>
      </w:pPr>
    </w:p>
    <w:p w14:paraId="703A4BA9" w14:textId="43647987" w:rsidR="006F045D" w:rsidRDefault="006F045D" w:rsidP="003E1EDD">
      <w:pPr>
        <w:rPr>
          <w:b/>
        </w:rPr>
      </w:pPr>
    </w:p>
    <w:p w14:paraId="43F60FCC" w14:textId="28AFD401" w:rsidR="006F045D" w:rsidRDefault="006F045D" w:rsidP="003E1EDD">
      <w:pPr>
        <w:rPr>
          <w:b/>
        </w:rPr>
      </w:pPr>
    </w:p>
    <w:p w14:paraId="1F7A6058" w14:textId="539A530B" w:rsidR="006F045D" w:rsidRDefault="006F045D" w:rsidP="003E1EDD">
      <w:pPr>
        <w:rPr>
          <w:b/>
        </w:rPr>
      </w:pPr>
    </w:p>
    <w:p w14:paraId="7C82CEB1" w14:textId="24FFFA02" w:rsidR="006F045D" w:rsidRDefault="008E4C8D" w:rsidP="003E1EDD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780390D" wp14:editId="3E7D9E15">
                <wp:simplePos x="0" y="0"/>
                <wp:positionH relativeFrom="column">
                  <wp:posOffset>-689610</wp:posOffset>
                </wp:positionH>
                <wp:positionV relativeFrom="paragraph">
                  <wp:posOffset>-213995</wp:posOffset>
                </wp:positionV>
                <wp:extent cx="441000" cy="650160"/>
                <wp:effectExtent l="38100" t="57150" r="54610" b="55245"/>
                <wp:wrapNone/>
                <wp:docPr id="9678180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41000" cy="65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AFE2A" id="Ink 22" o:spid="_x0000_s1026" type="#_x0000_t75" style="position:absolute;margin-left:-55pt;margin-top:-17.55pt;width:36.1pt;height:5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2Is50AQAACQMAAA4AAABkcnMvZTJvRG9jLnhtbJxSXU/CMBR9N/E/&#10;NH2XbTgILgweJCY8qDzoD6hdyxrX3uW2sPHvvRsgoDEmvCy992Sn56PTeWsrtlXoDbicJ4OYM+Uk&#10;FMatc/7+9nQ34cwH4QpRgVM53ynP57Pbm2lTZ2oIJVSFQkYkzmdNnfMyhDqLIi9LZYUfQK0cgRrQ&#10;ikAjrqMCRUPstoqGcTyOGsCiRpDKe9ou9iCf9fxaKxletfYqsCrnk3FK8sLxgDl/uE9o80GH0WjE&#10;o9lUZGsUdWnkQZK4QpEVxpGAb6qFCIJt0PyiskYieNBhIMFGoLWRqvdDzpL4h7Ol++xcJancYCbB&#10;BeXCSmA4ZtcD11xhK0qgeYaC2hGbAPzASPH8X8Ze9ALkxpKefSOoKhHoOfjS1J4zzEyRc1wWyUm/&#10;2z6eHKzw5OvlEqBGooPlv35pNdoubFLC2pxTnbvu23ep2sAkLdM0iWNCJEHjUZyMe/zIvGc4TmfR&#10;0uUXJZ7PnbCzFzz7AgAA//8DAFBLAwQUAAYACAAAACEAYrlM7gYGAAA5EwAAEAAAAGRycy9pbmsv&#10;aW5rMS54bWy0V9tuGzcQfS/QfyA2D34R5V3u3YgcFEECFGiRokmB9lGR1rYQXQxpHTt/3zOcGXJl&#10;rZomaCFA4nJmzpy5cJZ6+eppszafu/1htdvOkmyaJqbbLnbL1fZ2lvzx4a1tEnPo59vlfL3bdrPk&#10;S3dIXl3/+MPL1fbTZn2FbwOE7YFWm/Usuev7+6vLy8fHx+ljPt3tby9dmuaXP28//fpLci1Wy+5m&#10;tV31cHnQrcVu23dPPYFdrZazZNE/pUEf2O93D/tFF8S0s19EjX4/X3Rvd/vNvA+Id/Pttlub7XwD&#10;3n8mpv9yj8UKfm67fWI2KwRs3TQr6qJ502Jj/jRLBs8PoHgAk01yOY751/+A+fYUk2jlrq7qxAil&#10;Zff5HKd3P50BqFDZYH571vzNuHl7Yn3pC351PvG/7Xf33b5fdbHGXBERfDELfvbF4Srtu8Nu/UCN&#10;kZjP8/UD6pWlafSdXY5U4xQPhflP8VCUs3hDcmN1OWVHJToL9yzcZXdaqhFEVO0bEaV8UgKB9LUS&#10;SThz2vv9atNhEmzuwyHsDwiett/3ez8vXOpym7Y2cx+y4qpMr/J8WjclNZv642OumB/3D4e7gPdx&#10;Hw+0l4RIObjH1bK/C42RTtMytPSwLcZM77rV7V3/fbaL3XqHeSH9+OL16zStqkFM3l+IcGS2+TNi&#10;ZML93t3Mkhd+vBlvyRs+9qLKTN5UJkvb0pnUpJOLFB9X5TktJhhXicNXgeOIzyQzqc3S3GtaPPCH&#10;tmWVmoz3J1A0fn8iMoBDqnpqDVvds2IKxbhJMB5ggoV3DHFu8tKUbUkS7Fs0Qd5W/ik3ZW3qhj1n&#10;uckaZ4pCEVLbOFvkrGobm5WlbXOOHN4LW/H6GRVGAwiTOYpIYprAXKT4Uc70K1SCsTO1RlSgca1j&#10;NkP0kDlG9JmLvlUa00Vq4pz8sceYuQgd+XzFJAJ6XEFk3lwf8eejPhUrnTPW42KBPCYpuToXw/eL&#10;W9uaLJNWcOjbQmqfm8KWLQFTz+HHL0E58NMU65ZoBrkWnTZks7C1dgJ2uHOp+KmR+rvSoqlbTqUt&#10;MlPl6A7fKugt8BMagRBICDZJ2E7Igk9jfWSeGRmjuTkM1sR+1I1BMqAoisI5RfVOv8JaFmfBFR7n&#10;2+fasxtsqkfdgjxCDpIt4XqxJjgHJNMgQi7MKAkOQAP0r3BXMWH/Q2iVqZgp9Ql8egcTW+IjM0XI&#10;SUIilJgJIxGzeYGm1EAajC7jpEFsax2GFzdmajGruKJ+htS2ZPMIqdwJnf1hhYEIB77AtiK8Wg6A&#10;hOypqH9gCVGyUPZah+E0D+JoEnMH09F4GfDbLYhA4OVBJIHKMNKGmnpRE7b0GaCtYKPy8U3S9zbe&#10;9XPMIxvN2aBJx/zE/ACNSR2NGzATN4NoIwuQURZH1rxpG5wGeaMfBRyPnbQBUlfCgdPpgHnESwIS&#10;MIiVoKusn10wsyV2G5PVnJgGBxCKMqaoKdFrvln1KuZvJXoR+7dXFH/de3dzc+j6WVKmxTTNkusy&#10;xeg2WVlL917Y9sJdlBnfWTK6qvjris87B4FviUFyeKbTo5TyrwlwBndMX/8ao1huF1E1lho3Cpo9&#10;YoeTWzSm5qeMz1u4tOQGVxNgTHDE6RcrN1h5Iy/VFb2jGIoseCWW0EPG5e1BQLltK9yJPCreI4KP&#10;94svLjQA5Qrbit+jFgvI4o2eeQ9GsocmKfU2hqLbKrM5YyFpakdvLWbgTK4JtJSHxuT8ZkN6+HJG&#10;EVQl7l+25qwALeB4FCLNcWBFMsbGSvS8f+9Pdo71RvDUlKAZBCu/YGxsKnYQRy+RA6mJovwqjuQE&#10;QkYcaEp40ES1MPNZFdcEZLvxYeByyiVkHSRY7gO2KU1V2IJz6H2fwCsjz2TMvx5qVWD/Dm8WLZvN&#10;amrm0LGBo4wDsozNleW4XGsUDs1Y8xVkgjaQWIcDjnZVe5A08U3QpKBh4Xam71pMGHRbnFeSt6gN&#10;KynGwAdBKdgoHRKzwsBeIvYpCnICDw6wigMRKjI94Vnio5gDnxK9r9Ohwr+YSuLAfwLcRhHJs1kZ&#10;/xpf/w0AAP//AwBQSwMEFAAGAAgAAAAhAEzAvkLfAAAACwEAAA8AAABkcnMvZG93bnJldi54bWxM&#10;j8FOhDAQhu8mvkMzJl4MW1gia5CyMSYSr+x6cG9dOgKRTpGWBd/e8aS3mcyff76v2K92EBecfO9I&#10;QbKJQSA1zvTUKng7vkQPIHzQZPTgCBV8o4d9eX1V6Ny4hWq8HEIruIR8rhV0IYy5lL7p0Gq/cSMS&#10;3z7cZHXgdWqlmfTC5XaQ2zjOpNU98YdOj/jcYfN5mK2C91lnVVV32d0Jv47VaaHX2qRK3d6sT48g&#10;Aq7hLwy/+IwOJTOd3UzGi0FBlCQxywSe0vsEBEeidMc2ZwW7eAuyLOR/h/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TYiznQBAAAJAwAADgAAAAAAAAAA&#10;AAAAAAA8AgAAZHJzL2Uyb0RvYy54bWxQSwECLQAUAAYACAAAACEAYrlM7gYGAAA5EwAAEAAAAAAA&#10;AAAAAAAAAADcAwAAZHJzL2luay9pbmsxLnhtbFBLAQItABQABgAIAAAAIQBMwL5C3wAAAAsBAAAP&#10;AAAAAAAAAAAAAAAAABAKAABkcnMvZG93bnJldi54bWxQSwECLQAUAAYACAAAACEAeRi8nb8AAAAh&#10;AQAAGQAAAAAAAAAAAAAAAAAcCwAAZHJzL19yZWxzL2Uyb0RvYy54bWwucmVsc1BLBQYAAAAABgAG&#10;AHgBAAASDAAAAAA=&#10;">
                <v:imagedata r:id="rId60" o:title=""/>
              </v:shape>
            </w:pict>
          </mc:Fallback>
        </mc:AlternateContent>
      </w:r>
    </w:p>
    <w:p w14:paraId="5E5764F4" w14:textId="6E37E595" w:rsidR="006F045D" w:rsidRDefault="009C3CCA" w:rsidP="003E1EDD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997AE17" wp14:editId="344F5E52">
                <wp:simplePos x="0" y="0"/>
                <wp:positionH relativeFrom="column">
                  <wp:posOffset>67945</wp:posOffset>
                </wp:positionH>
                <wp:positionV relativeFrom="paragraph">
                  <wp:posOffset>-27305</wp:posOffset>
                </wp:positionV>
                <wp:extent cx="178435" cy="87075"/>
                <wp:effectExtent l="38100" t="38100" r="50165" b="46355"/>
                <wp:wrapNone/>
                <wp:docPr id="1249109849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78435" cy="87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8A7A8" id="Ink 205" o:spid="_x0000_s1026" type="#_x0000_t75" style="position:absolute;margin-left:4.65pt;margin-top:-2.85pt;width:15.45pt;height:8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NIJ3AQAACAMAAA4AAABkcnMvZTJvRG9jLnhtbJxSyU7DMBC9I/EP&#10;lu80SekSoqY9UCH1APQAH2Acu7GIPdHYbdq/Z9KFpiCE1Etk+ylv3jKT2dZWbKPQG3A5T3oxZ8pJ&#10;KIxb5fz97eku5cwH4QpRgVM53ynPZ9Pbm0lTZ6oPJVSFQkYkzmdNnfMyhDqLIi9LZYXvQa0cgRrQ&#10;ikBXXEUFiobYbRX143gUNYBFjSCV9/Q6P4B8uufXWsnwqrVXgVU5T0fJmLNAh4chycL2MB5y9tFC&#10;acyj6URkKxR1aeRRkrhCkRXGkYBvqrkIgq3R/KKyRiJ40KEnwUagtZFq74ecJfEPZwv32bpKBnKN&#10;mQQXlAtLgeGU3R64ZoStKIHmGQpqR6wD8CMjxfN/GQfRc5BrS3oOjaCqRKB18KWpPcWcmSLnuCiS&#10;s363eTw7WOLZ18slQI1ER8t//bLVaNuwSQnb5pz2b9d+912qbWCSHpNxOrinoiVB6TimzjvEB4LT&#10;mE6yNPuiw+691dVZ4OkXAAAA//8DAFBLAwQUAAYACAAAACEAxyXHJTsDAABGCQAAEAAAAGRycy9p&#10;bmsvaW5rMS54bWy0VVtr2zAUfh/sPwj1YS9RoouvoU4ZZYXBRsfawfaYOkpiGtvBVpr23+/oSLZD&#10;k8A2OkJt+Vy+c/mOTi+vnssNedJNW9RVRsWYU6KrvF4U1SqjP+5vWEJJa+bVYr6pK53RF93Sq9n7&#10;d5dF9VhupvAkgFC19lRuMro2ZjudTPb7/XivxnWzmkjO1eRz9fj1C515r4VeFlVhIGTbifK6MvrZ&#10;WLBpschobp55bw/Yd/WuyXWvtpImHyxMM8/1Td2Uc9MjrudVpTekmpeQ909KzMsWDgXEWemGkrKA&#10;gpkciyAOkk8pCObPGT343kGKLWRS0slpzF//AfPmGNOmpWQcxZT4lBb66VxOtx/PAETAbO++Ouv+&#10;6bR7euQ9QcKn5xv/ram3ujGFHjh2jHjFC8ndN5LjWGp0W292djAoeZpvdsCX4HyILSYn2DjGA2Le&#10;FA9IOYt3mNwpXo6zsxSdhXtV7kIfU3UCEVj7S0RPn6fAQyJXXtPfuW72TVFq2ATltr+EpoXirfjO&#10;NLgvJJeK8ZQJeS+CaZhOw2Qchqkdti6eu+Yd5kOza9c93kMzXGjU9JW64vbFwqz7weBjHvYjfTgW&#10;p1zXulitzb/55vWmhn3h5/Hi+przKDqoCeP1FZ7YbXhHiN9w3/Uyoxe43gh6OgHWHqQR4QQffPSB&#10;d7+ueYjTte5PQZGg2+Wy1SajsQjHaUxnMg6IkAGRMQ8gog8mJVc25ogqWIyUiUTElFM+4kQwmQi0&#10;tE93YvCyf+COTzzB16AWndq9wTACpXNRgigiUoVeTCgGxtJ681FgNbFtBR8xpVjAlNcMcQ6CDyF9&#10;POvmw8AR1D4N++7y9UhgaH8YyibuT06Czp0hOB/ZdSJvKHwxgSQiIWHkKuAMPl0tQUxEl0wI1yRi&#10;KkhRBfcmYUM3hpRB652Fh8HquIQepaELKETIQhb7eIBDQtsTPgoBx9swbHCE0d5unoQQagz/mGYy&#10;AcoCSCkJEgyNsxsInOGRnSYBmxyHCWiGcVISzaC2vqsowepA5IqWRHq1e6HPAd8A5Ax9l9A7hCZ3&#10;/qBXTCrXjsHIunVt7TGswAtDEnlgmD2YRUztVduGPTn7DQAA//8DAFBLAwQUAAYACAAAACEAaJ1c&#10;xNoAAAAGAQAADwAAAGRycy9kb3ducmV2LnhtbEyOwU7DMBBE70j8g7WVuLV2WyglxKkAtaeqSBS4&#10;u/GSRNjrKHaT8Pcsp3IczdPMyzejd6LHLjaBNMxnCgRSGWxDlYaP9910DSImQ9a4QKjhByNsiuur&#10;3GQ2DPSG/TFVgkcoZkZDnVKbSRnLGr2Js9AicfcVOm8Sx66StjMDj3snF0qtpDcN8UNtWnypsfw+&#10;nr2G112I5fKz2m73fniWoXWHfuW0vpmMT48gEo7pAsOfPqtDwU6ncCYbhdPwsGRQw/TuHgTXt2oB&#10;4sSYWoMscvlfv/gF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Go0gncBAAAIAwAADgAAAAAAAAAAAAAAAAA8AgAAZHJzL2Uyb0RvYy54bWxQSwECLQAUAAYA&#10;CAAAACEAxyXHJTsDAABGCQAAEAAAAAAAAAAAAAAAAADfAwAAZHJzL2luay9pbmsxLnhtbFBLAQIt&#10;ABQABgAIAAAAIQBonVzE2gAAAAYBAAAPAAAAAAAAAAAAAAAAAEgHAABkcnMvZG93bnJldi54bWxQ&#10;SwECLQAUAAYACAAAACEAeRi8nb8AAAAhAQAAGQAAAAAAAAAAAAAAAABPCAAAZHJzL19yZWxzL2Uy&#10;b0RvYy54bWwucmVsc1BLBQYAAAAABgAGAHgBAABFCQAAAAA=&#10;">
                <v:imagedata r:id="rId62" o:title=""/>
              </v:shape>
            </w:pict>
          </mc:Fallback>
        </mc:AlternateContent>
      </w:r>
      <w:r w:rsidR="00443973">
        <w:rPr>
          <w:b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4C8D6D8" wp14:editId="07FA2A11">
                <wp:simplePos x="0" y="0"/>
                <wp:positionH relativeFrom="column">
                  <wp:posOffset>57785</wp:posOffset>
                </wp:positionH>
                <wp:positionV relativeFrom="paragraph">
                  <wp:posOffset>-281305</wp:posOffset>
                </wp:positionV>
                <wp:extent cx="684530" cy="711200"/>
                <wp:effectExtent l="38100" t="38100" r="39370" b="50800"/>
                <wp:wrapNone/>
                <wp:docPr id="1246529114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84530" cy="7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9D87E" id="Ink 162" o:spid="_x0000_s1026" type="#_x0000_t75" style="position:absolute;margin-left:3.85pt;margin-top:-22.85pt;width:55.3pt;height:5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gQAZ1AQAACQMAAA4AAABkcnMvZTJvRG9jLnhtbJxSQW7CMBC8V+of&#10;LN9LEqAUIgKHokoc2nJoH+A6NrEae6O1IeH33QQo0KqqxCXa9cTjmdmdzhtbsq1Cb8BlPOnFnCkn&#10;ITdunfH3t6e7MWc+CJeLEpzK+E55Pp/d3kzrKlV9KKDMFTIicT6tq4wXIVRpFHlZKCt8DyrlCNSA&#10;VgRqcR3lKGpit2XUj+NRVAPmFYJU3tPpYg/yWcevtZLhVWuvAiszPp5MSE2gYjSgArvigbOPAxTN&#10;piJdo6gKIw+SxBWKrDCOBHxTLUQQbIPmF5U1EsGDDj0JNgKtjVSdH3KWxD+cLd1n6yoZyg2mElxQ&#10;LqwEhmN2HXDNE7akBOpnyGk6YhOAHxgpnv+HsRe9ALmxpGc/EVSlCLQOvjCVp5hTk2ccl3ly0u+2&#10;jycHKzz5erkEaCLRwfJfVxqNtg2blLAm47R/u/bbzVI1gUk6HI2H9wNCJEEPSUJ70+JH5j3DsTuL&#10;ln65GOJ5314/2+DZFwAAAP//AwBQSwMEFAAGAAgAAAAhAKYObqkhEgAAMkMAABAAAABkcnMvaW5r&#10;L2luazEueG1sxFvZblzHEX0PkH+4GD/whU3dfRFMGYERAwESOIgdIHmkpZFEmItAjiz773NOLd19&#10;Z3pIWqIRUOL0dFedOlVdvd7Lr7/59fqq+mV7d395e3O+ac7qTbW9eX375vLm3fnm3z9+F+ZNdb+7&#10;uHlzcXV7sz3f/La933zz6s9/+vry5ufrq5f4XQHh5p6l66vzzfvd7sPLFy8+ffp09qk7u71796Kt&#10;6+7F325+/sffN69M68327eXN5Q4m773q9e3NbvvrjmAvL9+cb17vfq2jPLB/uP1493obm1lz9zpJ&#10;7O4uXm+/u727vthFxPcXNzfbq+rm4hq8/7Opdr99QOESdt5t7zbV9SUcDu1Z00/9/NcFFRe/nm+y&#10;7x9B8R5Mrjcvypj//QMwvzvEJK2uncZpUxmlN9tfjnH6/i9HAEb0bFR/d1T9r2X15UD7hXT4y+OB&#10;/+fd7Yft3e5ym/pYe8Qafqte63fpHO2lu+397dVHJsam+uXi6iP6q6nrZLt5UeiNQzx0zLPioVOO&#10;4uXkSv1yyI5ddBRuz90328OuKiCi134nonWfdYFBSl9ZSxxznvu7y+stZoLrD3EQ7u7hPKt/2N3J&#10;fNHWbRfqJTTtj03/cphfNs1Z04xMNrenw9wxf7r7eP8+4v10lwa0tERP1blPl29272Ni1Gf1EFM6&#10;T4uS6vvt5bv3u8/TfX17dYv5wvLxq2+/resx90nsRQ8Lc5uMkcpmuH9t355vvpLprRJNrRDfh6qp&#10;x6Za5n6u6qo+Panx0zQDP+rTTb0J3SYMU4NSfRq60EyhGVsR5e9GSlDUn9MutHXQyqYOAG6mfhCZ&#10;0MAK9Jd6ke9dC6AJ1mc1HMaqm6q27aS1HcLSVf0ouKehh6VxhPKoymGophnNSgQoSADRm8eq7fpq&#10;qQ107kPborExpG6pQMpR5zBPIOzuwGD0x53QTwSmras2ajZjaJvQKU4zVk1ftTCN76ehnUMLq6DP&#10;r4zGPqiFzVqNDMVUEL/NuhtfSbYV/DVTYWJoxGzjwqcl+KyO4qJiVgiugCiFBGN0zLZZRKVxS4Ko&#10;kNYVy1SXQZrllcWcRWQGfmoQNWYv183lpAze0a1USip5s5ep47zpjBoMbfQQGdlWlr0JinxUFCXF&#10;AlILUWWCAdIFT9OGfkxGsWPZrPDDDWLMmC6msjbMPb+dgkfVakrBjBuCBEasCHRtNYbeskwBJLBG&#10;Vd0zGxi0jjBD3XIzdGCNvKa5BuzCqKNmgLTltlDrlAaGUVhUOrnO72pEWgQLJbOWWllhlRR/ikoJ&#10;UCBUWX4ftVfi8GWAMYRk//v4f47zX2Au8x2WnWpTzTIT+7ooS4Svik9dL2Tt/f7t2/vt7nyzjMNZ&#10;u2xeNS3mYs6CUz3p/KyrSNstvooMmzC2WEK4iCzVNFbzpLNu6CPF0CE3uSxIp/bI2aXHKqByyEnM&#10;/zAE506RzG3oMLj4pa66YGCZ42hSHMDIgKIkRqalO9E7jCSftHvMqR0M2ODjICMx4rMjrDhQ3Wqx&#10;kMCySsjy1AUduB3GybQEG7ucT3xxqvlFNIDtowGVDp8llhoU70QDpUQDjbFbC4ISFjGThmnScGdW&#10;2I8KGuap2V2HpQhutEUyTql0WiOwbiZbddFKdEtdg0mPuX2SeYxk5qyqsvXhUgyZk6HlgorL7RMz&#10;2Uwnj6lrSahE9JSJxZUAaU8vkdfVMPjUHSbZ9/g8PnRVZ9sa5BNyqplUCTuODjkvXzAk1Iy4qnVA&#10;tjqYwk5Fa7GeoNxrZoIFB05jGx5ImIbwVwUoOjQ+DSRVslEr4U9J0CEpZoIenSJZwTPTBUG0mBV+&#10;YFhqAKNkMiPtZhFS+5BFO1Ip2ZJxg1vEko4qOuGOkZALOhJwXJuN2vxwHeUdpqgcraDrMIHYhq+u&#10;Znz1tBEn9vJYQMWNaKHBhtFscQrivlUd7UMPaN3gYuuBLfSgTdzZMGU0CwcarbXFTGqcSva97oig&#10;0zP3gJMEU0npCktTOCKYgiz9p14+ppIoOhvvfFh5TNlVHnYAvMierN2XoqOJP+VEB3LoCushJ5bR&#10;MjFAe+NebA4tF1VMTJR9K4pJo9LFFnkBbj7ywAwHObrDaYabSZY5s/SYlG15Rp3Wo83yDaWDupT5&#10;a+cpW58Ole90kbSzLa4ZYBYlcyCPq0dE6pQMzmgEJt0BOwGbV1NEbOCKOyqIokEfViomvTMPj0qa&#10;zdSeSqoqnMqVLoAIa/iMkkizMlo/JnlovSRpMIJuTATdAlZudk6IsU96qxg6UNK2HICZUt2jyuIL&#10;OeLkoqnmvmhY9JsS1wiZBg3GULFOWylvOjUSzCuxT8TJSAfegAOSbxrbyndymdncggDAFracXHal&#10;CZcX2PG2On4wjFos5LoP4Jkxzt9OnXtQJ9KCk4+oydY+GYsmjCMbLlQULDmFkvukDNR5A0VbbLWU&#10;ykIjTRoGiD0gmHvt0UwaUDzELjJUE8Lw6RpKMEu66GfGfx0GU3nQJ+sw6b+YIiUYCFpoGnSgTY04&#10;/izWnSzIGkkoLJhYcyVevEPCGcd2gR2uCbiEk3w2SyWDFn9rVQS9a9JyGJFYqv98Z7pmmOezHoe6&#10;BQNgGDAFd5NdC8ihrmvrUQ91vBhs8DQDhz451zEq3fK0bIx9XeqQUl2MuCcMosL+kj7LEpiR2a/z&#10;swJ7AzeMVbu/fxEF6wYrAzKVJNzrbniwdZ2ZTucQz2rIKy6x9Av7rT7YpQvW1TTEPWx5ZvgohZd+&#10;LwiNNoy2f4tTs4RVyRgOXfJ4ctJ0hmkgMwqqkgSzyERlSGkZMA6UhdAaxVHGWWJd1EkkPAsYkKgD&#10;TbOTmKVWaXoK3eRCkZkxXFlWs0bcXShWJu282ctZVFYemhdZhyScVAKKCybmSJcUUp+CHJz96nT5&#10;Kd/2Boy0i+WntGJpU8zTAWuSpRlvLr1rAq5scH9vN+5iVG+F8hzKOal9Z8ysjF4mlT0/jHP0LdPu&#10;giyazDZMXzXuX22rh50spmLjBY4jbpx8AcbjD57R8YPdxYxT8+I7Xkdm0A7Cl4Ir/DR++G0RSiqs&#10;sEoKqSCaM0EK64jU1nyAJJVIh6mggqyK2FJF31nlQMmM16HGVOTjUFDYkE/BNPmrRoJ5ap3xE4YJ&#10;ehWIfWj2kdbhBgRPffC1fsYVb+mms67HNWZTI19azKJTO2vKnIT2ZJlO8Oxp0kWv3YzLJkzzLEse&#10;J9olLCqL7MFtvPLkEOE+Txd3LNQdn0NpRllgEQBc7ejjBQkGdnhLmCzrcN2J0PoZnA7zZzU7WCBZ&#10;Fzvf45RslEoTVgrFC9jQYoWxBVFhaEbdkFKEjGayVmhYZ2UdmBFz2vjclzMpcT1rdl8wAp0jn0xg&#10;S0X/WYeLChSfr//xfHA861rseHCw7fgcZOzsGlh2PEPvG54Wu53NopfY0kG62UHCtGHAbTIZMq77&#10;rrJOfqTVSg8HOwtnQXeFZ9ZK3bOSSwwe4Pd/ZKX8yE35kYrSycP2VJcKjggs9XVNVCv4+iQjlFYN&#10;jh0+OxAgfGCYShnXZNiC2ZO/zu4qxRgTGPe6VJgwZSCbR/0WsPxwq4c5h41mASU8+mMNSpjtBB7F&#10;gN04zqJ6//eM+T9N09nA+Y/P0yceP8fJ1sWT/gTn0ZOpbm3PL+8B6HYfvOGMkOS2GkNgsDM5ZlEM&#10;DzvZLDxM48pZx0rf4hGia+GEMWFqxKxLTzGTwr5hYDMxcvFuJQ7Yt3NWxmF3rjUsCPViKwHeSkC5&#10;nXQSw5cGxyp7kA+NmlOxtqGDcM+plG3iol3Q0TrsD4xamn1w4MIcbW7iSc2ETY/trFUWCGxVCZAz&#10;BPkufrFGWzG/MDBSK+uD3xJIQrqifrK/qWeaEdfw0Uyb2oo6U5bgqNVHWg8ZJ11DW1NIRswsmlPo&#10;EHacbSUwz5eZHfZqZ8OMzBywPeuxrWzmZlGfZWq2l1Qazslj2+vMjLwTEfAjU7tA4a5Vi3OFZy+z&#10;pVHuagp8r5ctDAAvafraEptfVNFSgjbEddSKLG5BTdauk7TeYvt8oemHejpbhs0rPMBsFjxYarre&#10;shyRCY2GR9/faTbDrKtW6rmZWayRnHG92uJNHHFhxtMnPJu11XYIWqITWBhHDHm7/MXNA94QaGYT&#10;xO2ZlCiIbuIQr20mNNfR8iUlULUUlw9lngHGvrO8/kJzCdlSSSKgfb8PbbyockCrrKG1xXg8as4E&#10;VjtBY1sERNvvJPgohZK5P55W6lgkOxLZdsp4RweTtb9ig00z9+82Q2PNWZCMuoTwgUZctjENj1gb&#10;Bl2UIGAxwlKF46E4g0ReeBD0h7a4rfOV3gKAREixwk2cK/KObqg6f4MGbzTgAXDnIwwzzkGHwB2r&#10;k0a1nxwGu6hiQ3i16/c6F5MMjSpQdcDUc6XWYp3nqmOvVqVYSa5mRJkeoUAu5go/j/MSZG2W36TB&#10;Fc+UV81eyU5UFZU60EGF9fgqtpmSwRsOTTqU3CVYMPhGCbYuvmmLUU1HFqMEgMQenH31wO1CLPM4&#10;gwOlko0epDiJmkfCXc38xxEOiSnqGBZj5VvLCZuy3h7oYkmEwUk3ndg3YYIWBd4tgos48nxr0zCO&#10;eKkfa1OLU1sz8g55mGwYnTTYUS71STs2g28p+w2Wp9AOnb5kunLdwseut+CnHrG4a2IUWj9HQwPJ&#10;8HpMFfiIEfZX/tRTw5qIKYjE2tgIkAlkE/YRwUMXjggWEV07ZWNiVirRG4vjYyouxykR9xqjXZ1h&#10;34RDQacvmmFDhCk3PgfrMeFiC4+el3ggwjwXWGwcL+/dWKecVoMpyeFtRuPM4wHsKSQenSG59a6I&#10;g1DjhtnLAyibQ5NlpbI6mnzW7Po6Dap6zsVxKGcm16mrOGkmS3ycmKWaCcbLVgrqcoWHfjgb4UES&#10;zOMOFj2guzAGH0uPCeEA6gzw5hC3ZIOJASdS87jQmlpkkzVLhViRCm1PzfTe6uQtPtLBtIY+iIYc&#10;SQIlSAkz1R1FF5FslPBxm9ZBBdOKrux4DwFJqIcyzHlRBGs8tgYWjoJTKfT0Qz0BeVwRm8+4bUS+&#10;2tQcRdAaJbSw6rG9ZsXK00o9oA60i81WWcggqTrUyYCcm3UNu4R+us5hc2JBZ/gfOvytJXxanbUJ&#10;YmxOKuyXqGwqYlo7Zo1TwvY655AAy7olOa8T+/tsEiCbjSKFVJBkDyoxvLht9LHGIygUJM95cRpP&#10;TVjQ7Q8oEgrGQhZ4qnnstAgKZg8fLilNIomSN4MF5kqpxX4Xdj0nTTrbppg3sFRCYp3irFqJvK/h&#10;dcpBWkVT5YzZZ+ApLlFy5CfhuQKUjYqScaoxYJ9By7HziR1GnsRLonc8gtFjghkg+YsP625KnlgJ&#10;yxjOMz6hIgnw5pImHd4dwR8orLvN9pcSH0FHCXKiwFCFQV5tUSU+rzAKeDYRZi3zt5Y8OyXGnqkp&#10;siIk9jO36J7jmAADeuj1arC5jsZGMNMoIh2FzAihSoWzSdRN03sXRXRdGxxcJboIb7zOtanhdUku&#10;6rqYGjFiSUXkPAARW8WgcqSZJNknBDfb/IyVDmSNkGQ3+FtE3CHofJDBG6TZdFBAOqhWKZQ1U0eb&#10;cflKQtLqEw+/xwXXGTmKUTLtGNW9Zod0f/HdTGP/4EmKv+yq/C18LvL21AyTKVLfNhaYWEf+ARgZ&#10;4lYPF19+q4sxgUdaNi8DHd/jIIluun2hqyCpKCTNd6fHuugb22g3qaRSSVkEVbskuMYxjllPWp+s&#10;LeZ2PGVw9aGHSkl6JQkHDJEOKAlzSrvsia2H7gM/co3Q6YQLhQj9kDJpHtIq6H6BI3A8UkXBzGk3&#10;rqMQW5GPvo2km1HFcbCBdt7YMfJqCY7gTT+mn2cvNqK4MB20I3jUsekafwTG5ZwKslmW0owHGA6O&#10;8cx/Uo8PPJ31Zxt8/oC3G3QBoFMKIwwjR+qpW1aSFqnzIEqzVe8fjhTHfKZTSd3CqJWZutkhuvlA&#10;dQcSOtTBs5d44HPUda4akIWWLDM5x8mppTc9EDHsi8RLzA54kC5FIikPIBk3wyF6bMXrwP5gps9O&#10;R7mKwhR9TNgw4QYh7walln3CglUSbp+ZyGllph0Fi7YJdwCZVwroUeO5ZGboEcwoCVwzLh/73FeV&#10;7rl0xIOSBUwEywxRU7Vz42h0SPmU3oUAfySFD7W1RtPAWikesU05WYYQ/jhHEfn+sS4s2DlZ3qXO&#10;FTjnk7HQ6w6Y5NNLRYKvNvD3LuDS38S/+h8AAAD//wMAUEsDBBQABgAIAAAAIQDAv2Z83wAAAAgB&#10;AAAPAAAAZHJzL2Rvd25yZXYueG1sTI/BTsMwEETvSPyDtUhcqtYJhaaEbCpAAk4IEbhwc+NtHIjX&#10;Uey0ga/HPcFtVjOaeVtsJtuJPQ2+dYyQLhIQxLXTLTcI728P8zUIHxRr1TkmhG/ysClPTwqVa3fg&#10;V9pXoRGxhH2uEEwIfS6lrw1Z5ReuJ47ezg1WhXgOjdSDOsRy28mLJFlJq1qOC0b1dG+o/qpGi/Di&#10;Pir9/Pm48z/93Uyb2XLM9BPi+dl0ewMi0BT+wnDEj+hQRqatG1l70SFkWQwizC+vojj66XoJYouw&#10;uk5BloX8/0D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IgQAZ1AQAACQMAAA4AAAAAAAAAAAAAAAAAPAIAAGRycy9lMm9Eb2MueG1sUEsBAi0AFAAGAAgA&#10;AAAhAKYObqkhEgAAMkMAABAAAAAAAAAAAAAAAAAA3QMAAGRycy9pbmsvaW5rMS54bWxQSwECLQAU&#10;AAYACAAAACEAwL9mfN8AAAAIAQAADwAAAAAAAAAAAAAAAAAsFgAAZHJzL2Rvd25yZXYueG1sUEsB&#10;Ai0AFAAGAAgAAAAhAHkYvJ2/AAAAIQEAABkAAAAAAAAAAAAAAAAAOBcAAGRycy9fcmVscy9lMm9E&#10;b2MueG1sLnJlbHNQSwUGAAAAAAYABgB4AQAALhgAAAAA&#10;">
                <v:imagedata r:id="rId64" o:title=""/>
              </v:shape>
            </w:pict>
          </mc:Fallback>
        </mc:AlternateContent>
      </w:r>
    </w:p>
    <w:p w14:paraId="0953B76A" w14:textId="44E8D81C" w:rsidR="006F045D" w:rsidRDefault="009C3CCA" w:rsidP="003E1EDD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69E95C89" wp14:editId="7898690E">
                <wp:simplePos x="0" y="0"/>
                <wp:positionH relativeFrom="column">
                  <wp:posOffset>380365</wp:posOffset>
                </wp:positionH>
                <wp:positionV relativeFrom="paragraph">
                  <wp:posOffset>-36830</wp:posOffset>
                </wp:positionV>
                <wp:extent cx="429065" cy="253365"/>
                <wp:effectExtent l="57150" t="38100" r="28575" b="51435"/>
                <wp:wrapNone/>
                <wp:docPr id="1001362632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2906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B7B52" id="Ink 201" o:spid="_x0000_s1026" type="#_x0000_t75" style="position:absolute;margin-left:29.25pt;margin-top:-3.6pt;width:35.2pt;height:21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1EaF5AQAACQMAAA4AAABkcnMvZTJvRG9jLnhtbJxSX0/CMBB/N/E7&#10;NPcuG1MQFoYPEhMeVB70A9SuZY1rb7kWBt/eG6CAxpj40qx36+9+f25yt3G1WGsKFn0B/V4KQnuF&#10;pfXLAl5fHq5GIEKUvpQ1el3AVge4m15eTNom1xlWWJeaBIP4kLdNAVWMTZ4kQVXaydDDRntuGiQn&#10;I19pmZQkW0Z3dZKl6TBpkcqGUOkQuDrbN2G6wzdGq/hsTNBR1AWM+X8QsYDReDQAQV1ldAvijSvD&#10;bADJdCLzJcmmsupASf6DkZPWM4EvqJmMUqzI/oByVhEGNLGn0CVojFV6p4eV9dNvyub+vVPVv1Er&#10;yhX6qH1cSIqf3u0a/xnhanagfcSS05GriHBAZHv+DmNPeoZq5ZjPPhHStYy8DqGyTWCbc1sWQPOy&#10;f+Tv1/dHBQs66no6b3AiyUHyb082hlxnNjMRmwJ4/7bductSb6JQXLzJxumQE1fcygbX1/x9grxH&#10;+JxzYi0PPwvx9N4RO9ng6QcAAAD//wMAUEsDBBQABgAIAAAAIQCSVykDfQUAAMsQAAAQAAAAZHJz&#10;L2luay9pbmsxLnhtbLRX227bRhB9L9B/WDAPftFK3F0uL0bkoAgSoECLFE0KtI+KRNtCJMqg6Nj5&#10;+5yZHS4piy7awoUMm5ydOXPmuvLrN4/7nfpat8ftoVkmZp4mqm7Wh822uVkmf3x6r8tEHbtVs1nt&#10;Dk29TL7Vx+TN1Y8/vN42X/a7S/xWQGiO9LTfLZPbrru7XCweHh7mD25+aG8WNk3d4ufmy6+/JFdi&#10;tamvt822g8tjL1ofmq5+7AjscrtZJuvuMY36wP54uG/XdTwmSbseNLp2ta7fH9r9qouIt6umqXeq&#10;We3B+89Edd/u8LCFn5u6TdR+i4C1nZusyMp3FQSrx2Uyer8HxSOY7JPFNOZf/wPm+3NMouVskReJ&#10;Ekqb+utznD789AxAjspG85tnzd9Nm1dn1gsu+OXzif+tPdzVbbethxqHisjBN7UO71ycUKW2Ph52&#10;99QYifq62t2jXiZNB99mMVGNczwU5kXxUJRn8cbkpupyzo5K9Czck3A39XmpJhBRtX+JKOWTEggk&#10;10pO4sz1vd9t9zU2wf4uDmF3RPAk/ti1vC9sap1OK23sJ5Nd+urSu7mrLDVb7y+MeY/5ub0/3ka8&#10;z+0w0HwSIw3BPWw33W1sjHSe+tjS47aYMr2ttze33X+zXR92B+wL6cdXb9+maZ6PYmJ/McKJ3cYz&#10;omTD/V5fL5NXvN4UWwYBx25soTKfK29tplKVzi5SfDLr6e8ssVhXiXZFmuAzS7XR1rJaritlcwcL&#10;2GjjFP2k3vC7hZ4rBNAoFkKNlcVA98LT42APxXAOk15PA59syV2uCmUKfhYZo/fnI0jAsHRmFEix&#10;hUDDYtDTJlWBLomNNpUuc9a2ulSmCs+DL51BSOdQz7UtdOn5edAg4sEfcoHP2TEbMwmJEVmcCJvY&#10;RuM+guAZxkEQsYMikM8UxRtM6En0Ii+nuPYE6BCahD7kfoiAgaObwAN5HDsMp6fMhM/ImrWYOGzl&#10;+DRnETweQ+2pa5hE7HgswVA41IkZV2oUeK8IhcnIBm5ETfDJ91loU9wlFwC35J5j9NqrrOTHESTz&#10;CAqDn1IbViT26EqTY6xCnkJCWD56jATRhzIiM3iDUZaFibaYReGhC+UdjfMEoqiM+mPkJVYYDVIN&#10;eYAfF7KbqUrLNgALo1wV5FYVOseOAezM2GHILBhijklskVhMk6kkvS7XxlfaZmGmmGuwj4QcLQCW&#10;aSg7SdlooIciDF1MsmAEyBgtS8BibCEuRy0ztuhPxfK0ICQMTshD9BJtggQ2TvEixRN2Km1PqPRX&#10;Fm/v/sL6p6ucr8UP19fHusOXt6KaW5tcOZQHC8ylWPFwMLswF+WFrbKw3Xmr95tdaKOkmdAGKQ9q&#10;GXObeZSoRNpzH+rCXZWhcb0o4GrQeap9UNeFdjh0okz11LaStyF1IDVKUsjcULLRsFAGnx5bNF2Q&#10;oS1NpvIXziK+pc+z5MoA11nqdZ8TDbkkvbfxkjS4JMuMU4mG1GXPdMR5Isw+dJpzCQ5xqCqMi/No&#10;DIehJo8O44VShBNd0ksaJkznJWbMI3zovVwHGe/KuUfwqaNGNcagF2LstnDSQ9onDl8SbOY4elwf&#10;uEJS2TxkwEYUfExAHysniY+Hp6AkQhHPsLawLfhtBnBVVNgvkiSrfQGnxAyNa3N0XVi0knrIhQSe&#10;ZOROZFiWYT9BiiSjZ60A9FxGAEKdAOLiJV6B2+ASKETpxJFIIKPiSTiYF1SZ2QeDU2hwgzKfY8kF&#10;dgF2wsEQ5+BK/DCRSCnaDnp9NFAchOhLHlgIdUV56l335GPbpvGqoxwwwmij4l0s+E88FiG9B1kQ&#10;PPFyeiw2BBhssP77hcVf45R9mngyETOqy9+5MvF2s2iqnJfmk5ka/lm5+g4AAP//AwBQSwMEFAAG&#10;AAgAAAAhAL8AZtfeAAAACAEAAA8AAABkcnMvZG93bnJldi54bWxMj0FvgkAUhO9N+h82r0lvuohB&#10;EXmYxqRNemtt7XmFJxB33xJ2Efz3XU/tcTKTmW/y3WS0uFLvWssIi3kEgri0Vcs1wvfX6ywF4bzi&#10;SmnLhHAjB7vi8SFXWWVH/qTrwdcilLDLFELjfZdJ6cqGjHJz2xEH72x7o3yQfS2rXo2h3GgZR9FK&#10;GtVyWGhUR/uGysthMAgfb2axXg4r3f1sJp0ex/3l/XhDfH6aXrYgPE3+Lwx3/IAORWA62YErJzRC&#10;kiYhiTBbxyDufpxuQJwQlkkCssjl/wP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UdRGheQEAAAkDAAAOAAAAAAAAAAAAAAAAADwCAABkcnMvZTJvRG9j&#10;LnhtbFBLAQItABQABgAIAAAAIQCSVykDfQUAAMsQAAAQAAAAAAAAAAAAAAAAAOEDAABkcnMvaW5r&#10;L2luazEueG1sUEsBAi0AFAAGAAgAAAAhAL8AZtfeAAAACAEAAA8AAAAAAAAAAAAAAAAAjAkAAGRy&#10;cy9kb3ducmV2LnhtbFBLAQItABQABgAIAAAAIQB5GLydvwAAACEBAAAZAAAAAAAAAAAAAAAAAJcK&#10;AABkcnMvX3JlbHMvZTJvRG9jLnhtbC5yZWxzUEsFBgAAAAAGAAYAeAEAAI0LAAAAAA==&#10;">
                <v:imagedata r:id="rId66" o:title=""/>
              </v:shape>
            </w:pict>
          </mc:Fallback>
        </mc:AlternateContent>
      </w:r>
    </w:p>
    <w:p w14:paraId="5C7FC59B" w14:textId="77777777" w:rsidR="006F045D" w:rsidRDefault="006F045D" w:rsidP="003E1EDD">
      <w:pPr>
        <w:rPr>
          <w:b/>
        </w:rPr>
      </w:pPr>
    </w:p>
    <w:p w14:paraId="43B45FC9" w14:textId="64166BD1" w:rsidR="006F045D" w:rsidRDefault="009C3CCA" w:rsidP="003E1EDD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E1A78A8" wp14:editId="3E090E44">
                <wp:simplePos x="0" y="0"/>
                <wp:positionH relativeFrom="column">
                  <wp:posOffset>106680</wp:posOffset>
                </wp:positionH>
                <wp:positionV relativeFrom="paragraph">
                  <wp:posOffset>-15875</wp:posOffset>
                </wp:positionV>
                <wp:extent cx="1075100" cy="347320"/>
                <wp:effectExtent l="38100" t="57150" r="29845" b="53340"/>
                <wp:wrapNone/>
                <wp:docPr id="706179369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75100" cy="3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A6DF0" id="Ink 216" o:spid="_x0000_s1026" type="#_x0000_t75" style="position:absolute;margin-left:7.7pt;margin-top:-1.95pt;width:86.05pt;height:28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dDO96AQAACgMAAA4AAABkcnMvZTJvRG9jLnhtbJxSXU/CMBR9N/E/&#10;NH2XbTARFjYeJCY8qDzoD6hdyxrX3uW2MPj3XgYIaIwJL0vb052ejzuZbmzN1gq9AZfzpBdzppyE&#10;0rhlzt/fnu5GnPkgXClqcCrnW+X5tLi9mbRNpvpQQV0qZETifNY2Oa9CaLIo8rJSVvgeNMoRqAGt&#10;CLTFZVSiaInd1lE/jodRC1g2CFJ5T6ezPciLjl9rJcOr1l4FVud8NEwTzgItxmOShTkfx+mQsw9a&#10;9NMRj4qJyJYomsrIgyRxhSIrjCMB31QzEQRboflFZY1E8KBDT4KNQGsjVeeHnCXxD2dz97lzlaRy&#10;hZkEF5QLC4HhmF0HXPOErSmB9hlKakesAvADI8Xzfxl70TOQK0t69o2gqkWgcfCVaTzFnJky5zgv&#10;k5N+t348OVjgydfLJUCNRAfLf/2y0Wh3YZMStsk5zd929+26VJvAJB0m8cN9EhMkCRukD4N+d+FI&#10;vac47s6ypdcvWjzf75SdjXDxBQAA//8DAFBLAwQUAAYACAAAACEAzNSAvE8OAAA8NAAAEAAAAGRy&#10;cy9pbmsvaW5rMS54bWy0W1tvG8cVfi/Q/7DYPPCFQ+3O3o1IQRHEQIEWKZoUaB8VibaFSJRB0Zf8&#10;+37nNmeWXMquoYKxuDzX71zmsrOb73/4/HBffNzun+4ed5dlvanKYru7eby92729LP/16+swlsXT&#10;4Xp3e33/uNteln9sn8ofrv78p+/vdr8/3L/C3wIWdk909XB/Wb47HN6/urj49OnT5lOzedy/vYhV&#10;1Vz8dff73/9WXqnW7fbN3e7uAJdPRrp53B22nw9k7NXd7WV5c/hcJXnY/uXxw/5mm9hE2d+4xGF/&#10;fbN9/bh/uD4ki++ud7vtfbG7fgDuf5fF4Y/3uLiDn7fbfVk83CHgEDd1O7TjTxMI158vy+z3B0B8&#10;ApKH8mLZ5n/+DzZfn9okWE0c+qEsFNLt9uM5TD//5YyBHpVN6m/Pqv+0rD6daF9wwV+dT/w/9o/v&#10;t/vD3dZrLBVRxh/Fjfzm4kiV9tunx/sP1Bhl8fH6/gPqVVeV+64vFqpxag+FeVF7KMpZezm4pbqc&#10;oqMSnTV3FO7t9rRUCxZRtf/RopZPS6AmuVbKSWPOev9w97DFTPDwPg3CwxOCJ/Ivhz3PF7GKTaim&#10;UMdf6+5VVb2qmk1sG2o28yfD3Gz+tv/w9C7Z+23vA5o5KVIJ7tPd7eFdaoxqU3WppfO2WFJ9t717&#10;++7wbbo3j/ePmC+0H7/78ceq6vssJvaXIlyY23iMFDrD/XP75rL8jqe3gjWFwLE3Q100fVXUscZf&#10;fNarCp+2bya6WGO64v/aZujKqqzWoQ4xTCOLQo2+oYR/ga/pSqiQLGol0rew7YJ0YMp0ErtNxJ60&#10;Y0fmrZQclRXya0Pkdvn5zZun7eGy7GK7Gfvyqi6mvs2Dblehjau+aSTqBrHWHC/aa6SY8FmHWNRN&#10;0eAf/ar7MPTFOLXCa8HshzBVLjuGMfbMRU6qoqkm/jEV9VCFWMuv0IW6rcMgZuqxGDrLVUQGavon&#10;klm6JXGSeLI5u9KiEGC/9CsWFxXjo2rKp6okg3bVFQyODHahL4Yjf27QdCGptWVgZgeCIsFemHrG&#10;s5rkbuLrL8mZZ5IzH4CpPnKuRZdouDCADrrJ2CYwT6fpcMMmP6K2dpNmh6thP5h/rGNMTpkloAmc&#10;bdBiaIpOuqkP1E1ybeOF7EfPb4q9Dw3I9KGGraux6LR/QxyLum1DK/29btCShV4DS92GKHpkVzNZ&#10;hwZzLVsLXdFHtK7IzBpIJUhOgyQN1oopHhpMVaEuYtEUDPPlhvo4DRtsYK66cSq6DkjacWAX6xWC&#10;WHX9qu4bmuswyfUlBlmJ0TrpHDcV7YSBKAO9qzGqEalOkFnGvcwaH9XO6rjcBJwQTkWmktKT0XIz&#10;lnLP6JKZ6MM0BlRPZ5RkyC6oFZY8LtFMJx9/Sc6Hi4mxaTWeZWIpLFREtHiQs84ac74YX4cBy0yr&#10;E61Z5wGoSiQoSsaVsJTNX8LH30TEhRH5GzpUTuVj8VF2HAJGSd3oFN1Q+6ADZNmLgCZW6EsvsxBT&#10;fogmgpByFfOsJMbgkm5RNMBWK3NBh21yM0msKIKDkoaZg37QpGwwMPqUfwSDA+GayNXMusVDGdAp&#10;kuzXUUbvrORm/8hAZlVz4xEnTOd0zCZl3bS9GKZ1nDBxqbqSxWQoJZ4sigFEhJVbs4NpoBhlxcPa&#10;3IeJe/Llpqk69nHTj+VVP9E8hb1B1+skvBpWfVzVMda+FauHMgyNbE0wxhuavmWUUJBN1J1ClgkO&#10;HkFju8OCFD8mB2zjOpkg8u6iJFDgNHdpMs62h+X/VFBdSqatZSCuFp2tFAiSlBpMPerAXI6WCZGj&#10;6EMjI5J0lQo0BjwRXZ1YiW3IFokO8hxb7bA/ce5JmxO1lYiYnC8CXkBEOMy6YsIwtp7Hmp0CT5F5&#10;uCOWNXOOzopYs2FjHbuAZVu7OkRsadvQayYXINbYocISq5J0nIKujBm4pAdB8+lsQMoi5zho3rDQ&#10;QEhsZnLrmCVqjoytQPClRNWAjlskVqZjHkES9blJY38BUGIfFVrU6a8Yd98CAQzq8C+wDZp3CWsb&#10;3qVw4E/ZWX4ZDScwefRo1coRHkuvWZmxv16Z4qQP6oC2lIZSkloUtiaCaJYgpIf3s6CBhDsgm8iw&#10;D5BdmxsitJYVQ+5cv1qSa9wNbmNtE80eCPkLzut9HDYRd5o1ttk9dro1ztMYG/afkf5rK9190q1m&#10;aKqB954OP88Nh8s5TFdZ5lSHW0xcWIagohmixPqaj7U7dDIZkKjYOtoVWoqt8cjyKS3Hc8p1DfMx&#10;j0o1rO9opJuPGU2iIl3zkexJy1GgCR+pakiZwcUJIelA0FTIi+6XEpt4ymcE5FVmMIF2ROSfhMhs&#10;Cm7oePzCYkMkLiqwllTYMqksKBPv2ElmUFU5K5azWVbMNttYCuYYTmbcddwNsxXQLPksknWmq1Cg&#10;5iXlnqAwHM/TPHzRQCcLILbcWLWSwQSBxEVlFv6p4JIXYFAvNJepGdwZBJwdASXVn4mU5iTKGiKr&#10;2nPJPLAULJljk/oNFZcjN4qDiGKbDmJEBfdJRStEEFQQx0Y4OxNqqAecPcnNYVYJzAFmAvuCWIVO&#10;xXEfKdvfbEIQs0cQWZ5pFj3hTjnJYhGozFVqBuR5ucyz+3OVb2FnOm7IjZ9hqwCqbgJnYjBBr2CW&#10;k0z3WbmUscwd62IpwYfSLKaOGkX0sskQwiaYbM7xMI5Fgy5HHaLtRHcRtjqnELKiJ1oK1YdJFowT&#10;3YtnDN0tgSJU2sWixzVqDdBFSd1CsFAVA5QNBC6JeCzIyWTTMxX9wYvncyq8x4HpBneJdaO3iYIQ&#10;VKDR1OPWi84Q2BGGXWjp0Jd9cztlBRIZ9U82Up3Z2Ak7uZilQSDk/ZnJGRCvADGfwUAsCwSWBYMQ&#10;OCLXBtGKoQY5BNNmnZMQBCwEiS1ms1oZMvBhWtkkdgKDNjVCHOislC9fcEM3Df2mn7Cj66e+aHGq&#10;iCcmdqJIOzkUNOqNekM7ummMcpqImzXcNiW4BtJTZbhnIXIoosR/OdPeDVkGhgLdxGzcmNmzGSII&#10;kVKlfM2u+JG059OZ5hRsHxaiydYdhl9lbPVHxo2a2XEumLxesyCmFTnHdo9zuBKDcz0D5CVFqALc&#10;N3ydDRxPleOOOMpR5Sb0QXfmMKlUgquun6W1KRakfgitTlNiBREaRgpWEo6rLJok6Lknf0sotF6e&#10;SK+mG5ybSSoqyp41rITGcRmYOcQkmHnJECqeNfWgbpvxcCsLQMphGjPb5FrgZEFnKI6giSjsqXVk&#10;XCPEBfZl9ONLk4QH4emDpmWcbIidDPAMkUkyPyFSHNmpK5ZLTEgL/aAIuB+SvoL34mbuc0wO1EBl&#10;NSWSGjrTB0qeb1cZBGUumcSFSQKHFROHvLLp5InaIk4J87rMM5sJcugZYFcx11xAy5B+g8ZsSRZQ&#10;ijDsGPIjQf65mN8vuCGL4oWcqBt1AhRf7eaMoBlHflIIKnqcUgnB8byQSpYyS0VWDiKloFNuZ4LH&#10;uMBsCj06lEI/lyfTtqA9teZkXn+jLpY6e9yFx5K6QfQIWJcdZI19Ln4B9g1wtJDWoqd2UghafErP&#10;rPwCUTMiXBsxeDyql9DAfMIr5cvtaGLT9pumvIoVNjR0QtX2tp+pV12zwtGVnlDVPV6Kwosg+twB&#10;8+6Idx8EOT1MwA1BK5tfPHSUc2XOCHbueDdn0mWBtvH0YK2zftF8o/dTligPYhfx2raGuPRwGkwc&#10;YsEAHj6lw6u8Y13EUijfrIcQxQ35w7EiA37BbPZTt2k67A+nCTMlnsrUfTvIjRJtC+WzLusReWxp&#10;Z0hv0yDxddGePESnA1TpJWw1dXxR5KHBozZJA74kjyDo7To9DRAtzmgDHCxL6RNZXo6YiLVJZWm1&#10;bvAmC4u6AD2SZ2MvmiI0HFIUu24oIg52674eZYlcdavYreppkC10W7atvoGD7RmqXStCDCOo6bOL&#10;CvnrJUjcYfVpS4cOmSY8PpZk1Djz7bR9pkIuuD3RjmPo0mEOvYlju1FkR5qJTXBuZnOHdhJxRc6H&#10;97ybk2Ay6ImX/ALKzIlp4NtMK58WCa9avoYcY3W5M2i+EjbZFduGeoYWLEXLyETSBzP9ji/9ChdG&#10;wLgZWjRRO3bFiAHkPRQavMa1mnrpIZqtdMZyoIROcCIyBe9V9KmZpFTOUihrtBDRg1I9mpDs4Vik&#10;UwB97QIPY3HuZo9mk62UsLzklmP3rpTjZCsigp1BZ1P5dodmCkJHgBs9q1mMW8RE0CBmtsEWO54q&#10;04AOsYyd4BifV2zhEknIyyqSRw01qVhtctxmZil3gKpOMLGPuKuUCY0iUJsoWYKxQMSjZD8x7TDn&#10;YHbIHj2dAkuW6U2RdCOCc1R6ZVAmJQDWR67cQ2LDk0lxGG0hNqA1riF3DQrlNBzIJaLZziRdHVcq&#10;mNOyvsnOi08FkxfyIRgzLwThhIj9GQYHdyUyJMtbPp9lCfLIMiJWfSyVCgV7CrdgcVKyzQF/U19j&#10;NJpbWh1sl1JhA2DvDqBEdFaOPMzmYcqL0tQsf4kHtT9TIfcqSfGLoJEgqSRCpRsbJWqzYB+FLZjM&#10;GHizwc70McFhWRIydjD0GiDBcmteA1wpgIY8KALEjKlIN0wUp62YIkB45uGIHvTVmJmCpCZFr0TQ&#10;vWJltnFA3YU3Ygkpn97KzmSNxdffSCAs9swBr1dNOlNhCcaGUsFHtCRY7BeW8Mw22LMOg8VdpFA9&#10;EOMSVGEyaMsKmsLDgw+Mdz3TBiiLS6OluUztk6nENVqmof4ByQq/OOexpthRDc5TGpPkRNiLhsQx&#10;JxcQFQbJm04iZo4CHqkj/brDx3uYeOTMJnIZmgQt6ogBg/edWIbKgN2lbhI9uEwXvhUJhy5QNG/z&#10;6MiBIqVCqxZqi3mUvB1tOP3/Drj6LwAAAP//AwBQSwMEFAAGAAgAAAAhAKm7JkzeAAAACAEAAA8A&#10;AABkcnMvZG93bnJldi54bWxMj0FPg0AUhO8m/ofNM/HWLkqRlrI0Ru3F9GJt0usr+wpE9i1hl4L+&#10;ercnPU5mMvNNvplMKy7Uu8aygod5BIK4tLrhSsHhcztbgnAeWWNrmRR8k4NNcXuTY6btyB902ftK&#10;hBJ2GSqove8yKV1Zk0E3tx1x8M62N+iD7CupexxDuWnlYxQ9SYMNh4UaO3qpqfzaD0ZBszou3DGN&#10;413zNhx+3rEaXrejUvd30/MahKfJ/4Xhih/QoQhMJzuwdqINOlmEpIJZvAJx9ZdpAuKkIIlTkEUu&#10;/x8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nQzv&#10;egEAAAoDAAAOAAAAAAAAAAAAAAAAADwCAABkcnMvZTJvRG9jLnhtbFBLAQItABQABgAIAAAAIQDM&#10;1IC8Tw4AADw0AAAQAAAAAAAAAAAAAAAAAOIDAABkcnMvaW5rL2luazEueG1sUEsBAi0AFAAGAAgA&#10;AAAhAKm7JkzeAAAACAEAAA8AAAAAAAAAAAAAAAAAXxIAAGRycy9kb3ducmV2LnhtbFBLAQItABQA&#10;BgAIAAAAIQB5GLydvwAAACEBAAAZAAAAAAAAAAAAAAAAAGoTAABkcnMvX3JlbHMvZTJvRG9jLnht&#10;bC5yZWxzUEsFBgAAAAAGAAYAeAEAAGAUAAAAAA==&#10;">
                <v:imagedata r:id="rId68" o:title=""/>
              </v:shape>
            </w:pict>
          </mc:Fallback>
        </mc:AlternateContent>
      </w:r>
    </w:p>
    <w:p w14:paraId="0D3645CA" w14:textId="5F13263F" w:rsidR="006F045D" w:rsidRDefault="006F045D" w:rsidP="003E1EDD">
      <w:pPr>
        <w:rPr>
          <w:b/>
        </w:rPr>
      </w:pPr>
    </w:p>
    <w:p w14:paraId="45D69237" w14:textId="77777777" w:rsidR="006F045D" w:rsidRDefault="006F045D" w:rsidP="003E1EDD">
      <w:pPr>
        <w:rPr>
          <w:b/>
        </w:rPr>
      </w:pPr>
    </w:p>
    <w:p w14:paraId="408246F6" w14:textId="77777777" w:rsidR="006F045D" w:rsidRDefault="006F045D" w:rsidP="003E1EDD">
      <w:pPr>
        <w:rPr>
          <w:b/>
        </w:rPr>
      </w:pPr>
    </w:p>
    <w:p w14:paraId="6B33F4B3" w14:textId="77777777" w:rsidR="006F045D" w:rsidRDefault="006F045D" w:rsidP="003E1EDD">
      <w:pPr>
        <w:rPr>
          <w:b/>
        </w:rPr>
      </w:pPr>
    </w:p>
    <w:p w14:paraId="72B17C7E" w14:textId="53082760" w:rsidR="006F045D" w:rsidRDefault="002B63EF" w:rsidP="003E1EDD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6E817AC" wp14:editId="404018E6">
                <wp:simplePos x="0" y="0"/>
                <wp:positionH relativeFrom="column">
                  <wp:posOffset>10160</wp:posOffset>
                </wp:positionH>
                <wp:positionV relativeFrom="paragraph">
                  <wp:posOffset>-142240</wp:posOffset>
                </wp:positionV>
                <wp:extent cx="1264760" cy="391795"/>
                <wp:effectExtent l="57150" t="38100" r="31115" b="46355"/>
                <wp:wrapNone/>
                <wp:docPr id="135583303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264760" cy="391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5AF04" id="Ink 338" o:spid="_x0000_s1026" type="#_x0000_t75" style="position:absolute;margin-left:.1pt;margin-top:-11.9pt;width:101.05pt;height:32.2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BH4J9AQAACgMAAA4AAABkcnMvZTJvRG9jLnhtbJxSTY/aMBC9V+p/&#10;sOZeEgPLbiICh0WVOLTdQ/sDvI5NrI090dgQ9t93CFCgVbUSl0gzT3l+HzNf7n0rdoaiw1CBHOUg&#10;TNBYu7Cp4NfPr1+eQMSkQq1aDKaCdxNhufj8ad53pRljg21tSDBJiGXfVdCk1JVZFnVjvIoj7Exg&#10;0CJ5lXikTVaT6pndt9k4z2dZj1R3hNrEyNvVEYTFwG+t0emHtdEk0VZQ5LkEkSp4KoopCOKNlA8g&#10;XnkzmzxAtpirckOqa5w+SVJ3KPLKBRbwh2qlkhJbcv9QeacJI9o00ugztNZpM/hhZzL/y9k6vB1c&#10;yaneUqkxJBPSi6J0zm4A7nnCt5xA/w1rbkdtE8KJkeP5uIyj6BXqrWc9x0bItCrxOcTGdZFjLl1d&#10;Aa1redEfds8XBy908fX9FuBGspPl//2yt+QPYbMSsa+A7+/98B26NPskNC/leDZ9nDGkGZsU8rEY&#10;yj5THynO01W2/PpNi9fzQdnVCS9+AwAA//8DAFBLAwQUAAYACAAAACEAXSOxz5UPAACROAAAEAAA&#10;AGRycy9pbmsvaW5rMS54bWy0W9tuHMcRfQ+QfxiMH/jCIec+O4JJIwEsIEACB7EDJI80uZII8yKQ&#10;q9vf+1TVqa6e3SGlJAwEc3vrcurWXdPds/7+h8+3N8XH7cPj9f3dWdmc1GWxvbu8v7q+e3tW/vOX&#10;19WmLB53F3dXFzf3d9uz8sv2sfzh/I9/+P767rfbm1f4WwDh7lFGtzdn5bvd7v2r09NPnz6dfOpO&#10;7h/enrZ13Z3+5e63v/21PKfW1fbN9d31DiYfnXR5f7fbft4J2Kvrq7Pycve5TvLA/vn+w8PlNrGF&#10;8nAZEruHi8vt6/uH24tdQnx3cXe3vSnuLm7h97/KYvflPQbXsPN2+1AWt9cIuGpPmn7qNz/OIFx8&#10;Piuz7x/g4iM8uS1P1zH//X/AfH2IKW517TROZUGXrrYfn/Lppz89ATCiskn97ZPqP66rzwfap1rw&#10;V08n/u8P9++3D7vrbdTYKkLGl+LSvmtxrEoP28f7mw8yMcri48XNB9Srqeuw3ZyuVOMQD4V5UTwU&#10;5Um83Lm1uhx6JyV6Em4v3KvtYalWEFG1/xCR5WMJCKm1IietOZ/7u+vbLTrB7fu0CHePCF7IP+8e&#10;tF+0ddtV9Vw17S/N8KqpX3XjSdcNMtncni1zx/z14cPju4T360MsaOWkSC24T9dXu3dpYtQn9ZCm&#10;dD4t1lTfba/fvtv9d7qX9zf36Becj9/Vdf968+csJrWXIlzpbbpGCna4f2zfnJXfaXsrVNMIGns/&#10;NEU/DMWwafuiLurjo/ao6o7appuO6qP6uOxK9ONq7Mq6rI/rqhEhiA1Vo/IYVlPR4OumnpWjfB1V&#10;jfxLRBuB4BiB5rBAy9WTZNVWTUeorkDF2868hTTJbgoQmQUxTl/SkObF8xjG6GvEcDBGe9r6FZGk&#10;6B0ziw5cuhZpCEBX0IQ0BWuzFyPNOFUMOmQKNgMSJlVS1lYtQseBqg7DthW4r/gOHbNlWTVD1aaY&#10;6FIPNxlGXSigVMrdW/juxvmphYLrGyJhrWPCFYN5tcHMq1qbehVmRefa3abq66rr6Lt7J7HRuXYo&#10;Onev3UC0GlVY2CYCQwwqcitmjZuFPBUwROpQDQJmUIsATQD1PgBVAvUTm45q/IKmiDJbiJOcizQq&#10;09m+NIIdUcjI5BCjpFMqXHUVyqR5XlTbbauCSYZva9OXCoBcG/1PMAtld+yrVkKQ+lkrC+Vvxo6Y&#10;Iw9WU6uR/N0bfTt2Ul5XcTuLJfOt9laU0Vo5E5q2Gmy9LsqWMmZiKOpq0OFto6tR46+asUDD9mYt&#10;tuAqWkRyBO3FAj5uJxg3fovpiS6BBarSA57vWOS95VSVGweChA3BTOggGXFT+GOjauoKTyk2CuGb&#10;BDyhWiwOJzFU4jtVGpySlK0+eUiETAvToxRJH5s6MZPPBHQgizQWaQSXC1rioBPzcU2FLopcaETe&#10;Ulx5AlKEQtQmuWeEHqaoltDGzROVBH0goXaYHBRtkdSpGO0bZmKDx4UlSeYQNhsbL10lHQtyMovS&#10;hBrRy31DMnfVgD7GRhbFiizlPoxpAs7of7Al0PjPZNZTtuCaM0uNZ2iLdB/IwarTYl4C27xKXEjR&#10;P4UzFckGqT2C6jUU3wbrjtA3wd+6PdSt9k9v3jxud2dl3w0n9VieTzVmRId5MUyTZUt2ikfj3NuO&#10;sS0rbBq7ftItIxxq8XxmWs09JDiq4j7vES1kIUJnPyUOozopO0mFa57cBv5CRuevAz1XXXHIDGTF&#10;V0WF6bFLMBiZvlXP3rbQIT+UsEvx2Snb5abYsLX1xVhNNrMhTbP6YRjck8B9MQsBDwa+mMTqVGBO&#10;JOo0UyKRWfogmGJNeXb+Yhk8z3VvwpzgmofhjADTnDDJXjGnuowvsYVoXxaTwhG/plNnjQPLI81I&#10;QubqaSaF63miIljysyyvhU15rYZ7G3J5F2R8Um7Ze/pz080wZcLW5OiEjFFGZI80SUpkHTyAIsJq&#10;LrCz1u/H0le5KQxRwJgFWMdG29twM1bSDUwR57Si961wi0fuVHU21QPHlwqcC2IehcfxBDtVJ7IV&#10;Ge7SiQPtcChsafExsczGpoCv9BobDHT/p9Mp3qmHmnhmIVyOJDJDsBQu5TRKHsu2iLYH2XaraSGY&#10;FajQyBpMGPZMqT3HFrbBCErCydk0HUCRSvYpIHaj9BxLEuZjX6D1vfAzZdPWJ8NcnqOtYeuJRtiM&#10;zcaSoQ+Vth8He6o0chPRzNPsFxFV36UlzFTGbMrz4uOsIhEtmEzCcod2mKwohOcUKYoE5kV2RIIs&#10;irMql7nohnPdhLcml2icUPQKSxL/sOR9SS/9Ny31X9HzhrJwkYI6FRSx66tuUwy94mILh6PvjBOv&#10;mZNDNwjWR47l4Th0OAs/U6hYmlGJmP0NFiX964oB1wkSE9OBkTj3bCQ2MSQPSVAcNchVnGAv0mBA&#10;6wZFRf9lVtSrfTMhmDkuZkwQJx7vQYkmAxHWUrpg0Iy1x0Z8VBFFUxZChuPuOiK+OzephIayDGcp&#10;aDBgO47cHuABYHQcG6rWbxNY570ZR6PYrFunZk152XOMqVZYN5DDQLoBwr2O3tdo3GrdDMay1u+W&#10;lpSMPNEaDHNKXUsUHaBfImZxG0ERqSva8l1p+Huowj0GBFskxTaA+QySFWToiE0fkuZRz3mOPtMV&#10;nPIeZdbEYPHA5vMeRX5EkcrhhRE0nmBH1uasRKgmTlgsjcTgcaSEONjSYQF/InHCMRR6BjlOK4w8&#10;VlVWMRllRjyccCZOARKiT8Rc5cAb3GNrqwJ2i/hGtDn1t8IVqNyOqOGXO1E13WYjrxTOm82Isy+e&#10;tE3fjFZxffw1Qzfa46/qS5yrmnoz8lTVFtiz4NQr6USaLKxsdSGZpElaLbH4eyAXKQ6NyGHQsDvE&#10;DoA4OHjXFc90mKwdLlbMkb7qZ1y7ulfyCf/AdWekDZisqLgapAhgGpJ/5IJsOdduqtmw8pqrDmSD&#10;FtFkE4ZiImhmFioKq26GXKaMi2bz6RjXR6Mf9zwKIElk5jyQ6HFgysi4wiI7DAnFlT1FoRzQIkbl&#10;CDawMXJuSmDArMqZPHNCFzzsLE941UIHpXLpCsa9jpgUz0OhbSlM5lfikqZMJyZBMJ3mMCKYcBI7&#10;0VSDOokYQWMapRJKR+WlBcGRAWy/sfHUKYAKDzjV2zZX7qeaFjVnFwhIjJI/Xt+gCRThVh1Pyrng&#10;CjGyJ/uC2Y4nGGEe2uYLD0fcJsCwFsxMhpInUuZomhXqNiWTSYtlD6gtcGmhtBZLgMc73Cvh+sI6&#10;FLoBHPAp0VRDW83WjyQ5boOmZZkQbi2NE6aWaVQT3u+g2VhUIusj8vHhftkn4nN7kolEFE3TCRVn&#10;Sk58fCyXZSaoz0Jt+S/Y5DdNf9K35TleVUt60OB54XPUHeEJgP8annHGspnxurWxHo9NTo2ztCUb&#10;HuK86mcxVAaHsw2ngSSbgS6SbKmL5zuWQSerWBKK/VTVAwZ3rvJVM+RJzwtlGPpXBaO0sOlYkUoF&#10;N0H8NVNyS0aj2kEDklR8UEAJSf1FBA1ZJoa5oyN3TZhuekVQs2lO5tGKg+qkxG1sGTwDJKcw4kAM&#10;txLc1eFyZPY9xohJb8tHXmOOyNlwUJBkD/bdXPJGCWYF8Tk7U3GaTxKtu0cQiFHigGHEi+RlGgiO&#10;hh0b6fYkR2rMJ03dU0aYpRRerpIQM79SeLkVV8raIpqVUc2x1DUzosao7P2RGtn3LF5toyVjoRqk&#10;ipo+zjS2XpG1SpYa36NgJL9mGFOpJCHMrI08iSzQIds0lK1MsaBwDpTC8sLICYTgLV7yZjt3o1JO&#10;gRxq/7Gx7wcLDB1ORhkl1xwFxNw1jpcbemplgpl2QD4/ylTCIGqjz0oJTHLA9/Iqq1LW+jRvWdrl&#10;bGOPPHEfxcNJlM+2FCAnlCDH5MvntUf1hNvmr81HtZ9n0dMEGuWWLpsXWbphxAWH1G2k79Bv1NzO&#10;Ni/3ZGubaT4Z8UaoHXEZPMrxoG8n25ro8WVq/fQylSNeCfFXRLiWhYvYSMBn5K7Gs5+bm8ijPPvw&#10;uLQS4VmHI//sizYai4csFBONfOUzGpb2i80EwwMpD5WjSSCX+xqUUg3fraA4fTVbyFHmDNtqwjnC&#10;osXEySCTYO53IoZgrkyL+drPTJs1Bqiiy+lCb5hDyK1aDkBPiUgmx3yg6uGPkzNMaTmWUkxKqTmk&#10;c4eSClGWXHOWNIOJUq9pONzCMYmVPuDDRLKmM2FmKhb6NbbW8RseSuoHjSf1wIwiyaLN0A9MipED&#10;IiaSE7HH93svFdNcCWJScni3s8yWLKoQxY46fXE6CHQwkrceXnI1VLSAligBNnB8ElF9MmKmE7Mr&#10;MgZa0klAOGenk7+weSEidg4t4RKEAeDGRq4M7K03lgSaNp7KdAPP3spurF+w/Q3TeDLh9qadZmzY&#10;Zrg3jLwHt/Y3NnZ505UDut/U6tUNuho2dm1tW0DxE/fnvtfD3tD6IuoJYiUv2fwwijIiM2w2yIun&#10;Tj49MZ4LfDKxi2TLPJKZYjydM44ScsQAd8IiMGTsX/CWL/U5UpVniIasXifwnM2xmjZINHcHn+SG&#10;Jx6vxl91EmbIXQmQPAuQ2BLMgUaiuatQgdAzKsoyHHotKr748LoUARzsqSKR2chNatNes2iZzDqj&#10;a8Bia8d9HWEO2WsVvGDRJyOo6F+4GPetKG4vZtv2SdppK0OLfDlXIHDwSD/Dwk9tff+Q6cl0s1yI&#10;XuA6NVKZKUUhhOhKGzRaphXaNY294BqdWyzQrkWGRtziNP3s16sNDt44es/8mXNdNvgnv3GGa+oR&#10;coHfkuoq1bTUWAFNi5WOSCAk72y9M7lKNomcBFnZhOkEONZnnupjLWMralTJN/bkoyObMBSZWjWX&#10;fFoQFUBMhE7kViQtt1HoxaKiV/i9KkdQgKjrOLhSzVX5AUo6R8gWGU3BxN2WuW0qlkrCpYkiSG5C&#10;P8X/xDUXxJ9lMp/TyRD1KCbKaP18MmhyksHkmTucPf6hl9hw0XSQxUPiIo1kR7oFmkQRTLaZ5UWw&#10;zoaQq2T5kcgkGmGRLWiO6DRlGVH/mg4WMnWQFT98UkUz5Gyx4ZCHNMNQSAgRURRcxWmSbzGkDqMR&#10;FT0fcXgI+09Cj4cRO3+5bxWpNZRwZs2amKcLXFSWHfcG7j/jYdhbyolNW0TmfRgJb6BLZPk0uaCJ&#10;U0aTQXodgh6BXYmA4zlO9YBcOmHqeJkiAqKCm9AeNbQkhuuMHwLhpkIbANJCQ5oKI4q2geLWwtl4&#10;peK3x0YySApC3AVF13CIAkEwyQ4uCBTI2U7NGyt1gYMesjDDaI0Gvg/ENx9n7c5JC7b8dJRRYMNU&#10;rP5mJf6Xo/PfAQAA//8DAFBLAwQUAAYACAAAACEAt7B//90AAAAHAQAADwAAAGRycy9kb3ducmV2&#10;LnhtbEyPMU/DMBSEdyT+g/WQ2FobB0EV8lJVRcDAkhaGsrmxiSPi5xA7afrvMROMpzvdfVesZ9ex&#10;yQyh9YRwsxTADNVet9QgvL89LVbAQlSkVefJIJxNgHV5eVGoXPsT7cy0jw1LJRRyhWBj7HPOQ22N&#10;U2Hpe0PJ+/SDUzHJoeF6UKdU7jouhbjjTrWUFqzqzdaa+ms/OoTXx+9pO05z9fyxqV76zDaHs68Q&#10;r6/mzQOwaOb4F4Zf/IQOZWI6+pF0YB2CTDmEhczSgWRLITNgR4RbcQ+8LPh//v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YEfgn0BAAAKAwAADgAAAAAA&#10;AAAAAAAAAAA8AgAAZHJzL2Uyb0RvYy54bWxQSwECLQAUAAYACAAAACEAXSOxz5UPAACROAAAEAAA&#10;AAAAAAAAAAAAAADlAwAAZHJzL2luay9pbmsxLnhtbFBLAQItABQABgAIAAAAIQC3sH//3QAAAAcB&#10;AAAPAAAAAAAAAAAAAAAAAKgTAABkcnMvZG93bnJldi54bWxQSwECLQAUAAYACAAAACEAeRi8nb8A&#10;AAAhAQAAGQAAAAAAAAAAAAAAAACyFAAAZHJzL19yZWxzL2Uyb0RvYy54bWwucmVsc1BLBQYAAAAA&#10;BgAGAHgBAACoFQAAAAA=&#10;">
                <v:imagedata r:id="rId70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425B146" wp14:editId="4A827155">
                <wp:simplePos x="0" y="0"/>
                <wp:positionH relativeFrom="column">
                  <wp:posOffset>-556895</wp:posOffset>
                </wp:positionH>
                <wp:positionV relativeFrom="paragraph">
                  <wp:posOffset>-173355</wp:posOffset>
                </wp:positionV>
                <wp:extent cx="337680" cy="575640"/>
                <wp:effectExtent l="38100" t="57150" r="43815" b="53340"/>
                <wp:wrapNone/>
                <wp:docPr id="2128287212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37680" cy="575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CE5959" id="Ink 329" o:spid="_x0000_s1026" type="#_x0000_t75" style="position:absolute;margin-left:-44.55pt;margin-top:-14.35pt;width:28.05pt;height:46.7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8SW92AQAACQMAAA4AAABkcnMvZTJvRG9jLnhtbJxSy27CMBC8V+o/&#10;WL6XEN5EJByKKnFoy6H9ANexidXYG60Ngb/vJkCBVlUlLtF6RxnPw7P5zpZsq9AbcCmPO13OlJOQ&#10;G7dO+fvb08OEMx+Ey0UJTqV8rzyfZ/d3s7pKVA8KKHOFjEicT+oq5UUIVRJFXhbKCt+BSjkCNaAV&#10;gY64jnIUNbHbMup1u6OoBswrBKm8p+3iAPKs5ddayfCqtVeBlSmfjAYkLzRDf8gZpnw6mNLwQZsp&#10;DVE2E8kaRVUYeZQkblBkhXEk4JtqIYJgGzS/qKyRCB506EiwEWhtpGr9kLO4+8PZ0n02ruKB3GAi&#10;wQXlwkpgOGXXArdcYUtKoH6GnNoRmwD8yEjx/F/GQfQC5MaSnkMjqEoR6Dn4wlSeYk5MnnJc5vFZ&#10;v9s+nh2s8Ozr5RqgRqKj5b9+2Wm0TdikhO1STgXvm2/bpdoFJmnZ749HE0IkQcPxsB+3+In5wHA6&#10;XURLl1+VeHluhF284OwLAAD//wMAUEsDBBQABgAIAAAAIQCDxwntTAQAAMoMAAAQAAAAZHJzL2lu&#10;ay9pbmsxLnhtbLRW227bRhB9L9B/WGwe9MKV9sKrEDkoghgo0CJBLkDzqEhriYhEGiRl2X/f2Zld&#10;krGoJg1aGDC4szPnnNm52C9fPR4P7ME2bVlXK67mkjNbbeptWe1W/NPHW5Fz1nbrars+1JVd8Sfb&#10;8lc3v/7ysqy+Hg9L+M0AoWrd1/Gw4vuuu18uFufzeX4287rZLbSUZvF79fXPP/iNj9rau7IqO6Bs&#10;g2lTV5197BzYstyu+KZ7lL0/YH+oT83G9tfO0mwGj65Zb+xt3RzXXY+4X1eVPbBqfQTdf3HWPd3D&#10;Rwk8O9twdiwhYaHnKs7i/E0BhvXjio/OJ5DYgpIjX0xjfv4fMG8vMZ0so7M048xL2tqHa5re/nYF&#10;IIXK9uG7q+FvpsOLi+gFFnx5/eHfNfW9bbrSDjWmiviLJ7ahMxaHqtTYtj6cXGNw9rA+nKBeSsqB&#10;Wy0mqnGJB4X5T/GgKFfxxuKm6nKpzpXoKtyzdLf2slQTiFC1f4noy+dL4CGxVv6mn7nQ+115tLAJ&#10;jvf9EHYtJO/MH7oG94WW2ghZCKU/qmQp5VJm87iIXbMFPhrzgPmlObX7Hu9LMww03vSZUnLnctvt&#10;+8aQc5n0LT1ui6nQvS13++7nYjf1oYZ94fvxxevXUqbpKCfk6zOc2G04I8xvuPf2bsVf4HpjGEkG&#10;zN0khqWJZkrJOGeSyWimZ0LP0jifyZmMuE5gY2muijjlkstIJBkDz7Qw6J0KI4yWBR5EmjCTs8xk&#10;eExyEUuR5ISrmBKK3GKAgCMBZCKBiyLBkwQr2eG3dwdR9BP5OxDpLM/9RrcUiX6QGiJr0dMPjmD0&#10;0AMxQPfEGpMEHJekUJTylKuH8cpQL2r0XwAY1AYVeIPKPB3EOi/yc2K9igE6Yfiu4CgSkQt6Me+G&#10;zN7VMYcUeuYRH6WMfN4aOffANxFCV6h2cHQByBgpxcJDiUwYRt3g1Ti5g0hnpCAI94xjdOgnkhcJ&#10;1zbKt0VwiXQOox48tGYx66sSEkDcwBF8dSZ0EvggThVMxQ4nrAmcmLAkfnR8cBW9vbtrbbfiiYnn&#10;RcJvYJJQVpwiQQTjBCNlZnmq/UhpbrjITYYD5UpAap08LxENTt64iyjtKzYMJJwBxpf3SshwS6zI&#10;5yAIBq69msFx6uu7wQjnNATPH0iKJLgAr8H32k/BjDMJYmDtsRh2GdxFGUtYQYzQXBkzkiZdpdBd&#10;IjbYRG5G/L6IYIEl2JkQLOJYmBy6i6otFCgGsXlKz9nnnGYsDd0oMiOyQuiC+BUsVGViZlJ83wjW&#10;jk6FPwiAEioDEr+gA6J7in6ngm6YlfBqIAeGi/auL6dT6nOHTxBIJ5pNihsX17t+O7oTxgF9HI25&#10;E6NmJAPo/pFyJG7oExfkntFBwRP168/VwdADw2Jm8DeMMoA/RrAODFVPaNG/N+zvgAMuwyfWDNEL&#10;lvkMIqXh/wkoPM3vswUx/K9y8zcAAAD//wMAUEsDBBQABgAIAAAAIQD9VQdR4AAAAAoBAAAPAAAA&#10;ZHJzL2Rvd25yZXYueG1sTI/BTsMwDIbvSLxDZKTdunRrNUJpOiHYpCHBgQL3rAltReN0TdZ2b485&#10;wc2WP/3+/nw7246NZvCtQwmrZQzMYOV0i7WEj/d9JID5oFCrzqGRcDEetsX1Va4y7SZ8M2MZakYh&#10;6DMloQmhzzj3VWOs8kvXG6TblxusCrQONdeDmijcdnwdxxtuVYv0oVG9eWxM9V2erYRn4drPNN6P&#10;Qp9edq/ldHhKTqmUi5v54R5YMHP4g+FXn9ShIKejO6P2rJMQibsVoTSsxS0wIqIkoXZHCZtUAC9y&#10;/r9C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kvElv&#10;dgEAAAkDAAAOAAAAAAAAAAAAAAAAADwCAABkcnMvZTJvRG9jLnhtbFBLAQItABQABgAIAAAAIQCD&#10;xwntTAQAAMoMAAAQAAAAAAAAAAAAAAAAAN4DAABkcnMvaW5rL2luazEueG1sUEsBAi0AFAAGAAgA&#10;AAAhAP1VB1HgAAAACgEAAA8AAAAAAAAAAAAAAAAAWAgAAGRycy9kb3ducmV2LnhtbFBLAQItABQA&#10;BgAIAAAAIQB5GLydvwAAACEBAAAZAAAAAAAAAAAAAAAAAGUJAABkcnMvX3JlbHMvZTJvRG9jLnht&#10;bC5yZWxzUEsFBgAAAAAGAAYAeAEAAFsKAAAAAA==&#10;">
                <v:imagedata r:id="rId72" o:title=""/>
              </v:shape>
            </w:pict>
          </mc:Fallback>
        </mc:AlternateContent>
      </w:r>
    </w:p>
    <w:p w14:paraId="476D2BAC" w14:textId="77777777" w:rsidR="006F045D" w:rsidRDefault="006F045D" w:rsidP="003E1EDD">
      <w:pPr>
        <w:rPr>
          <w:b/>
        </w:rPr>
      </w:pPr>
    </w:p>
    <w:p w14:paraId="77DB335D" w14:textId="77777777" w:rsidR="006F045D" w:rsidRDefault="006F045D" w:rsidP="003E1EDD">
      <w:pPr>
        <w:rPr>
          <w:b/>
        </w:rPr>
      </w:pPr>
    </w:p>
    <w:p w14:paraId="6D439B98" w14:textId="77777777" w:rsidR="006F045D" w:rsidRDefault="006F045D" w:rsidP="003E1EDD">
      <w:pPr>
        <w:rPr>
          <w:b/>
        </w:rPr>
      </w:pPr>
    </w:p>
    <w:p w14:paraId="1ACBD15E" w14:textId="77777777" w:rsidR="006F045D" w:rsidRDefault="006F045D" w:rsidP="003E1EDD">
      <w:pPr>
        <w:rPr>
          <w:b/>
        </w:rPr>
      </w:pPr>
    </w:p>
    <w:p w14:paraId="60D6009D" w14:textId="77777777" w:rsidR="006F045D" w:rsidRDefault="006F045D" w:rsidP="003E1EDD">
      <w:pPr>
        <w:rPr>
          <w:b/>
        </w:rPr>
      </w:pPr>
    </w:p>
    <w:p w14:paraId="65BF0B1F" w14:textId="77777777" w:rsidR="006F045D" w:rsidRDefault="006F045D" w:rsidP="003E1EDD">
      <w:pPr>
        <w:rPr>
          <w:b/>
        </w:rPr>
      </w:pPr>
    </w:p>
    <w:p w14:paraId="2D0E157D" w14:textId="77777777" w:rsidR="006F045D" w:rsidRDefault="006F045D" w:rsidP="003E1EDD">
      <w:pPr>
        <w:rPr>
          <w:b/>
        </w:rPr>
      </w:pPr>
    </w:p>
    <w:p w14:paraId="143D5DF2" w14:textId="77777777" w:rsidR="006F045D" w:rsidRDefault="006F045D" w:rsidP="003E1EDD">
      <w:pPr>
        <w:rPr>
          <w:b/>
        </w:rPr>
      </w:pPr>
    </w:p>
    <w:p w14:paraId="560786C2" w14:textId="77777777" w:rsidR="006F045D" w:rsidRDefault="006F045D" w:rsidP="003E1EDD">
      <w:pPr>
        <w:rPr>
          <w:b/>
        </w:rPr>
      </w:pPr>
    </w:p>
    <w:p w14:paraId="4609A8E8" w14:textId="77777777" w:rsidR="006F045D" w:rsidRDefault="006F045D" w:rsidP="003E1EDD">
      <w:pPr>
        <w:rPr>
          <w:b/>
        </w:rPr>
      </w:pPr>
    </w:p>
    <w:p w14:paraId="1B560089" w14:textId="77777777" w:rsidR="006F045D" w:rsidRDefault="006F045D" w:rsidP="003E1EDD">
      <w:pPr>
        <w:rPr>
          <w:b/>
        </w:rPr>
      </w:pPr>
    </w:p>
    <w:p w14:paraId="502AD7BC" w14:textId="77777777" w:rsidR="006F045D" w:rsidRDefault="006F045D" w:rsidP="003E1EDD">
      <w:pPr>
        <w:rPr>
          <w:b/>
        </w:rPr>
      </w:pPr>
    </w:p>
    <w:p w14:paraId="1F1195F3" w14:textId="77777777" w:rsidR="00F213AD" w:rsidRDefault="00F213AD" w:rsidP="003E1EDD">
      <w:pPr>
        <w:rPr>
          <w:b/>
        </w:rPr>
      </w:pPr>
    </w:p>
    <w:p w14:paraId="2CE06BFF" w14:textId="06E1F45C" w:rsidR="00593257" w:rsidRDefault="00857B5F" w:rsidP="003E1EDD">
      <w:r>
        <w:rPr>
          <w:b/>
        </w:rPr>
        <w:lastRenderedPageBreak/>
        <w:t xml:space="preserve">2. </w:t>
      </w:r>
      <w:r w:rsidR="003E1EDD" w:rsidRPr="003E1EDD">
        <w:rPr>
          <w:b/>
        </w:rPr>
        <w:t xml:space="preserve">Structures </w:t>
      </w:r>
      <w:r w:rsidR="00F966FB">
        <w:rPr>
          <w:b/>
        </w:rPr>
        <w:t>of</w:t>
      </w:r>
      <w:r w:rsidR="003E1EDD" w:rsidRPr="003E1EDD">
        <w:rPr>
          <w:b/>
        </w:rPr>
        <w:t xml:space="preserve"> fcc-derived Crystals. </w:t>
      </w:r>
      <w:r w:rsidR="003E1EDD">
        <w:t xml:space="preserve">This question explores the geometric tiling of various structures obtained from a combination of one or more fcc lattices. The table </w:t>
      </w:r>
      <w:r w:rsidR="00593257">
        <w:t>on the next page</w:t>
      </w:r>
      <w:r w:rsidR="003E1EDD">
        <w:t xml:space="preserve"> shows two-dimensional (2D) slices of the atomic positions (rows) for many of the three-dimensional derivative structures (columns) along</w:t>
      </w:r>
      <w:r w:rsidR="00FD3843">
        <w:t xml:space="preserve"> the z-direction of the crystal.</w:t>
      </w:r>
    </w:p>
    <w:p w14:paraId="389BD3E7" w14:textId="47D56A88" w:rsidR="00593257" w:rsidRDefault="00593257" w:rsidP="00593257">
      <w:r>
        <w:t xml:space="preserve">(a) </w:t>
      </w:r>
      <w:r w:rsidR="00A94785">
        <w:t>For each structure with an empty 2D slice containing a lowercase Roman numeral, sketch the complete slice by adding the necessary atoms in that layer. Slices that have been grayed out do not require additional atoms.</w:t>
      </w:r>
    </w:p>
    <w:p w14:paraId="7BF992EC" w14:textId="660CDD4D" w:rsidR="00981979" w:rsidRDefault="00593257" w:rsidP="00951CF7">
      <w:r>
        <w:t xml:space="preserve">(b) </w:t>
      </w:r>
      <w:r w:rsidR="00A94785">
        <w:t>For each material in the table, provide the stoichiometry (chemical formula</w:t>
      </w:r>
      <w:r w:rsidR="00955020">
        <w:t>)</w:t>
      </w:r>
      <w:r w:rsidR="003647C2">
        <w:t>.</w:t>
      </w:r>
    </w:p>
    <w:p w14:paraId="653BD994" w14:textId="5FA59203" w:rsidR="00F966FB" w:rsidRDefault="00F966FB" w:rsidP="00FD3843"/>
    <w:p w14:paraId="5A68019C" w14:textId="42A40D31" w:rsidR="00CE3285" w:rsidRDefault="00C51211" w:rsidP="00FD3843">
      <w:r>
        <w:rPr>
          <w:noProof/>
        </w:rPr>
        <w:drawing>
          <wp:inline distT="0" distB="0" distL="0" distR="0" wp14:anchorId="2A9ADCB4" wp14:editId="4DE4EBFA">
            <wp:extent cx="5876925" cy="3705225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SE402_Midterm1_Q2_2DFCC_Projections.sv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DC8D" w14:textId="77777777" w:rsidR="00CE3285" w:rsidRDefault="00CE3285" w:rsidP="00FD3843">
      <w:pPr>
        <w:rPr>
          <w:noProof/>
        </w:rPr>
      </w:pPr>
    </w:p>
    <w:p w14:paraId="323C0E1A" w14:textId="28ECEF83" w:rsidR="00FD3843" w:rsidRDefault="00FD3843" w:rsidP="00FD3843"/>
    <w:p w14:paraId="053C4EC2" w14:textId="77777777" w:rsidR="006910BB" w:rsidRDefault="006910BB" w:rsidP="00FD3843"/>
    <w:p w14:paraId="02543CC1" w14:textId="77777777" w:rsidR="006910BB" w:rsidRDefault="006910BB" w:rsidP="00FD3843"/>
    <w:p w14:paraId="6EC7177A" w14:textId="77777777" w:rsidR="006910BB" w:rsidRDefault="006910BB" w:rsidP="00FD3843"/>
    <w:p w14:paraId="36C83C77" w14:textId="77777777" w:rsidR="006910BB" w:rsidRDefault="006910BB" w:rsidP="00FD3843"/>
    <w:p w14:paraId="1E6A5672" w14:textId="77777777" w:rsidR="006910BB" w:rsidRDefault="006910BB" w:rsidP="00FD3843"/>
    <w:p w14:paraId="718BDDE1" w14:textId="77777777" w:rsidR="006910BB" w:rsidRDefault="006910BB" w:rsidP="00FD3843"/>
    <w:p w14:paraId="35E573F4" w14:textId="77777777" w:rsidR="006910BB" w:rsidRDefault="006910BB" w:rsidP="00FD3843"/>
    <w:p w14:paraId="5613AAE6" w14:textId="77777777" w:rsidR="006910BB" w:rsidRDefault="006910BB" w:rsidP="00FD3843"/>
    <w:p w14:paraId="70F73EDA" w14:textId="77777777" w:rsidR="006910BB" w:rsidRDefault="006910BB" w:rsidP="00FD3843"/>
    <w:p w14:paraId="3E570F40" w14:textId="77777777" w:rsidR="006910BB" w:rsidRDefault="006910BB" w:rsidP="00FD3843"/>
    <w:p w14:paraId="2D65DAD1" w14:textId="77777777" w:rsidR="006910BB" w:rsidRDefault="006910BB" w:rsidP="00FD3843"/>
    <w:p w14:paraId="04D86182" w14:textId="77777777" w:rsidR="006910BB" w:rsidRDefault="006910BB" w:rsidP="00FD3843"/>
    <w:p w14:paraId="2B0DB477" w14:textId="77777777" w:rsidR="006910BB" w:rsidRDefault="006910BB" w:rsidP="00FD3843"/>
    <w:p w14:paraId="3B2027D9" w14:textId="77777777" w:rsidR="006910BB" w:rsidRDefault="006910BB" w:rsidP="00FD3843"/>
    <w:p w14:paraId="3BD745C6" w14:textId="77777777" w:rsidR="006910BB" w:rsidRDefault="006910BB" w:rsidP="00FD3843"/>
    <w:p w14:paraId="4F8666BC" w14:textId="47E570CF" w:rsidR="006910BB" w:rsidRDefault="006910BB" w:rsidP="00FD3843">
      <w:r>
        <w:rPr>
          <w:b/>
          <w:bCs/>
        </w:rPr>
        <w:lastRenderedPageBreak/>
        <w:t xml:space="preserve">3. </w:t>
      </w:r>
      <w:r w:rsidR="00B50081">
        <w:rPr>
          <w:b/>
          <w:bCs/>
        </w:rPr>
        <w:t>Generating and Editing Crystal Structures.</w:t>
      </w:r>
      <w:r w:rsidR="00B50081">
        <w:t xml:space="preserve"> </w:t>
      </w:r>
      <w:r w:rsidR="00554656">
        <w:t xml:space="preserve">On Moodle you will find a file for today called “POSCAR”. </w:t>
      </w:r>
      <w:r w:rsidR="001275C5">
        <w:t xml:space="preserve">(a) </w:t>
      </w:r>
      <w:r w:rsidR="00884458">
        <w:t>Open the POSCAR with Vi</w:t>
      </w:r>
      <w:r w:rsidR="001915E2">
        <w:t xml:space="preserve"> and </w:t>
      </w:r>
      <w:r w:rsidR="00933F45">
        <w:t>use it as a template to create a new crystal structure with the following properties:</w:t>
      </w:r>
    </w:p>
    <w:p w14:paraId="4697AF53" w14:textId="67AD5739" w:rsidR="006170E2" w:rsidRDefault="006170E2" w:rsidP="00933F45">
      <w:pPr>
        <w:pStyle w:val="ListParagraph"/>
        <w:numPr>
          <w:ilvl w:val="0"/>
          <w:numId w:val="27"/>
        </w:numPr>
      </w:pPr>
      <w:r>
        <w:t>Orthorhombic</w:t>
      </w:r>
    </w:p>
    <w:p w14:paraId="3D9FBC0C" w14:textId="2BE9E6C1" w:rsidR="006170E2" w:rsidRDefault="00B30EAB" w:rsidP="00933F45">
      <w:pPr>
        <w:pStyle w:val="ListParagraph"/>
        <w:numPr>
          <w:ilvl w:val="0"/>
          <w:numId w:val="27"/>
        </w:numPr>
      </w:pPr>
      <w:r>
        <w:t xml:space="preserve">Chemical Formula </w:t>
      </w:r>
      <w:r w:rsidR="00487F2E">
        <w:t>A</w:t>
      </w:r>
      <w:r w:rsidR="00487F2E" w:rsidRPr="00487F2E">
        <w:rPr>
          <w:vertAlign w:val="subscript"/>
        </w:rPr>
        <w:t>2</w:t>
      </w:r>
      <w:r w:rsidR="00487F2E">
        <w:t>B</w:t>
      </w:r>
      <w:r w:rsidR="00487F2E" w:rsidRPr="00487F2E">
        <w:rPr>
          <w:vertAlign w:val="subscript"/>
        </w:rPr>
        <w:t>2</w:t>
      </w:r>
      <w:r w:rsidR="00487F2E">
        <w:t>C</w:t>
      </w:r>
    </w:p>
    <w:p w14:paraId="6BB9FB3B" w14:textId="0CE794CB" w:rsidR="00487F2E" w:rsidRDefault="00684FF2" w:rsidP="00933F45">
      <w:pPr>
        <w:pStyle w:val="ListParagraph"/>
        <w:numPr>
          <w:ilvl w:val="0"/>
          <w:numId w:val="27"/>
        </w:numPr>
      </w:pPr>
      <w:r>
        <w:t>At least one mirror plane</w:t>
      </w:r>
    </w:p>
    <w:p w14:paraId="65DE39F9" w14:textId="2ABF0096" w:rsidR="00684FF2" w:rsidRDefault="00684FF2" w:rsidP="00933F45">
      <w:pPr>
        <w:pStyle w:val="ListParagraph"/>
        <w:numPr>
          <w:ilvl w:val="0"/>
          <w:numId w:val="27"/>
        </w:numPr>
      </w:pPr>
      <w:r>
        <w:t>At least one rotational axis</w:t>
      </w:r>
    </w:p>
    <w:p w14:paraId="6F00C314" w14:textId="33A7148C" w:rsidR="00741415" w:rsidRDefault="00741415" w:rsidP="00741415">
      <w:r>
        <w:t>When finished, save and upload your new file (which you should rename “POSCAR_&lt;yourname&gt;”) to Moodle.</w:t>
      </w:r>
    </w:p>
    <w:p w14:paraId="62FEAF09" w14:textId="75FDF920" w:rsidR="001275C5" w:rsidRDefault="001275C5" w:rsidP="00741415">
      <w:r>
        <w:t xml:space="preserve">(b) </w:t>
      </w:r>
      <w:r w:rsidR="006E7256">
        <w:t xml:space="preserve">Thus far, our unit cell lattice parameters have always been at right angles. </w:t>
      </w:r>
      <w:r w:rsidR="00E97F17">
        <w:t>How would we specify a trigonal unit cell?</w:t>
      </w:r>
    </w:p>
    <w:p w14:paraId="7F5582B6" w14:textId="77777777" w:rsidR="00E97F17" w:rsidRPr="00B50081" w:rsidRDefault="00E97F17" w:rsidP="00741415"/>
    <w:sectPr w:rsidR="00E97F17" w:rsidRPr="00B5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D340858"/>
    <w:multiLevelType w:val="hybridMultilevel"/>
    <w:tmpl w:val="8F0418B4"/>
    <w:lvl w:ilvl="0" w:tplc="02C465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E12E0"/>
    <w:multiLevelType w:val="multilevel"/>
    <w:tmpl w:val="BCB4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5F179B"/>
    <w:multiLevelType w:val="hybridMultilevel"/>
    <w:tmpl w:val="7506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2326DE8"/>
    <w:multiLevelType w:val="hybridMultilevel"/>
    <w:tmpl w:val="E952AF26"/>
    <w:lvl w:ilvl="0" w:tplc="7A548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80403522">
    <w:abstractNumId w:val="22"/>
  </w:num>
  <w:num w:numId="2" w16cid:durableId="251861910">
    <w:abstractNumId w:val="12"/>
  </w:num>
  <w:num w:numId="3" w16cid:durableId="1648439198">
    <w:abstractNumId w:val="10"/>
  </w:num>
  <w:num w:numId="4" w16cid:durableId="1995640466">
    <w:abstractNumId w:val="25"/>
  </w:num>
  <w:num w:numId="5" w16cid:durableId="631794271">
    <w:abstractNumId w:val="13"/>
  </w:num>
  <w:num w:numId="6" w16cid:durableId="1430393715">
    <w:abstractNumId w:val="16"/>
  </w:num>
  <w:num w:numId="7" w16cid:durableId="949631118">
    <w:abstractNumId w:val="18"/>
  </w:num>
  <w:num w:numId="8" w16cid:durableId="369188830">
    <w:abstractNumId w:val="9"/>
  </w:num>
  <w:num w:numId="9" w16cid:durableId="233125734">
    <w:abstractNumId w:val="7"/>
  </w:num>
  <w:num w:numId="10" w16cid:durableId="1531607781">
    <w:abstractNumId w:val="6"/>
  </w:num>
  <w:num w:numId="11" w16cid:durableId="1959682497">
    <w:abstractNumId w:val="5"/>
  </w:num>
  <w:num w:numId="12" w16cid:durableId="277105688">
    <w:abstractNumId w:val="4"/>
  </w:num>
  <w:num w:numId="13" w16cid:durableId="302853886">
    <w:abstractNumId w:val="8"/>
  </w:num>
  <w:num w:numId="14" w16cid:durableId="1946114573">
    <w:abstractNumId w:val="3"/>
  </w:num>
  <w:num w:numId="15" w16cid:durableId="470900715">
    <w:abstractNumId w:val="2"/>
  </w:num>
  <w:num w:numId="16" w16cid:durableId="2142310159">
    <w:abstractNumId w:val="1"/>
  </w:num>
  <w:num w:numId="17" w16cid:durableId="751970010">
    <w:abstractNumId w:val="0"/>
  </w:num>
  <w:num w:numId="18" w16cid:durableId="1858808238">
    <w:abstractNumId w:val="14"/>
  </w:num>
  <w:num w:numId="19" w16cid:durableId="2117097719">
    <w:abstractNumId w:val="15"/>
  </w:num>
  <w:num w:numId="20" w16cid:durableId="2075732886">
    <w:abstractNumId w:val="23"/>
  </w:num>
  <w:num w:numId="21" w16cid:durableId="2035037303">
    <w:abstractNumId w:val="17"/>
  </w:num>
  <w:num w:numId="22" w16cid:durableId="969941737">
    <w:abstractNumId w:val="11"/>
  </w:num>
  <w:num w:numId="23" w16cid:durableId="1602837977">
    <w:abstractNumId w:val="26"/>
  </w:num>
  <w:num w:numId="24" w16cid:durableId="1082067926">
    <w:abstractNumId w:val="24"/>
  </w:num>
  <w:num w:numId="25" w16cid:durableId="1918704776">
    <w:abstractNumId w:val="20"/>
    <w:lvlOverride w:ilvl="0">
      <w:lvl w:ilvl="0">
        <w:numFmt w:val="lowerLetter"/>
        <w:lvlText w:val="%1."/>
        <w:lvlJc w:val="left"/>
      </w:lvl>
    </w:lvlOverride>
  </w:num>
  <w:num w:numId="26" w16cid:durableId="1288851983">
    <w:abstractNumId w:val="19"/>
  </w:num>
  <w:num w:numId="27" w16cid:durableId="3468283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EDD"/>
    <w:rsid w:val="00030BB6"/>
    <w:rsid w:val="00073B10"/>
    <w:rsid w:val="00075DF3"/>
    <w:rsid w:val="000968AC"/>
    <w:rsid w:val="00097FEA"/>
    <w:rsid w:val="000C0DDC"/>
    <w:rsid w:val="000C3A6A"/>
    <w:rsid w:val="000C5AF7"/>
    <w:rsid w:val="000D787E"/>
    <w:rsid w:val="000E513E"/>
    <w:rsid w:val="000E66D2"/>
    <w:rsid w:val="000F4BE5"/>
    <w:rsid w:val="000F6F6C"/>
    <w:rsid w:val="0011059A"/>
    <w:rsid w:val="00120590"/>
    <w:rsid w:val="00121FCB"/>
    <w:rsid w:val="00125E9C"/>
    <w:rsid w:val="001275C5"/>
    <w:rsid w:val="00145563"/>
    <w:rsid w:val="00146D6C"/>
    <w:rsid w:val="0015005A"/>
    <w:rsid w:val="001915E2"/>
    <w:rsid w:val="001C2EA3"/>
    <w:rsid w:val="001F4E07"/>
    <w:rsid w:val="00212069"/>
    <w:rsid w:val="00216640"/>
    <w:rsid w:val="00223344"/>
    <w:rsid w:val="0023788F"/>
    <w:rsid w:val="002436F8"/>
    <w:rsid w:val="00252817"/>
    <w:rsid w:val="0028625D"/>
    <w:rsid w:val="002B13DA"/>
    <w:rsid w:val="002B63EF"/>
    <w:rsid w:val="002C1CD8"/>
    <w:rsid w:val="002C63E2"/>
    <w:rsid w:val="002E356E"/>
    <w:rsid w:val="00301F1D"/>
    <w:rsid w:val="00325745"/>
    <w:rsid w:val="00344C22"/>
    <w:rsid w:val="00347759"/>
    <w:rsid w:val="00355C13"/>
    <w:rsid w:val="00361301"/>
    <w:rsid w:val="003647C2"/>
    <w:rsid w:val="00371B75"/>
    <w:rsid w:val="003936EB"/>
    <w:rsid w:val="003B5D5C"/>
    <w:rsid w:val="003C045F"/>
    <w:rsid w:val="003C1C1E"/>
    <w:rsid w:val="003D7BDA"/>
    <w:rsid w:val="003E1800"/>
    <w:rsid w:val="003E1EDD"/>
    <w:rsid w:val="003F1A2C"/>
    <w:rsid w:val="00401488"/>
    <w:rsid w:val="00405C2E"/>
    <w:rsid w:val="0041755E"/>
    <w:rsid w:val="0042669E"/>
    <w:rsid w:val="00426DDE"/>
    <w:rsid w:val="00443973"/>
    <w:rsid w:val="00454C09"/>
    <w:rsid w:val="00464A46"/>
    <w:rsid w:val="00470D6F"/>
    <w:rsid w:val="00482045"/>
    <w:rsid w:val="00487F2E"/>
    <w:rsid w:val="004B1ECE"/>
    <w:rsid w:val="004B5D31"/>
    <w:rsid w:val="00501BDD"/>
    <w:rsid w:val="00554656"/>
    <w:rsid w:val="0057018B"/>
    <w:rsid w:val="00571156"/>
    <w:rsid w:val="00573E86"/>
    <w:rsid w:val="00593257"/>
    <w:rsid w:val="0059777A"/>
    <w:rsid w:val="005A1827"/>
    <w:rsid w:val="005A5D7C"/>
    <w:rsid w:val="005A5F02"/>
    <w:rsid w:val="005B446A"/>
    <w:rsid w:val="005C2E43"/>
    <w:rsid w:val="005C59AF"/>
    <w:rsid w:val="005E385C"/>
    <w:rsid w:val="005E57D0"/>
    <w:rsid w:val="005F0708"/>
    <w:rsid w:val="005F5706"/>
    <w:rsid w:val="0060775A"/>
    <w:rsid w:val="006170E2"/>
    <w:rsid w:val="006226F6"/>
    <w:rsid w:val="00645252"/>
    <w:rsid w:val="00647159"/>
    <w:rsid w:val="006605BE"/>
    <w:rsid w:val="00660F65"/>
    <w:rsid w:val="00674623"/>
    <w:rsid w:val="00684FF2"/>
    <w:rsid w:val="006910BB"/>
    <w:rsid w:val="00697710"/>
    <w:rsid w:val="006C3C5A"/>
    <w:rsid w:val="006D0C65"/>
    <w:rsid w:val="006D3D74"/>
    <w:rsid w:val="006D5865"/>
    <w:rsid w:val="006E7256"/>
    <w:rsid w:val="006F045D"/>
    <w:rsid w:val="006F0823"/>
    <w:rsid w:val="006F1872"/>
    <w:rsid w:val="007117B5"/>
    <w:rsid w:val="00741415"/>
    <w:rsid w:val="00742029"/>
    <w:rsid w:val="0075021D"/>
    <w:rsid w:val="00770CF9"/>
    <w:rsid w:val="00776C66"/>
    <w:rsid w:val="0078330A"/>
    <w:rsid w:val="007F31C1"/>
    <w:rsid w:val="007F4799"/>
    <w:rsid w:val="0082785D"/>
    <w:rsid w:val="008529CF"/>
    <w:rsid w:val="00857B5F"/>
    <w:rsid w:val="00860D2D"/>
    <w:rsid w:val="00862F25"/>
    <w:rsid w:val="00884458"/>
    <w:rsid w:val="008A27D9"/>
    <w:rsid w:val="008B584E"/>
    <w:rsid w:val="008C2CDF"/>
    <w:rsid w:val="008C5C03"/>
    <w:rsid w:val="008E170C"/>
    <w:rsid w:val="008E324B"/>
    <w:rsid w:val="008E4C8D"/>
    <w:rsid w:val="00906A31"/>
    <w:rsid w:val="00912C05"/>
    <w:rsid w:val="00933F45"/>
    <w:rsid w:val="009506B8"/>
    <w:rsid w:val="00951CF7"/>
    <w:rsid w:val="00955020"/>
    <w:rsid w:val="009556E3"/>
    <w:rsid w:val="00957B76"/>
    <w:rsid w:val="0096338C"/>
    <w:rsid w:val="00981979"/>
    <w:rsid w:val="009C0FC4"/>
    <w:rsid w:val="009C2B5C"/>
    <w:rsid w:val="009C3CCA"/>
    <w:rsid w:val="009E2F20"/>
    <w:rsid w:val="009E5E6E"/>
    <w:rsid w:val="009F5CE1"/>
    <w:rsid w:val="00A02716"/>
    <w:rsid w:val="00A31DCC"/>
    <w:rsid w:val="00A364D4"/>
    <w:rsid w:val="00A428A0"/>
    <w:rsid w:val="00A73D94"/>
    <w:rsid w:val="00A82B15"/>
    <w:rsid w:val="00A91F19"/>
    <w:rsid w:val="00A9204E"/>
    <w:rsid w:val="00A94785"/>
    <w:rsid w:val="00A9545B"/>
    <w:rsid w:val="00AA5362"/>
    <w:rsid w:val="00AC412E"/>
    <w:rsid w:val="00AE0098"/>
    <w:rsid w:val="00B16D68"/>
    <w:rsid w:val="00B17081"/>
    <w:rsid w:val="00B30EAB"/>
    <w:rsid w:val="00B50081"/>
    <w:rsid w:val="00B54754"/>
    <w:rsid w:val="00B74B2E"/>
    <w:rsid w:val="00B77D23"/>
    <w:rsid w:val="00B849A3"/>
    <w:rsid w:val="00B96EE8"/>
    <w:rsid w:val="00BA2850"/>
    <w:rsid w:val="00BA3C37"/>
    <w:rsid w:val="00BA3D85"/>
    <w:rsid w:val="00BB2C07"/>
    <w:rsid w:val="00BD7004"/>
    <w:rsid w:val="00BF1F2B"/>
    <w:rsid w:val="00C51211"/>
    <w:rsid w:val="00C60193"/>
    <w:rsid w:val="00C6289F"/>
    <w:rsid w:val="00C64CA8"/>
    <w:rsid w:val="00C8030F"/>
    <w:rsid w:val="00CE2FEA"/>
    <w:rsid w:val="00CE3285"/>
    <w:rsid w:val="00CF093E"/>
    <w:rsid w:val="00CF206C"/>
    <w:rsid w:val="00CF5318"/>
    <w:rsid w:val="00D02136"/>
    <w:rsid w:val="00D031F6"/>
    <w:rsid w:val="00D15BDA"/>
    <w:rsid w:val="00D30C81"/>
    <w:rsid w:val="00D33627"/>
    <w:rsid w:val="00D547CF"/>
    <w:rsid w:val="00D70B92"/>
    <w:rsid w:val="00D82B5D"/>
    <w:rsid w:val="00D8340C"/>
    <w:rsid w:val="00D8550E"/>
    <w:rsid w:val="00DA1540"/>
    <w:rsid w:val="00DB1773"/>
    <w:rsid w:val="00DC1B52"/>
    <w:rsid w:val="00DD4E72"/>
    <w:rsid w:val="00E11720"/>
    <w:rsid w:val="00E12176"/>
    <w:rsid w:val="00E14555"/>
    <w:rsid w:val="00E2192C"/>
    <w:rsid w:val="00E72CAF"/>
    <w:rsid w:val="00E97F17"/>
    <w:rsid w:val="00EB0D0F"/>
    <w:rsid w:val="00ED4912"/>
    <w:rsid w:val="00EE2035"/>
    <w:rsid w:val="00EE5BA7"/>
    <w:rsid w:val="00EF726E"/>
    <w:rsid w:val="00F06A43"/>
    <w:rsid w:val="00F205C4"/>
    <w:rsid w:val="00F213AD"/>
    <w:rsid w:val="00F34C06"/>
    <w:rsid w:val="00F6055C"/>
    <w:rsid w:val="00F71776"/>
    <w:rsid w:val="00F830B2"/>
    <w:rsid w:val="00F84960"/>
    <w:rsid w:val="00F85E48"/>
    <w:rsid w:val="00F966FB"/>
    <w:rsid w:val="00FB27A8"/>
    <w:rsid w:val="00FB56D4"/>
    <w:rsid w:val="00FC53F0"/>
    <w:rsid w:val="00FC5C5C"/>
    <w:rsid w:val="00FD3843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26F5"/>
  <w15:chartTrackingRefBased/>
  <w15:docId w15:val="{43C6DEA9-ABB2-4641-ABED-5BF08790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3E1EDD"/>
    <w:pPr>
      <w:ind w:left="720"/>
      <w:contextualSpacing/>
    </w:pPr>
  </w:style>
  <w:style w:type="paragraph" w:styleId="NoSpacing">
    <w:name w:val="No Spacing"/>
    <w:uiPriority w:val="1"/>
    <w:qFormat/>
    <w:rsid w:val="001F4E07"/>
  </w:style>
  <w:style w:type="paragraph" w:styleId="NormalWeb">
    <w:name w:val="Normal (Web)"/>
    <w:basedOn w:val="Normal"/>
    <w:uiPriority w:val="99"/>
    <w:semiHidden/>
    <w:unhideWhenUsed/>
    <w:rsid w:val="000C5A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05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7.xml"/><Relationship Id="rId42" Type="http://schemas.openxmlformats.org/officeDocument/2006/relationships/image" Target="media/image18.png"/><Relationship Id="rId47" Type="http://schemas.openxmlformats.org/officeDocument/2006/relationships/customXml" Target="ink/ink19.xml"/><Relationship Id="rId63" Type="http://schemas.openxmlformats.org/officeDocument/2006/relationships/customXml" Target="ink/ink27.xml"/><Relationship Id="rId68" Type="http://schemas.openxmlformats.org/officeDocument/2006/relationships/image" Target="media/image3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5.xml"/><Relationship Id="rId40" Type="http://schemas.openxmlformats.org/officeDocument/2006/relationships/image" Target="media/image17.svg"/><Relationship Id="rId45" Type="http://schemas.openxmlformats.org/officeDocument/2006/relationships/customXml" Target="ink/ink18.xml"/><Relationship Id="rId53" Type="http://schemas.openxmlformats.org/officeDocument/2006/relationships/customXml" Target="ink/ink22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5.svg"/><Relationship Id="rId5" Type="http://schemas.openxmlformats.org/officeDocument/2006/relationships/numbering" Target="numbering.xml"/><Relationship Id="rId61" Type="http://schemas.openxmlformats.org/officeDocument/2006/relationships/customXml" Target="ink/ink26.xml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43" Type="http://schemas.openxmlformats.org/officeDocument/2006/relationships/customXml" Target="ink/ink17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69" Type="http://schemas.openxmlformats.org/officeDocument/2006/relationships/customXml" Target="ink/ink30.xml"/><Relationship Id="rId8" Type="http://schemas.openxmlformats.org/officeDocument/2006/relationships/webSettings" Target="webSettings.xml"/><Relationship Id="rId51" Type="http://schemas.openxmlformats.org/officeDocument/2006/relationships/customXml" Target="ink/ink21.xml"/><Relationship Id="rId72" Type="http://schemas.openxmlformats.org/officeDocument/2006/relationships/image" Target="media/image33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46" Type="http://schemas.openxmlformats.org/officeDocument/2006/relationships/image" Target="media/image20.png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20" Type="http://schemas.openxmlformats.org/officeDocument/2006/relationships/image" Target="media/image6.png"/><Relationship Id="rId41" Type="http://schemas.openxmlformats.org/officeDocument/2006/relationships/customXml" Target="ink/ink16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" Type="http://schemas.openxmlformats.org/officeDocument/2006/relationships/image" Target="media/image1.png"/><Relationship Id="rId31" Type="http://schemas.openxmlformats.org/officeDocument/2006/relationships/customXml" Target="ink/ink12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customXml" Target="ink/ink28.xml"/><Relationship Id="rId73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image" Target="media/image16.png"/><Relationship Id="rId34" Type="http://schemas.openxmlformats.org/officeDocument/2006/relationships/image" Target="media/image13.png"/><Relationship Id="rId50" Type="http://schemas.openxmlformats.org/officeDocument/2006/relationships/image" Target="media/image22.png"/><Relationship Id="rId55" Type="http://schemas.openxmlformats.org/officeDocument/2006/relationships/customXml" Target="ink/ink23.xml"/><Relationship Id="rId76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customXml" Target="ink/ink3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ndinelli\AppData\Roaming\Microsoft\Templates\Single%20spaced%20(blank)(2)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8:35.41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562 2915 7528 0 0,'0'0'104'0'0,"-3"1"-80"0"0,-8 6-2 0 0,10-6 33 0 0,0 0 0 0 0,1-1 0 0 0,-1 1 0 0 0,0 0 0 0 0,1 0 0 0 0,-1-1 0 0 0,1 1 0 0 0,-1 0 0 0 0,1 0 0 0 0,0 0 0 0 0,-1 0 0 0 0,1 0 0 0 0,0 0 0 0 0,0 0 0 0 0,0 0 0 0 0,-1 1 0 0 0,2 6 3109 0 0,17-62-3001 0 0,-3 15-158 0 0,46-118 54 0 0,2-9 314 0 0,-54 141-299 0 0,38-105 212 0 0,-29 82 587 0 0,21-77-1 0 0,-28 84-652 0 0,-3 23-83 0 0,-7 15-60 0 0,1 0 1 0 0,-1-1-1 0 0,1 1 0 0 0,-1 0 0 0 0,0 0 0 0 0,-1-1 1 0 0,2-4 695 0 0,-2 9-738 0 0,1 1 0 0 0,-1-1 0 0 0,0 0 0 0 0,1 0 0 0 0,-1 0 0 0 0,0 1 0 0 0,0-1 0 0 0,0 0 0 0 0,0 0 0 0 0,0 2 0 0 0,0 5 29 0 0,6 70 193 0 0,16 131 790 0 0,-14-138-845 0 0,5 24 233 0 0,-8-71-277 0 0,15 75 341 0 0,-15-85-318 0 0,-1 1-1 0 0,2-1 1 0 0,0 0 0 0 0,12 21-1 0 0,-12-25-83 0 0,-1-2 146 0 0,0 0 0 0 0,1 0 0 0 0,10 12-1 0 0,-15-20-217 0 0,-1 1 0 0 0,0-1 0 0 0,0 0 0 0 0,0 0 0 0 0,0 1 0 0 0,0-1 0 0 0,0 0 0 0 0,0 1 0 0 0,0-1 0 0 0,0 0 0 0 0,0 1 0 0 0,0-1 0 0 0,0 0-1 0 0,0 1 1 0 0,0-1 0 0 0,0 0 0 0 0,0 1 0 0 0,0-1 0 0 0,0 0 0 0 0,-1 1 0 0 0,1-1 0 0 0,0 0 0 0 0,0 0 0 0 0,0 1 0 0 0,-1-1 0 0 0,1 0 0 0 0,0 1 0 0 0,0-1-1 0 0,0 0 1 0 0,-1 0 0 0 0,1 0 0 0 0,0 1 0 0 0,-1-1 0 0 0,1 0 0 0 0,0 0 0 0 0,0 0 0 0 0,-1 0 0 0 0,1 0 0 0 0,-1 1 0 0 0,-12 6 239 0 0,6-6-217 0 0,1 1 0 0 0,0-1 0 0 0,0 0 1 0 0,-1 0-1 0 0,1 0 0 0 0,-1-1 0 0 0,1 0 0 0 0,0 0 1 0 0,-1-1-1 0 0,1 0 0 0 0,-8-2 0 0 0,5 1-8 0 0,6 1-22 0 0,0 0 0 0 0,0 0 1 0 0,0 0-1 0 0,0 0 1 0 0,1-1-1 0 0,-5-2 0 0 0,3 1 15 0 0,-1 1 0 0 0</inkml:trace>
  <inkml:trace contextRef="#ctx0" brushRef="#br0" timeOffset="350.07">727 2356 8336 0 0,'0'0'2390'0'0,"3"-1"-2251"0"0,2-3-314 0 0,-3 3 497 0 0,0 0 1 0 0,0 0 0 0 0,0 0 0 0 0,0 0-1 0 0,0 0 1 0 0,1 1 0 0 0,-1-1-1 0 0,0 1 1 0 0,0-1 0 0 0,4 1 0 0 0,-6 0-309 0 0,1 0 0 0 0,0-1 0 0 0,-1 1 0 0 0,1 0 0 0 0,-1 0 0 0 0,1 0 0 0 0,0-1 0 0 0,-1 1 0 0 0,1 0 0 0 0,-1 0 0 0 0,1-1 0 0 0,-1 1 0 0 0,1-1 0 0 0,-1 1 0 0 0,1 0 0 0 0,-1-1 0 0 0,1 0 0 0 0,0 0-6 0 0,-1 1 0 0 0,1-1 1 0 0,-1 1-1 0 0,1-1 0 0 0,-1 1 0 0 0,1-1 0 0 0,0 1 1 0 0,-1 0-1 0 0,1-1 0 0 0,-1 1 0 0 0,1 0 0 0 0,0-1 1 0 0,0 1-1 0 0,-1 0 0 0 0,1 0 0 0 0,0 0 0 0 0,1-1 1 0 0,11 5 159 0 0,-12-4-152 0 0</inkml:trace>
  <inkml:trace contextRef="#ctx0" brushRef="#br0" timeOffset="719.88">532 2830 10040 0 0,'0'0'800'0'0,"6"2"-592"0"0,37 13 35 0 0,-23-8-139 0 0,0 0-1 0 0,1-1 1 0 0,24 3-1 0 0,-29-7 95 0 0,-8-1-34 0 0,0 0-1 0 0,0 0 1 0 0,0-1-1 0 0,0 0 0 0 0,0 0 1 0 0,0-1-1 0 0,15-3 0 0 0,6-4 96 0 0,18-5 50 0 0,25-10-201 0 0,-71 23-95 0 0,0 0-1 0 0,-1-1 1 0 0,1 1-1 0 0,-1 0 0 0 0,1 0 1 0 0,-1-1-1 0 0,1 1 1 0 0,-1-1-1 0 0,1 1 1 0 0,-1 0-1 0 0,1-1 1 0 0,-1 1-1 0 0,0-1 0 0 0,1 1 1 0 0,-1-1-1 0 0,0 1 1 0 0,1-2-1 0 0,-1 1 86 0 0</inkml:trace>
  <inkml:trace contextRef="#ctx0" brushRef="#br0" timeOffset="3711.56">882 2343 10448 0 0,'0'0'646'0'0,"-1"4"-324"0"0,-2 14-107 0 0,0 0 1 0 0,1 1-1 0 0,2 27 1 0 0,6 61 692 0 0,-3-79-542 0 0,4 31 236 0 0,2 0 0 0 0,26 84 0 0 0,-23-111-280 0 0,-9-25-247 0 0,0-1 0 0 0,-1 0 0 0 0,0 1 1 0 0,0-1-1 0 0,0 1 0 0 0,1 12 0 0 0,-3-19-70 0 0,0 0 1 0 0,0 0-1 0 0,0 0 0 0 0,1 0 0 0 0,-1 0 1 0 0,0 0-1 0 0,0 0 0 0 0,0 0 0 0 0,0 0 1 0 0,0 0-1 0 0,0 0 0 0 0,1 0 0 0 0,-1 0 1 0 0,0 0-1 0 0,0 0 0 0 0,0 0 0 0 0,0 0 1 0 0,0 0-1 0 0,0 0 0 0 0,1 0 0 0 0,-1 0 1 0 0,0-1-1 0 0,0 1 0 0 0,0 0 0 0 0,0 0 1 0 0,0 0-1 0 0,0 0 0 0 0,0 0 0 0 0,0 0 0 0 0,0 0 1 0 0,1-1-1 0 0,-1 1 0 0 0,0 0 0 0 0,0 0 1 0 0,0 0-1 0 0,0 0 0 0 0,0 0 0 0 0,0 0 1 0 0,0-1-1 0 0,0 1 0 0 0,0 0 0 0 0,0 0 1 0 0,0 0-1 0 0,0-1 0 0 0,-6-16 75 0 0,0-1 0 0 0,2 0 0 0 0,-4-20 0 0 0,3 8-33 0 0,-11-65 150 0 0,-4-20 38 0 0,-12 1 35 0 0,28 102-199 0 0,0-1 0 0 0,0 1-1 0 0,1-1 1 0 0,-2-24 0 0 0,2 30 30 0 0,3 7-94 0 0,0 0 1 0 0,0 0 0 0 0,0 0-1 0 0,0 0 1 0 0,0 0 0 0 0,0 0-1 0 0,0 0 1 0 0,0 0 0 0 0,0 0-1 0 0,0 0 1 0 0,0-1 0 0 0,0 1-1 0 0,-1 0 1 0 0,1 0 0 0 0,0 0-1 0 0,0 0 1 0 0,0 0 0 0 0,0 0-1 0 0,0 0 1 0 0,0 0 0 0 0,0 0-1 0 0,0 0 1 0 0,0 0 0 0 0,0 0-1 0 0,0 0 1 0 0,0 0 0 0 0,0 0-1 0 0,0 0 1 0 0,-1 0 0 0 0,1 0-1 0 0,0 0 1 0 0,0 0 0 0 0,0 0-1 0 0,0 0 1 0 0,0 0 0 0 0,0 0-1 0 0,0 0 1 0 0,0 0 0 0 0,0 0-1 0 0,0 0 1 0 0,0 0 0 0 0,0 0-1 0 0,-1 0 1 0 0,1 0 0 0 0,0 0-1 0 0,0 0 1 0 0,0 0 0 0 0,0 0-1 0 0,0 0 1 0 0,0 0 0 0 0,0 0-1 0 0,0 0 1 0 0,0 1 0 0 0,0-1-1 0 0,0 0 1 0 0,0 0 0 0 0,0 0-1 0 0,0 0 1 0 0,0 0 0 0 0,0 0-1 0 0,0 0 1 0 0,0 0-1 0 0,0 0 1 0 0,0 0 0 0 0,0 0-1 0 0,0 271 745 0 0,0-268-729 0 0,0 1 0 0 0,0-1 0 0 0,1 0 0 0 0,-1 1-1 0 0,1-1 1 0 0,0 0 0 0 0,0 1 0 0 0,0-1-1 0 0,3 5 1 0 0,-3-5 3 0 0,-1 6 42 0 0,0-6 54 0 0,-1-4 254 0 0,-4-39-219 0 0,2 1-1 0 0,2-41 0 0 0,1 70-122 0 0,0-8 26 0 0,0 4 24 0 0,0 0 0 0 0,-1 1-1 0 0,0-1 1 0 0,-5-20 0 0 0,4 30 94 0 0,2 10-16 0 0,-1 9-93 0 0,-31 298 479 0 0,26-268-339 0 0,6-45-204 0 0,0 0 0 0 0,0 1 0 0 0,0-1 0 0 0,0 0 0 0 0,0 0 1 0 0,0 1-1 0 0,0-1 0 0 0,0 0 0 0 0,0 0 0 0 0,0 1 0 0 0,0-1 0 0 0,0 0 0 0 0,0 0 0 0 0,0 1 0 0 0,0-1 0 0 0,0 0 0 0 0,-1 0 0 0 0,1 1 0 0 0,0-1 0 0 0,0 0 0 0 0,0 0 0 0 0,0 0 0 0 0,0 1 0 0 0,-1-1 0 0 0,1 0 0 0 0,0 0 0 0 0,0 0 0 0 0,0 0 0 0 0,-1 1 0 0 0,1-1 0 0 0,0 0 0 0 0,-1 0 9 0 0,1 0-1 0 0,0-1 0 0 0,0 1 0 0 0,-1 0 0 0 0,1-1 1 0 0,0 1-1 0 0,0 0 0 0 0,0-1 0 0 0,0 1 1 0 0,-1 0-1 0 0,1-1 0 0 0,0 1 0 0 0,0 0 0 0 0,0-1 1 0 0,0 1-1 0 0,0 0 0 0 0,0-1 0 0 0,0 1 1 0 0,0-1-1 0 0,0 0 0 0 0,0-35 124 0 0,-1 11-52 0 0,1-1-1 0 0,2 1 0 0 0,5-32 1 0 0,-1 18 152 0 0,-2 0-1 0 0,0-74 1 0 0,-5 126-151 0 0,-4 22-1 0 0,1-6-41 0 0,-1 7 24 0 0,-1-1-1 0 0,-1 0 1 0 0,-3-1 0 0 0,-22 58 0 0 0,20-55-7 0 0,10-31-40 0 0,0 0-1 0 0,0 1 1 0 0,0-1-1 0 0,0 0 0 0 0,-1 0 1 0 0,0 0-1 0 0,-1-1 0 0 0,-4 7 1 0 0,8-11-17 0 0,0-1 1 0 0,0 0-1 0 0,0 0 1 0 0,-1 1-1 0 0,1-1 1 0 0,0 0-1 0 0,0 0 1 0 0,-1 1-1 0 0,1-1 0 0 0,0 0 1 0 0,0 0-1 0 0,-1 0 1 0 0,1 1-1 0 0,0-1 1 0 0,0 0-1 0 0,-1 0 1 0 0,1 0-1 0 0,0 0 0 0 0,-1 0 1 0 0,1 0-1 0 0,0 0 1 0 0,-1 0-1 0 0,1 1 1 0 0,0-1-1 0 0,-1 0 1 0 0,0-7 47 0 0,4-12-4 0 0,-3 18-40 0 0,8-32 41 0 0,1-8 11 0 0,23-61 0 0 0,-21 69-30 0 0,-2 0-1 0 0,7-39 1 0 0,-1 1 19 0 0,-3 22-1 0 0,-12 49-48 0 0,1 0 1 0 0,-1 0-1 0 0,0 0 1 0 0,0 0 0 0 0,0-1-1 0 0,0 1 1 0 0,0 0 0 0 0,0 0-1 0 0,0 0 1 0 0,0 0 0 0 0,0-1-1 0 0,0 1 1 0 0,0 0 0 0 0,0 0-1 0 0,0 0 1 0 0,0 0-1 0 0,0-1 1 0 0,0 1 0 0 0,0 0-1 0 0,0 0 1 0 0,0 0 0 0 0,0 0-1 0 0,0-1 1 0 0,0 1 0 0 0,0 0-1 0 0,-1 0 1 0 0,1 0 0 0 0,0 0-1 0 0,0 0 1 0 0,0-1-1 0 0,0 1 1 0 0,0 0 0 0 0,0 0-1 0 0,0 0 1 0 0,-1 0 0 0 0,1 0-1 0 0,0 0 1 0 0,0 0 0 0 0,0 0-1 0 0,0-1 1 0 0,-1 1-1 0 0,1 0 1 0 0,0 0 0 0 0,0 0-1 0 0,0 0 1 0 0,-1 0 0 0 0,0 1 1 0 0,1-1-1 0 0,-1 0 1 0 0,1 1-1 0 0,-1-1 0 0 0,1 0 1 0 0,-1 1-1 0 0,1-1 1 0 0,-1 1-1 0 0,1-1 0 0 0,-1 1 1 0 0,1-1-1 0 0,-1 1 1 0 0,1-1-1 0 0,0 1 0 0 0,-1-1 1 0 0,1 2-1 0 0,-17 31 14 0 0,-20 60-1 0 0,22-52-4 0 0,-23 42 1 0 0,26-59-3 0 0,-30 41 0 0 0,27-39 0 0 0,6-9 0 0 0,6-13 10 0 0,4-7-7 0 0,38-76-2 0 0,-5 13-7 0 0,30-103 19 0 0,-32 94-11 0 0,-6 17 12 0 0,-25 55-20 0 0,-1 3-2 0 0,0-1 1 0 0,0 1-1 0 0,0 0 1 0 0,1-1-1 0 0,-1 1 1 0 0,0 0-1 0 0,0-1 1 0 0,0 1-1 0 0,0 0 0 0 0,0-1 1 0 0,0 1-1 0 0,1 0 1 0 0,-1-1-1 0 0,0 1 1 0 0,0 0-1 0 0,0-1 1 0 0,1 1-1 0 0,-1 0 1 0 0,0 0-1 0 0,0-1 1 0 0,1 1-1 0 0,-1 0 0 0 0,0 0 1 0 0,1 0-1 0 0,-1-1 1 0 0,0 1-1 0 0,1 0 1 0 0,-1 0-1 0 0,0 0 1 0 0,1 0-1 0 0,-1 0 1 0 0,0 0-1 0 0,1 0 1 0 0,-1 0-1 0 0,1 0 1 0 0,-6 13 20 0 0,-22 50 10 0 0,14-23-27 0 0,-37 107 24 0 0,31-100-7 0 0,-26 49-1 0 0,24-58 23 0 0,65-167 83 0 0,-7 6-103 0 0,3-8 9 0 0,-25 90-22 0 0,-8 25-2 0 0,6-20 1 0 0,-13 34-8 0 0,-2 5 2 0 0,-6 13 5 0 0,-8 21 2 0 0,-83 238 14 0 0,85-234-16 0 0,-31 60 0 0 0,74-180 6 0 0,-10 24-5 0 0,91-261 8 0 0,-106 303-15 0 0,-2 8 1 0 0,0 0-1 0 0,0-1 1 0 0,-1 1 0 0 0,0-1-1 0 0,1-6 1 0 0,-10 31 3 0 0,4-12-6 0 0,-10 29 0 0 0,-19 72 0 0 0,2 41 0 0 0,16-73 0 0 0,14-69 0 0 0,0 0 0 0 0,0 0 0 0 0,1 11 0 0 0,0-16 0 0 0,15-18 8 0 0,3-14 1 0 0,22-50 0 0 0,2-4 4 0 0,-32 67 7 0 0,-9 17-8 0 0,-1 4-1 0 0,11 83 8 0 0,-6-45-6 0 0,16 69 0 0 0,-7-68 6 0 0,-13-40-18 0 0,0 0 0 0 0,1 0 0 0 0,-1 0 0 0 0,1 0 1 0 0,0 0-1 0 0,0-1 0 0 0,0 1 0 0 0,0-1 1 0 0,0 1-1 0 0,0-1 0 0 0,5 4 0 0 0,-1-3 5 0 0,-5-2-5 0 0,0 0 0 0 0,1 0 1 0 0,-1-1-1 0 0,0 1 0 0 0,1 0 1 0 0,-1-1-1 0 0,1 1 0 0 0,1 0 1 0 0,-3-1 22 0 0,-7-20 21 0 0,1 9-37 0 0,5 9-6 0 0,0 0 1 0 0,0 0-1 0 0,1 0 0 0 0,-1 0 0 0 0,0 0 0 0 0,1 0 0 0 0,-1 0 1 0 0,1-3-1 0 0,15 22 27 0 0,22 24-13 0 0,-52-42-16 0 0,-3 0 0 0 0,-23 2 0 0 0,-11 0 0 0 0,11-3 0 0 0,-39-2 0 0 0,115 8 0 0 0,38-10 0 0 0,-31 2 0 0 0,-38 4 1 0 0,5 0 3 0 0,-9 0-4 0 0,0 1 0 0 0,0-1 0 0 0,0 0 0 0 0,0 0 0 0 0,0 0 0 0 0,0 1 0 0 0,0-1 1 0 0,0 0-1 0 0,0 0 0 0 0,0 0 0 0 0,0 1 0 0 0,0-1 0 0 0,0 0 0 0 0,0 0 0 0 0,0 0 0 0 0,0 1 0 0 0,-1-1 0 0 0,1 0 1 0 0,0 0-1 0 0,0 0 0 0 0,0 0 0 0 0,0 1 0 0 0,0-1 0 0 0,0 0 0 0 0,0 0 0 0 0,-1 0 0 0 0,1 0 0 0 0,0 0 0 0 0,0 0 0 0 0,0 1 1 0 0,0-1-1 0 0,-1 0 0 0 0,1 0 0 0 0,0 0 0 0 0,0 0 0 0 0,0 0 0 0 0,-1 0 0 0 0,1 0 0 0 0,-14 11 7 0 0,0-2 0 0 0,-1 0-1 0 0,0 0 1 0 0,-28 11 0 0 0,34-17-1 0 0,0 0 0 0 0,0 0 1 0 0,0-1-1 0 0,0 0 1 0 0,0-1-1 0 0,0 0 0 0 0,-1 0 1 0 0,1-1-1 0 0,-15-1 1 0 0,22 1-2 0 0,1-1 1 0 0,0 1-1 0 0,0 0 1 0 0,0 0-1 0 0,0 0 1 0 0,-1-1-1 0 0,1 1 1 0 0,0-1-1 0 0,0 1 1 0 0,0-1-1 0 0,0 1 1 0 0,0-1-1 0 0,0 0 1 0 0,0 1-1 0 0,0-1 1 0 0,0 0-1 0 0,1 0 1 0 0,-1 1-1 0 0,0-1 1 0 0,-1-2-1 0 0,2 2 1 0 0,-1-1 0 0 0,1 1 0 0 0,0 0 0 0 0,-1-1 0 0 0,1 1 0 0 0,0-1 0 0 0,0 1 0 0 0,0 0 0 0 0,0-1 0 0 0,0 1 0 0 0,0 0 0 0 0,1-1 0 0 0,-1 1 0 0 0,0 0 0 0 0,1-1 0 0 0,0-2 0 0 0,11-22 28 0 0,22-39 0 0 0,1-1-1 0 0,76-186 81 0 0,-106 240-89 0 0,-2 4 5 0 0,0 1 0 0 0,1-1 0 0 0,4-7 0 0 0,-17 68 214 0 0,1-12-220 0 0,-2 1 1 0 0,-27 66-1 0 0,28-86-2 0 0,-2-1 0 0 0,0 0 0 0 0,-24 31 0 0 0,22-41 26 0 0,13-10-46 0 0,0-1-1 0 0,0 0 1 0 0,0 0 0 0 0,-1 0 0 0 0,1 0 0 0 0,0 0 0 0 0,0 0 0 0 0,-1 1 0 0 0,1-1-1 0 0,0 0 1 0 0,0 0 0 0 0,-1 0 0 0 0,1 0 0 0 0,0 0 0 0 0,0 0 0 0 0,-1 0 0 0 0,1 0-1 0 0,0 0 1 0 0,0 0 0 0 0,-1 0 0 0 0,1-1 0 0 0,0 1 0 0 0,-1 0 0 0 0,1 0 0 0 0,0 0 0 0 0,-1-1 0 0 0,1 1 0 0 0,0-1 0 0 0,0 1 1 0 0,-1-1-1 0 0,1 1 0 0 0,0-1 0 0 0,0 1 0 0 0,0-1 1 0 0,0 1-1 0 0,0-1 0 0 0,0 1 0 0 0,0-1 0 0 0,0 1 0 0 0,0-1 1 0 0,0 1-1 0 0,0-1 0 0 0,0 0 0 0 0,25-152 29 0 0,-10 87-16 0 0,40-111 0 0 0,-48 158-11 0 0,26-64 3 0 0,-30 77-7 0 0,-3 13 0 0 0,-2 4 0 0 0,-13 218 0 0 0,-1-43-11 0 0,13-162-17 0 0,30-170 2 0 0,-25 133 19 0 0,19-162-119 0 0,-15 292 90 0 0,-4-97 31 0 0,6 66-12 0 0,-5-49 9 0 0</inkml:trace>
  <inkml:trace contextRef="#ctx0" brushRef="#br0" timeOffset="194108.93">335 1998 7632 0 0,'0'0'57'0'0,"-3"2"-26"0"0,-5 5 203 0 0,-1 0 1 0 0,-13 8 0 0 0,20-14-137 0 0,0 0 0 0 0,0-1 0 0 0,0 1 0 0 0,0-1 0 0 0,0 0 0 0 0,0 1 0 0 0,0-1 0 0 0,0 0 0 0 0,0 0 0 0 0,0 0 0 0 0,0-1 0 0 0,1 1 0 0 0,-1 0 0 0 0,0-1 0 0 0,0 1 0 0 0,0-1 1 0 0,0 0-1 0 0,0 1 0 0 0,1-1 0 0 0,-1 0 0 0 0,0 0 0 0 0,1 0 0 0 0,-1-1 0 0 0,0 1 0 0 0,1 0 0 0 0,0 0 0 0 0,-3-3 0 0 0,-3-4 148 0 0,0 0-1 0 0,1 0 1 0 0,-10-16 0 0 0,6 3-209 0 0,0 0 1 0 0,1 0 0 0 0,-9-36-1 0 0,10 28 52 0 0,0 1-1 0 0,2-1 0 0 0,1 0 0 0 0,-1-57 1 0 0,7 21 199 0 0,4 0 1 0 0,14-66-1 0 0,39-124 743 0 0,-56 245-970 0 0,4-13 99 0 0,0 1-1 0 0,1 0 1 0 0,1 0 0 0 0,16-30 0 0 0,-15 42 78 0 0,-8 9-168 0 0,0 0-1 0 0,0 0 1 0 0,0 0-1 0 0,0 0 1 0 0,0 0-1 0 0,0 0 1 0 0,-1 0-1 0 0,1-1 1 0 0,0 1-1 0 0,-1 0 1 0 0,1 0-1 0 0,-1 0 1 0 0,1-3-1 0 0,17 5 2482 0 0,-7 0-2014 0 0,-8-1-294 0 0,-1 0-1 0 0,1 0 0 0 0,0 0 0 0 0,0 0 1 0 0,-1 0-1 0 0,6-1 0 0 0,-7 1-212 0 0,-1-1-1 0 0,1 1 1 0 0,-1-1 0 0 0,0 1-1 0 0,1-1 1 0 0,-1 1-1 0 0,1-1 1 0 0,-1 1-1 0 0,0-1 1 0 0,1 1 0 0 0,-1-1-1 0 0,0 1 1 0 0,0-1-1 0 0,1 1 1 0 0,-1-2-1 0 0,0 2-8 0 0,0 0-1 0 0,0-1 1 0 0,0 1-1 0 0,1 0 1 0 0,-1 0-1 0 0,0-1 0 0 0,0 1 1 0 0,0 0-1 0 0,0-1 1 0 0,0 1-1 0 0,0 0 1 0 0,0 0-1 0 0,0-1 0 0 0,0 1 1 0 0,0 0-1 0 0,0 0 1 0 0,0-1-1 0 0,0 1 1 0 0,-1 0-1 0 0,1-1 0 0 0,0 1 1 0 0,0 0-1 0 0,0 0 1 0 0,0-1-1 0 0,0 1 1 0 0,0 0-1 0 0,-1 0 0 0 0,1 0 1 0 0,0-1-1 0 0,0 1 1 0 0,0 0-1 0 0,-1 0 1 0 0,1 0-1 0 0,0 0 0 0 0,0-1 1 0 0,-1 1-1 0 0,1 0 1 0 0,-3-1 18 0 0,0 0 1 0 0,0 0 0 0 0,0-1-1 0 0,0 1 1 0 0,-4-4 0 0 0,4 2-15 0 0,0 1 0 0 0,0 1 0 0 0,0-1 0 0 0,-1 0 0 0 0,1 1 0 0 0,-6-2 0 0 0,-3 0 17 0 0,1 1 0 0 0,-1 1-1 0 0,0 0 1 0 0,0 0 0 0 0,0 1 0 0 0,0 1-1 0 0,0 0 1 0 0,-17 4 0 0 0,18-2 3 0 0,3-1 12 0 0,-1 0 1 0 0,1 1 0 0 0,-13 5 0 0 0,12-3-15 0 0,4-2 4 0 0,0-1 1 0 0,1 1-1 0 0,-1 0 0 0 0,-7 6 0 0 0,57-50 229 0 0,62-42 0 0 0,-78 62-197 0 0,57-28 0 0 0,-84 48-72 0 0,1 0-1 0 0,-1 1 1 0 0,0-1-1 0 0,0 1 1 0 0,1-1-1 0 0,-1 1 1 0 0,0 0-1 0 0,3 0 1 0 0,-4 0-5 0 0,0 0 0 0 0,-1 0 0 0 0,1 0 1 0 0,-1 0-1 0 0,1 0 0 0 0,0 0 0 0 0,-1 0 0 0 0,1 0 1 0 0,-1 0-1 0 0,1 0 0 0 0,-1 0 0 0 0,1 1 0 0 0,0-1 0 0 0,-1 0 1 0 0,1 0-1 0 0,-1 1 0 0 0,1-1 0 0 0,-1 0 0 0 0,1 1 1 0 0,-1-1-1 0 0,0 1 0 0 0,1-1 0 0 0,-1 0 0 0 0,1 1 1 0 0,-1-1-1 0 0,0 1 0 0 0,1-1 0 0 0,-1 1 0 0 0,0-1 0 0 0,0 1 1 0 0,1-1-1 0 0,-1 1 0 0 0,0 0 0 0 0,0-1 0 0 0,0 1 1 0 0,0 7 15 0 0,0 0 1 0 0,-1 0-1 0 0,0 0 1 0 0,-1-1 0 0 0,1 1-1 0 0,-6 11 1 0 0,0-3 4 0 0,-17 29 1 0 0,18-35-13 0 0,1 1 1 0 0,0 0-1 0 0,1 0 0 0 0,0 0 1 0 0,1 1-1 0 0,0 0 1 0 0,0-1-1 0 0,1 1 0 0 0,1 0 1 0 0,0 14-1 0 0,3-10 5 0 0</inkml:trace>
  <inkml:trace contextRef="#ctx0" brushRef="#br0" timeOffset="195873.49">450 3298 8136 0 0,'-2'-2'960'0'0,"-24"-18"1929"0"0,9 7-1910 0 0,-32-31 1 0 0,35 30-369 0 0,8 8-362 0 0,1 0 1 0 0,-1 0-1 0 0,-9-14 1 0 0,-97-197 1264 0 0,98 184-1354 0 0,2-1 0 0 0,-8-36-1 0 0,-10-69 234 0 0,22 95-277 0 0,-45-290 455 0 0,43 246-483 0 0,-9-132 93 0 0,7 37-86 0 0,0 0-20 0 0,8 91-43 0 0,1 32 23 0 0,2 0 1 0 0,9-69-1 0 0,2 50 0 0 0,-3 13 39 0 0,4 0 0 0 0,25-89 1 0 0,-26 121-22 0 0,1-1 71 0 0,24-55 0 0 0,-25 67-74 0 0,9-28 1 0 0,2-7 121 0 0,-13 37-98 0 0,-2 7 3 0 0,13-25-1 0 0,43-53 395 0 0,-59 88-460 0 0,0-1 0 0 0,-1 1 1 0 0,3-8-1 0 0,5-8 68 0 0,-9 17-74 0 0,1 0 1 0 0,-1 0-1 0 0,0 1 1 0 0,0-1-1 0 0,0-5 1 0 0,5-9 66 0 0,-5 14-67 0 0,0 0-1 0 0,0 0 1 0 0,0 0 0 0 0,-1-1-1 0 0,1 1 1 0 0,-1-6-1 0 0,0 6 2 0 0,0 0 0 0 0,1 1 0 0 0,-1-1 0 0 0,1 0 0 0 0,-1 0 0 0 0,1 0 0 0 0,0 0 0 0 0,0 1 0 0 0,3-6 0 0 0,0-1 46 0 0,-4 8-57 0 0,0 0 0 0 0,1-1 1 0 0,-1 1-1 0 0,1 0 1 0 0,0 0-1 0 0,-1 0 1 0 0,1 0-1 0 0,0 0 0 0 0,0-1 1 0 0,1 0-1 0 0,-2 1 1 0 0,0 0 0 0 0,0 0 0 0 0,1 0 0 0 0,-1 0 0 0 0,0 0 0 0 0,0 0 0 0 0,0 0 0 0 0,0 0 1 0 0,0 0-1 0 0,0 0 0 0 0,0 0 0 0 0,-1 1 0 0 0,1-1 0 0 0,0 0 0 0 0,-1-2 0 0 0,-1-7 58 0 0,2 5-57 0 0,1 0 1 0 0,-1 0-1 0 0,1 0 1 0 0,0 1-1 0 0,1-1 1 0 0,-1 0-1 0 0,1 1 1 0 0,0-1-1 0 0,3-4 1 0 0,-5 8-16 0 0,0 0 1 0 0,1 0-1 0 0,-1 0 1 0 0,0 1 0 0 0,0-1-1 0 0,1 0 1 0 0,-1 0-1 0 0,0 0 1 0 0,0 0-1 0 0,0 0 1 0 0,0 0 0 0 0,0 0-1 0 0,0 0 1 0 0,-1 1-1 0 0,1-1 1 0 0,0 0-1 0 0,0 0 1 0 0,-1 0 0 0 0,1 0-1 0 0,0 0 1 0 0,-1 1-1 0 0,1-1 1 0 0,-1 0-1 0 0,1 0 1 0 0,-1 1 0 0 0,1-1-1 0 0,-1 0 1 0 0,0 1-1 0 0,1-1 1 0 0,-1 0-1 0 0,0 1 1 0 0,0-1 0 0 0,1 1-1 0 0,-3-1 1 0 0,-1-2 5 0 0,0 1 1 0 0,-1 0 0 0 0,0 0-1 0 0,-8-3 1 0 0,-3 1 4 0 0,-16-5 1 0 0,30 8-12 0 0,0 0 0 0 0,-1 0 0 0 0,1 0 1 0 0,0 0-1 0 0,0-1 0 0 0,0 1 0 0 0,0-1 0 0 0,0 1 0 0 0,0-1 0 0 0,-2-3 1 0 0,3 3-2 0 0,1 1 1 0 0,0 0-1 0 0,-1 0 1 0 0,1 0-1 0 0,0 0 1 0 0,0-1 0 0 0,0 1-1 0 0,0 0 1 0 0,0 0-1 0 0,0 0 1 0 0,0-1-1 0 0,0 1 1 0 0,1 0-1 0 0,-1 0 1 0 0,0 0 0 0 0,1-2-1 0 0,9-18 10 0 0,-4 10-10 0 0,0 1 1 0 0,2 1-1 0 0,-1-1 0 0 0,1 1 1 0 0,0 1-1 0 0,1-1 0 0 0,15-10 1 0 0,-23 18-2 0 0,1 0 0 0 0,0 0 0 0 0,-1 0 1 0 0,1 0-1 0 0,0 0 0 0 0,-1 0 1 0 0,1 1-1 0 0,0-1 0 0 0,0 1 0 0 0,0-1 1 0 0,-1 1-1 0 0,1 0 0 0 0,0 0 0 0 0,0-1 1 0 0,3 2-1 0 0,-4-1 0 0 0,-1 0 0 0 0,1 0 0 0 0,0 0 0 0 0,-1 1 0 0 0,1-1 0 0 0,-1 0 1 0 0,1 0-1 0 0,-1 1 0 0 0,0-1 0 0 0,1 0 0 0 0,-1 1 0 0 0,1-1 0 0 0,-1 1 0 0 0,1-1 0 0 0,-1 0 0 0 0,0 1 0 0 0,1-1 0 0 0,-1 1 0 0 0,0-1 0 0 0,0 1 1 0 0,1 0-1 0 0,-1 1 0 0 0,1-1 0 0 0,-1 1 0 0 0,0-1 0 0 0,0 1 0 0 0,0-1 0 0 0,0 1 0 0 0,0-1 0 0 0,0 1 0 0 0,0 0 0 0 0,-1-1 0 0 0,1 3 0 0 0,-2 1 1 0 0,0 1 0 0 0,0 0-1 0 0,-1-1 1 0 0,1 1 0 0 0,-1-1-1 0 0,0 0 1 0 0,-5 5 0 0 0,-28 33 7 0 0,27-34-7 0 0,9-8 0 0 0,-1-1-1 0 0,1 1 1 0 0,-1-1 0 0 0,1 1-1 0 0,-1 0 1 0 0,1-1 0 0 0,0 1-1 0 0,-1 0 1 0 0,1-1 0 0 0,0 1-1 0 0,0 0 1 0 0,-1-1 0 0 0,1 1-1 0 0,0 0 1 0 0,0 0 0 0 0,0-1-1 0 0,0 1 1 0 0,0 0 0 0 0,0 0-1 0 0,0-1 1 0 0,0 1 0 0 0,0 0-1 0 0,1 0 1 0 0,-1-1 0 0 0,0 1-1 0 0,0 0 1 0 0,1-1 0 0 0,-1 1-1 0 0,0 0 1 0 0,1-1 0 0 0,-1 1-1 0 0,1 0 1 0 0,0 0 0 0 0,1 1 1 0 0</inkml:trace>
  <inkml:trace contextRef="#ctx0" brushRef="#br0" timeOffset="197085.2">1526 2377 9144 0 0,'1'-2'809'0'0,"16"-35"1371"0"0,-9 21-1847 0 0,12-34 1 0 0,56-160 1988 0 0,-63 175-1863 0 0,14-73-1 0 0,-10 35-127 0 0,-2 15-45 0 0,13-106-1 0 0,-25 130-219 0 0,-2 0 0 0 0,-1 1 0 0 0,-2-1 0 0 0,-9-56 0 0 0,-17-119 194 0 0,3 17-77 0 0,12 96 18 0 0,4 28-83 0 0,0-32 314 0 0,4 25-130 0 0,-1 8 202 0 0,3 41-23 0 0,2-48 1 0 0,2 39 315 0 0,-3 30-296 0 0,-1 7 128 0 0,-2 9-16 0 0,3 2-471 0 0,-1-1 0 0 0,-1 1 0 0 0,0 0 0 0 0,0-1 0 0 0,-1 0 1 0 0,-12 20-1 0 0,12-22-92 0 0,-1 0 1 0 0,0-1 0 0 0,-1 1 0 0 0,1-1 0 0 0,-13 11 0 0 0,-57 50 273 0 0,62-59-103 0 0,12-11 5 0 0,8-8-137 0 0,25-24 8 0 0,-16 18-57 0 0,-1-1 1 0 0,14-20 0 0 0,-19 22-12 0 0,-1 2 30 0 0,0-1-1 0 0,11-22 1 0 0,-13 28-10 0 0,-6 6-48 0 0,0 0 0 0 0,0-1 0 0 0,0 1 1 0 0,0 0-1 0 0,0 0 0 0 0,0 0 0 0 0,0 0 1 0 0,1 0-1 0 0,-1 0 0 0 0,0 0 0 0 0,0 0 1 0 0,0 0-1 0 0,0 0 0 0 0,0 0 0 0 0,0 0 1 0 0,0 0-1 0 0,0 0 0 0 0,1 0 1 0 0,-1 0-1 0 0,0 0 0 0 0,0 0 0 0 0,0 0 1 0 0,0 0-1 0 0,0 0 0 0 0,0 0 0 0 0,0 0 1 0 0,1 0-1 0 0,-1 0 0 0 0,0 0 0 0 0,0 0 1 0 0,0 0-1 0 0,0 0 0 0 0,0 0 0 0 0,0 0 1 0 0,0 0-1 0 0,0 0 0 0 0,1 0 0 0 0,-1 0 1 0 0,0 0-1 0 0,0 1 0 0 0,0-1 0 0 0,0 0 1 0 0,0 0-1 0 0,0 0 0 0 0,0 0 0 0 0,0 0 1 0 0,0 0-1 0 0,0 0 0 0 0,0 0 0 0 0,0 1 1 0 0,0-1-1 0 0,0 0 0 0 0,0 0 0 0 0,0 0 1 0 0,0 0-1 0 0,0 0 0 0 0,0 0 0 0 0,0 0 1 0 0,0 1-1 0 0,6 12 91 0 0,-7 40-49 0 0,2 59 34 0 0,0-106-67 0 0,0 0 0 0 0,0 0-1 0 0,1 0 1 0 0,2 9 0 0 0,-2-9-2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2:05.63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104 101 5320 0 0,'0'0'161'0'0,"-1"-3"-102"0"0,1 1-219 0 0,-2-12 859 0 0,2 13-632 0 0,0 1 1 0 0,0-1-1 0 0,-1 1 0 0 0,1-1 1 0 0,1 1-1 0 0,-1-1 1 0 0,0 1-1 0 0,0-1 1 0 0,0 1-1 0 0,0-1 0 0 0,0 1 1 0 0,0-1-1 0 0,0 1 1 0 0,1 0-1 0 0,-1-1 0 0 0,0 1 1 0 0,0-1-1 0 0,1 1 1 0 0,-1-1-1 0 0,0 1 1 0 0,1 0-1 0 0,-1-1 0 0 0,0 1 1 0 0,1 0-1 0 0,0-1 1 0 0,5-2 557 0 0,-5 3-601 0 0,-1-1-1 0 0,1 0 1 0 0,0 1 0 0 0,0 0-1 0 0,0-1 1 0 0,0 1 0 0 0,0-1-1 0 0,0 1 1 0 0,0 0-1 0 0,0 0 1 0 0,0 0 0 0 0,0 0-1 0 0,0-1 1 0 0,1 1 0 0 0,-1 0-1 0 0,0 1 1 0 0,0-1-1 0 0,0 0 1 0 0,0 0 0 0 0,0 0-1 0 0,0 1 1 0 0,0-1 0 0 0,0 0-1 0 0,0 1 1 0 0,0-1 0 0 0,0 1-1 0 0,0-1 1 0 0,1 2-1 0 0,-2-2-13 0 0,1 1-1 0 0,0-1 0 0 0,-1 1 0 0 0,1-1 1 0 0,-1 1-1 0 0,1 0 0 0 0,-1-1 1 0 0,1 1-1 0 0,-1 0 0 0 0,1-1 0 0 0,-1 1 1 0 0,1 0-1 0 0,-1-1 0 0 0,0 1 0 0 0,1 0 1 0 0,-1 0-1 0 0,0-1 0 0 0,0 1 0 0 0,0 0 1 0 0,0 0-1 0 0,1 0 0 0 0,-1-1 1 0 0,0 1-1 0 0,0 0 0 0 0,-1 1 0 0 0,1 0 14 0 0,-1 0 0 0 0,0 0 0 0 0,1 0 0 0 0,-1 0 0 0 0,0-1 0 0 0,0 1 0 0 0,0 0 0 0 0,0 0 0 0 0,-1-1 0 0 0,-1 3 0 0 0,-1 0 78 0 0,0 0 0 0 0,0 0 0 0 0,-1-1 0 0 0,1 1 0 0 0,-1-1 1 0 0,-9 5-1 0 0,7-6 15 0 0,1 0 1 0 0,0 0-1 0 0,0-1 1 0 0,-1 0-1 0 0,1 0 1 0 0,0 0-1 0 0,-1-1 1 0 0,1 0-1 0 0,-1-1 1 0 0,-8-1-1 0 0,14 2-98 0 0,0 0-1 0 0,1 0 1 0 0,-1 0 0 0 0,0 0-1 0 0,1 0 1 0 0,-1 0 0 0 0,1-1-1 0 0,-1 1 1 0 0,0 0 0 0 0,1-1-1 0 0,-1 1 1 0 0,1 0 0 0 0,-1-1-1 0 0,1 1 1 0 0,-1-1 0 0 0,1 1-1 0 0,-1 0 1 0 0,1-1 0 0 0,-1 1-1 0 0,1-1 1 0 0,0 0 0 0 0,-1 1-1 0 0,1-1 1 0 0,0 1 0 0 0,-1-2-1 0 0,1 1 10 0 0,0 1-1 0 0,0-1 0 0 0,0 0 0 0 0,0 0 0 0 0,1 0 0 0 0,-1 0 1 0 0,0 0-1 0 0,0 0 0 0 0,1 0 0 0 0,-1 0 0 0 0,0 0 0 0 0,1 1 0 0 0,-1-1 1 0 0,1 0-1 0 0,0-1 0 0 0,4-4 78 0 0,0 1-1 0 0,0 0 1 0 0,9-8 0 0 0,-12 11-110 0 0,3-1 57 0 0,-1 0 0 0 0,1-1 0 0 0,0 2 0 0 0,1-1 0 0 0,-1 1 1 0 0,0-1-1 0 0,8-1 0 0 0,-10 3-2 0 0,0 0 1 0 0,0 1-1 0 0,0-1 0 0 0,1 1 1 0 0,-1-1-1 0 0,0 1 0 0 0,0 0 1 0 0,0 0-1 0 0,0 0 0 0 0,0 1 1 0 0,0-1-1 0 0,0 1 0 0 0,0 0 1 0 0,0 0-1 0 0,6 2 0 0 0,-9-3-37 0 0,1 0 1 0 0,-1 0-1 0 0,1 1 0 0 0,-1-1 0 0 0,1 0 0 0 0,-1 0 0 0 0,0 1 1 0 0,1-1-1 0 0,-1 1 0 0 0,1-1 0 0 0,-1 0 0 0 0,0 1 0 0 0,1-1 1 0 0,-1 1-1 0 0,0-1 0 0 0,1 1 0 0 0,-1-1 0 0 0,0 1 0 0 0,0-1 1 0 0,1 1-1 0 0,-1-1 0 0 0,0 1 0 0 0,0-1 0 0 0,0 1 0 0 0,0-1 0 0 0,0 1 1 0 0,0-1-1 0 0,0 1 0 0 0,0 0 0 0 0,0-1 0 0 0,0 1 0 0 0,0-1 1 0 0,0 1-1 0 0,0-1 0 0 0,0 1 0 0 0,0-1 0 0 0,-1 1 0 0 0,1-1 1 0 0,0 1-1 0 0,0-1 0 0 0,-1 1 0 0 0,0 0 0 0 0,0 0 18 0 0,0 1-1 0 0,0-1 0 0 0,-1 0 1 0 0,1 0-1 0 0,0 0 1 0 0,-1 1-1 0 0,1-2 1 0 0,-1 1-1 0 0,0 0 0 0 0,1 0 1 0 0,-1 0-1 0 0,-2 0 1 0 0,-3 1 20 0 0,-4 1 68 0 0,0 0 0 0 0,-1-1-1 0 0,-20 2 1 0 0,29-4-90 0 0,1 1 0 0 0,-1-1 0 0 0,0 0 1 0 0,0-1-1 0 0,1 1 0 0 0,-1 0 0 0 0,0-1 1 0 0,1 1-1 0 0,-1-1 0 0 0,0 0 0 0 0,1 0 0 0 0,-1 0 1 0 0,1 0-1 0 0,0 0 0 0 0,-1-1 0 0 0,1 1 0 0 0,0-1 1 0 0,-3-2-1 0 0,4 3-14 0 0,1 0 1 0 0,0 0-1 0 0,-1 1 1 0 0,1-1-1 0 0,0 0 1 0 0,-1 0-1 0 0,1 0 1 0 0,0 0-1 0 0,0 0 1 0 0,0 0-1 0 0,0 1 1 0 0,0-1-1 0 0,0 0 0 0 0,0 0 1 0 0,0 0-1 0 0,0 0 1 0 0,1 0-1 0 0,-1-1 1 0 0,1 0 1 0 0,0 0 1 0 0,-1 0-1 0 0,1 0 1 0 0,0 0-1 0 0,0 0 1 0 0,0 1-1 0 0,2-3 0 0 0,7-7 88 0 0,1 0 0 0 0,20-14-1 0 0,-10 8 36 0 0,-21 17-133 0 0,0 0 0 0 0,1 0-1 0 0,-1-1 1 0 0,0 1 0 0 0,0 0 0 0 0,0 0 0 0 0,0 0 0 0 0,0 0 0 0 0,1 0-1 0 0,-1 0 1 0 0,0 0 0 0 0,0 0 0 0 0,0 0 0 0 0,0 0 0 0 0,1 0 0 0 0,-1 0-1 0 0,0 0 1 0 0,0 0 0 0 0,0 0 0 0 0,1 0 0 0 0,-1 0 0 0 0,0 0 0 0 0,0 0-1 0 0,0 0 1 0 0,0 0 0 0 0,1 0 0 0 0,-1 0 0 0 0,0 0 0 0 0,0 0 0 0 0,0 0 0 0 0,0 0-1 0 0,0 1 1 0 0,1-1 0 0 0,-1 0 0 0 0,0 0 0 0 0,0 0 0 0 0,5 8 135 0 0,-2 11-15 0 0,-4-15-107 0 0,0 1-1 0 0,-1-1 1 0 0,0 1 0 0 0,0-1 0 0 0,0 1 0 0 0,0-1 0 0 0,-1 0-1 0 0,-5 7 1 0 0,-19 17 148 0 0,15-16 61 0 0,12-12-218 0 0,-1 0 1 0 0,1 0-1 0 0,0 1 0 0 0,0-1 1 0 0,0 0-1 0 0,0 0 1 0 0,0 0-1 0 0,-1 1 0 0 0,1-1 1 0 0,0 0-1 0 0,0 0 1 0 0,0 0-1 0 0,-1 0 0 0 0,1 0 1 0 0,0 0-1 0 0,0 1 1 0 0,-1-1-1 0 0,1 0 0 0 0,0 0 1 0 0,0 0-1 0 0,-1 0 1 0 0,1 0-1 0 0,0 0 0 0 0,0 0 1 0 0,-1 0-1 0 0,1 0 1 0 0,0 0-1 0 0,-1-6 317 0 0,6-9-99 0 0,-5 14-214 0 0,2-2 32 0 0,-1 0 0 0 0,1 0 0 0 0,-1 0-1 0 0,0 0 1 0 0,0 0 0 0 0,0-1 0 0 0,0 1 0 0 0,0-4 0 0 0,-1 7 46 0 0,0 4 125 0 0,0-4-153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2:01.71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176 139 1200 0 0,'0'0'2032'0'0,"-3"0"-1928"0"0,2 0-88 0 0,-1 0 1 0 0,1-1-1 0 0,-1 1 0 0 0,1-1 1 0 0,0 1-1 0 0,-1-1 0 0 0,1 1 1 0 0,0-1-1 0 0,-1 0 0 0 0,1 0 1 0 0,0 0-1 0 0,0 1 0 0 0,-1-1 1 0 0,1 0-1 0 0,0-1 0 0 0,0 1 1 0 0,0 0-1 0 0,1 0 0 0 0,-1 0 1 0 0,0 0-1 0 0,0-1 1 0 0,0-1-1 0 0,-6-9 95 0 0,-9-20 1 0 0,14 27-30 0 0,0 0 0 0 0,1 0 1 0 0,0-1-1 0 0,-1 1 1 0 0,2-1-1 0 0,-1-10 1 0 0,1 7 9 0 0,1-6 159 0 0,-1 14-181 0 0,0 2-2 0 0,-2 9 52 0 0,-5 30 26 0 0,-1-1-1 0 0,-23 61 1 0 0,-7 36 277 0 0,31-101-278 0 0,-8 32 97 0 0,8-48-170 0 0</inkml:trace>
  <inkml:trace contextRef="#ctx0" brushRef="#br0" timeOffset="340.3">12 492 5920 0 0,'5'0'34'0'0,"-1"0"0"0"0,0-1 0 0 0,0 0 0 0 0,0 0 1 0 0,7-2-1 0 0,12-4 139 0 0,119-11 753 0 0,-79 18-160 0 0,-25 1-292 0 0,-28 0-244 0 0,-9-1-210 0 0,0 1 0 0 0,0-1-1 0 0,-1 0 1 0 0,1 0 0 0 0,0 0-1 0 0,0 0 1 0 0,0 0 0 0 0,0 0-1 0 0,0-1 1 0 0,0 1 0 0 0,-1 0-1 0 0,1 0 1 0 0,0-1 0 0 0,0 1-1 0 0,1-1 1 0 0,-2 1-13 0 0,0 0-1 0 0,1 0 1 0 0,-1 0 0 0 0,0 0-1 0 0,1 0 1 0 0,-1 0 0 0 0,1 0-1 0 0,-1 0 1 0 0,0 0 0 0 0,1 0-1 0 0,-1 0 1 0 0,0 0 0 0 0,1 0-1 0 0,-1 0 1 0 0,0 0-1 0 0,1 0 1 0 0,-1 0 0 0 0,0 0-1 0 0,1 0 1 0 0,-1 1 0 0 0,1-1-1 0 0,-1 0-1 0 0,0 0 1 0 0,0 0-1 0 0,1 1 0 0 0,-1-1 0 0 0,0 0 0 0 0,0 0 0 0 0,1 0 0 0 0,-1 0 0 0 0,0 0 0 0 0,0 0 0 0 0,1 0 0 0 0,-1 0 0 0 0,0 0 1 0 0,0 0-1 0 0,1 0 0 0 0,-1 0 0 0 0,0 0 0 0 0,0 0 0 0 0,1 0 0 0 0,-1 0 0 0 0,0 0 0 0 0,0 0 0 0 0,1 0 0 0 0,-1 0 0 0 0,0 0 1 0 0,0 0-1 0 0,1-1 0 0 0,-1 1 0 0 0,0 0 0 0 0,0 0 0 0 0,0 0 0 0 0,1 0 0 0 0,-1-1 0 0 0,0 1 0 0 0,0 0 0 0 0,5-4 79 0 0,-2 2-42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9:13.15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28 17 5416 0 0,'0'0'0'0'0,"0"-16"184"0"0,0 17-8 0 0,-1 3 8 0 0,-1-3 80 0 0,2 0-160 0 0,-2 2-16 0 0,1 3 8 0 0,-1 3 64 0 0,-2 2 8 0 0,1 3-8 0 0,0 13 8 0 0,1 5-88 0 0,1-7 8 0 0,-5-5 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9:01.84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35 4816 0 0,'0'0'3009'0'0,"2"-2"-2649"0"0,6-5-233 0 0,-3 3 41 0 0,0-1 0 0 0,-1 1 1 0 0,6-7-1 0 0,-29 10-3152 0 0,17 1 2871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5:24.61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 6128 0 0,'0'0'0'0'0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1:24.86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1757 2622 2608 0 0,'0'0'4984'0'0,"0"-3"-4768"0"0,0-3-168 0 0,1 0 0 0 0,1-1 0 0 0,-1 1 0 0 0,1 0 0 0 0,0 1-1 0 0,0-1 1 0 0,1 0 0 0 0,4-8 0 0 0,3-7-39 0 0,42-105 23 0 0,-25 56-15 0 0,-18 46 110 0 0,0 1-1 0 0,17-31 1 0 0,68-93 664 0 0,-84 128-273 0 0,0 1 1 0 0,11-31 0 0 0,-11 8 202 0 0,-10 40-649 0 0,1 0 0 0 0,-1 1 0 0 0,0-1 0 0 0,0 0-1 0 0,0 0 1 0 0,0 0 0 0 0,0 1 0 0 0,0-1 0 0 0,0 0 0 0 0,0 0 0 0 0,0 0 0 0 0,-1 0 0 0 0,1 1-1 0 0,0-2 1 0 0,3 12 2817 0 0,12 28-2384 0 0,-2 2 1 0 0,10 46-1 0 0,-1-3 782 0 0,22 80 61 0 0,-37-141-937 0 0,-3-5-69 0 0,1-1 0 0 0,1 1 0 0 0,0-2-1 0 0,14 26 1 0 0,8 14 1409 0 0,-26-52-1577 0 0,2 1 78 0 0,-4-4-235 0 0,0 0 1 0 0,0 0-1 0 0,0 0 1 0 0,0 0 0 0 0,0 0-1 0 0,0 0 1 0 0,0 0-1 0 0,0 0 1 0 0,0 0-1 0 0,0 0 1 0 0,0 1-1 0 0,0-1 1 0 0,0 0 0 0 0,0 0-1 0 0,0 0 1 0 0,0 0-1 0 0,0 0 1 0 0,0 0-1 0 0,0 0 1 0 0,0 0-1 0 0,0 0 1 0 0,0 0 0 0 0,0 0-1 0 0,0 0 1 0 0,0 0-1 0 0,0 0 1 0 0,-1 0-1 0 0,1 0 1 0 0,0 1-1 0 0,0-1 1 0 0,0 0-1 0 0,0 0 1 0 0,0 0 0 0 0,0 0-1 0 0,0 0 1 0 0,0 0-1 0 0,0 0 1 0 0,0 0-1 0 0,0 0 1 0 0,0 0-1 0 0,0 0 1 0 0,0 0 0 0 0,0 0-1 0 0,0 0 1 0 0,-1 0-1 0 0,1 0 1 0 0,0 0-1 0 0,0 0 1 0 0,0 0-1 0 0,0 0 1 0 0,0 0 0 0 0,0 0-1 0 0,0 0 1 0 0,0 0-1 0 0,0 0 1 0 0,0 0-1 0 0,0 0 1 0 0,-1 0 43 0 0,-13 0 219 0 0,0 0-219 0 0,-1 0-1 0 0,1-1 0 0 0,-1-1 1 0 0,1 0-1 0 0,0-1 1 0 0,-17-5-1 0 0,7 0 54 0 0,-51-8-1 0 0,72 16-108 0 0,-95-14 166 0 0,69 13-105 0 0,24 1-49 0 0,-1 0 0 0 0,1 0 0 0 0,-1-1 0 0 0,1 0 0 0 0,-11-2 0 0 0,-5-1 33 0 0,18 3-38 0 0,0 1-1 0 0,0 0 1 0 0,-1-1 0 0 0,1 0-1 0 0,0 0 1 0 0,0 0 0 0 0,-5-2 0 0 0,5 1 5 0 0,0 0 1 0 0,-1 0 0 0 0,1 1 0 0 0,-1 0 0 0 0,1-1-1 0 0,-1 2 1 0 0,0-1 0 0 0,0 0 0 0 0,1 1 0 0 0,-5-1 0 0 0,3 1 25 0 0,5-1-41 0 0,0 1 0 0 0,0 0 0 0 0,0 0 0 0 0,0 0 0 0 0,0 0 0 0 0,-1 0 0 0 0,1 0 0 0 0,0 0 0 0 0,0 0 0 0 0,0 0 0 0 0,0 0 0 0 0,0 0 1 0 0,0 0-1 0 0,-1 0 0 0 0,1 0 0 0 0,0 0 0 0 0,0 0 0 0 0,0 0 0 0 0,0 0 0 0 0,0 0 0 0 0,0 0 0 0 0,-1 0 0 0 0,1 0 0 0 0,0 0 0 0 0,0 0 0 0 0,0 0 0 0 0,0 0 0 0 0,0 0 0 0 0,0 0 0 0 0,0 1 0 0 0,0-1 1 0 0,-1 0-1 0 0,1 0 0 0 0,0 0 0 0 0,0 0 0 0 0,0 0 0 0 0,0 0 0 0 0,-1 1 4 0 0,1 0 1 0 0,-1 0 0 0 0,0 0-1 0 0,1 0 1 0 0,-1 0-1 0 0,1 0 1 0 0,-1 0-1 0 0,1 1 1 0 0,0-1-1 0 0,-1 0 1 0 0,1 0 0 0 0,0 0-1 0 0,0 0 1 0 0,0 0-1 0 0,0 1 1 0 0,0-1-1 0 0,0 0 1 0 0,0 0 0 0 0,0 0-1 0 0,1 0 1 0 0,-1 1-1 0 0,0-1 1 0 0,1 0-1 0 0,0 2 1 0 0,0 0 7 0 0,0 0 0 0 0,1 1 0 0 0,-1-1 0 0 0,1 0 0 0 0,0 0 0 0 0,0 0 0 0 0,4 4 0 0 0,-5-6-9 0 0,0-1 1 0 0,0 1 0 0 0,0-1-1 0 0,0 0 1 0 0,0 0 0 0 0,0 1-1 0 0,0-1 1 0 0,0 0-1 0 0,0 0 1 0 0,1 0 0 0 0,-1 0-1 0 0,0 0 1 0 0,0 0-1 0 0,0-1 1 0 0,0 1 0 0 0,0 0-1 0 0,0 0 1 0 0,0-1-1 0 0,0 1 1 0 0,0-1 0 0 0,0 1-1 0 0,0-1 1 0 0,2 0-1 0 0,1-4 18 0 0</inkml:trace>
  <inkml:trace contextRef="#ctx0" brushRef="#br0" timeOffset="1530.78">1812 2498 14672 0 0,'0'0'4222'0'0,"2"-6"-4118"0"0,4-15-52 0 0,2 1 1 0 0,13-28-1 0 0,29-45 81 0 0,-26 49-68 0 0,29-42 101 0 0,-31 53-30 0 0,23-48 0 0 0,-44 79-134 0 0,4-6 4 0 0,-1-1 0 0 0,0 0 0 0 0,-1 0 0 0 0,1 0 0 0 0,-2-1 0 0 0,0 1 0 0 0,0-1 0 0 0,1-17 0 0 0,-3 27-6 0 0,0 0 0 0 0,0 0 0 0 0,0 0 0 0 0,0 0 0 0 0,0 0 0 0 0,0 0 0 0 0,0 0 1 0 0,0 0-1 0 0,0 0 0 0 0,0 0 0 0 0,0 0 0 0 0,0 0 0 0 0,0 0 0 0 0,0 0 0 0 0,0 0 0 0 0,0 0 0 0 0,0 0 0 0 0,0 0 0 0 0,0 0 0 0 0,0 0 0 0 0,0 0 0 0 0,0 0 0 0 0,0 0 0 0 0,0 0 0 0 0,0 1 0 0 0,0-1 0 0 0,0 0 0 0 0,0 0 0 0 0,-1 0 0 0 0,1 0 0 0 0,0 0 0 0 0,0 0 0 0 0,0 0 0 0 0,0 0 0 0 0,0 0 0 0 0,0 0 0 0 0,0 0 0 0 0,0 0 0 0 0,0 0 0 0 0,0 0 0 0 0,0 0 0 0 0,0 0 0 0 0,0 0 0 0 0,0 0 0 0 0,0 0 0 0 0,0-1 0 0 0,0 1 0 0 0,0 0 0 0 0,0 0 0 0 0,0 0 0 0 0,0 0 0 0 0,-1 0 0 0 0,1 0 0 0 0,0 0 0 0 0,0 0 0 0 0,0 0 0 0 0,0 0 0 0 0,0 0 0 0 0,0 0 0 0 0,0 0 0 0 0,0 0 0 0 0,0 0 0 0 0,0 0 0 0 0,0 0 0 0 0,0 0 0 0 0,0 0 0 0 0,-5 6 3 0 0,-7 13 1 0 0,9-14-4 0 0,-105 143 0 0 0,79-110 0 0 0,7-6 0 0 0,3 0 0 0 0,0 1 0 0 0,-18 48 0 0 0,14-20 32 0 0,16-39-3 0 0,-18 37 0 0 0,20-52-10 0 0,2-1 116 0 0,3-6-130 0 0,0 0 1 0 0,0 0 0 0 0,0 0-1 0 0,0 0 1 0 0,0 1-1 0 0,0-1 1 0 0,0 0 0 0 0,0 0-1 0 0,0 0 1 0 0,0 0 0 0 0,0 0-1 0 0,0 0 1 0 0,1 1-1 0 0,-1-1 1 0 0,0 0 0 0 0,0 0-1 0 0,0 0 1 0 0,0 0-1 0 0,0 0 1 0 0,0 0 0 0 0,1 0-1 0 0,-1 0 1 0 0,0 0-1 0 0,0 0 1 0 0,0 0 0 0 0,0 0-1 0 0,0 0 1 0 0,0 0-1 0 0,1 0 1 0 0,-1 0 0 0 0,0 0-1 0 0,0 0 1 0 0,0 0-1 0 0,0 0 1 0 0,0 0 0 0 0,1 0-1 0 0,-1 0 1 0 0,0 0 0 0 0,0 0-1 0 0,0 0 1 0 0,7-17 239 0 0,10-16-11 0 0,18-48 1 0 0,-22 48-56 0 0,33-61 0 0 0,-31 73-88 0 0,1 0 0 0 0,24-25 0 0 0,-2 4 106 0 0,-37 41-183 0 0,0-1-1 0 0,0 1 0 0 0,0 0 1 0 0,1 0-1 0 0,-1 0 1 0 0,1 0-1 0 0,-1 0 0 0 0,1 0 1 0 0,-1 0-1 0 0,3-1 0 0 0,2 0 34 0 0,-26 28 299 0 0,-1 3-290 0 0,0 2-1 0 0,2 0 1 0 0,2 2-1 0 0,-19 45 1 0 0,-42 88 197 0 0,64-127-74 0 0,41-75 26 0 0,-10 14-186 0 0,13-20 35 0 0,35-67 0 0 0,-45 75-13 0 0,2 2 0 0 0,1 0 0 0 0,30-33 0 0 0,-46 59-18 0 0,5-6 5 0 0,-11 12-26 0 0,-1 0 1 0 0,0-1-1 0 0,1 1 0 0 0,-1 0 1 0 0,0-1-1 0 0,1 1 1 0 0,-1 0-1 0 0,0-1 0 0 0,0 1 1 0 0,1 0-1 0 0,-1-1 1 0 0,0 1-1 0 0,0-1 0 0 0,0 1 1 0 0,0-1-1 0 0,0 1 1 0 0,0-1-1 0 0,1 1 0 0 0,-1 0 1 0 0,0-1-1 0 0,0 0 1 0 0,-1 3 12 0 0,0 1 1 0 0,1 0 0 0 0,-1-1 0 0 0,0 1 0 0 0,0-1 0 0 0,0 0 0 0 0,-1 1 0 0 0,1-1-1 0 0,-3 4 1 0 0,-8 13 13 0 0,1 0-1 0 0,-14 35 0 0 0,-10 44 35 0 0,1-3 13 0 0,30-84-54 0 0,1-1 1 0 0,0 0-1 0 0,1 1 0 0 0,-1 11 0 0 0,3-21-20 0 0,0-1 0 0 0,0 0 0 0 0,0 0 0 0 0,0 1 0 0 0,0-1 0 0 0,0 0 0 0 0,0 1 0 0 0,0-1 0 0 0,0 0 0 0 0,0 1 0 0 0,0-1 0 0 0,0 0 0 0 0,0 1 0 0 0,0-1 0 0 0,0 0 0 0 0,0 1 0 0 0,0-1 0 0 0,0 0 0 0 0,1 1 0 0 0,-1-1 0 0 0,0 1 0 0 0,6-3 43 0 0,9-14 37 0 0,0-3-53 0 0,0-2 0 0 0,-2 1 0 0 0,-1-2 0 0 0,17-38 0 0 0,34-116 224 0 0,-59 156-195 0 0,-4 18 0 0 0,0 5 50 0 0,-4 7-25 0 0,-57 230 141 0 0,59-232-197 0 0,0 2-1 0 0,1-1 1 0 0,0 0 0 0 0,0 0-1 0 0,1 13 1 0 0,0-22-24 0 0,0 0 0 0 0,0 1 0 0 0,0-1-1 0 0,0 0 1 0 0,0 0 0 0 0,0 0 0 0 0,1 1 0 0 0,-1-1 0 0 0,0 0 0 0 0,0 0 0 0 0,0 0-1 0 0,0 0 1 0 0,0 1 0 0 0,1-1 0 0 0,-1 0 0 0 0,0 0 0 0 0,0 0 0 0 0,0 0 0 0 0,0 0 0 0 0,1 0-1 0 0,-1 1 1 0 0,0-1 0 0 0,0 0 0 0 0,0 0 0 0 0,1 0 0 0 0,-1 0 0 0 0,0 0 0 0 0,0 0-1 0 0,1 0 1 0 0,-1 0 0 0 0,0 0 0 0 0,0 0 0 0 0,0 0 0 0 0,1 0 0 0 0,-1 0 0 0 0,0 0-1 0 0,0 0 1 0 0,0 0 0 0 0,1-1 0 0 0,-1 1 0 0 0,0 0 0 0 0,0 0 0 0 0,0 0 0 0 0,1 0 0 0 0,-1 0-1 0 0,0 0 1 0 0,0 0 0 0 0,0-1 0 0 0,0 1 0 0 0,10-8 69 0 0,0-11-17 0 0,0-1-1 0 0,-2 0 1 0 0,0-1 0 0 0,-2 0-1 0 0,0 0 1 0 0,5-34 0 0 0,-6 36 116 0 0,-5 19-168 0 0,0 0-1 0 0,0 0 1 0 0,0 0-1 0 0,0 0 1 0 0,0 0-1 0 0,0 0 1 0 0,0 0-1 0 0,0 0 1 0 0,0 0 0 0 0,0 0-1 0 0,0 0 1 0 0,0 0-1 0 0,0 0 1 0 0,0 0-1 0 0,0 0 1 0 0,1 0-1 0 0,-1 0 1 0 0,0 0-1 0 0,0 0 1 0 0,0 0 0 0 0,0 0-1 0 0,0 0 1 0 0,0 0-1 0 0,0 0 1 0 0,0 0-1 0 0,0 0 1 0 0,0 0-1 0 0,0 0 1 0 0,0 0-1 0 0,0 0 1 0 0,0 0 0 0 0,0 0-1 0 0,0 0 1 0 0,0 0-1 0 0,0 0 1 0 0,0 1-1 0 0,1-1 1 0 0,-1 0-1 0 0,0 0 1 0 0,0 0-1 0 0,0 0 1 0 0,0 0 0 0 0,0 0-1 0 0,0 0 1 0 0,0 0-1 0 0,0 0 1 0 0,0 0-1 0 0,0 0 1 0 0,0 0-1 0 0,0 0 1 0 0,0 0-1 0 0,0 0 1 0 0,0 0 0 0 0,0 0-1 0 0,0 0 1 0 0,0 1-1 0 0,0-1 1 0 0,0 0-1 0 0,0 0 1 0 0,0 0-1 0 0,0 0 1 0 0,0 0 0 0 0,0 0-1 0 0,0 0 1 0 0,0 12 74 0 0,-2 61 13 0 0,0-36 9 0 0,5 65 0 0 0,2-86-21 0 0,-4-16-72 0 0,-1 1 0 0 0,0 0 0 0 0,0-1 0 0 0,1 1 0 0 0,-1-1 0 0 0,1 1 0 0 0,-1-1 0 0 0,0 1 0 0 0,1-1 0 0 0,-1 1 0 0 0,1-1 0 0 0,-1 0 0 0 0,1 1 0 0 0,-1-1 0 0 0,1 1 0 0 0,-1-1 0 0 0,1 0 0 0 0,0 0 0 0 0,-1 1 0 0 0,1-1 0 0 0,-1 0 0 0 0,2 0 0 0 0,-2 0 120 0 0,1-4-112 0 0,-1 0 1 0 0,1 1-1 0 0,0-1 1 0 0,0 0-1 0 0,0 0 1 0 0,3-4-1 0 0,3-13 18 0 0,-2-1 25 0 0,-1 0 0 0 0,0 0 1 0 0,0-39-1 0 0,-4 60-41 0 0,0 12 57 0 0,2 4-59 0 0,-1 3 10 0 0,0-1-1 0 0,2 1 1 0 0,0-1 0 0 0,7 23-1 0 0,-9-39-17 0 0,-1 1 0 0 0,1-1 0 0 0,-1 0 0 0 0,1 0-1 0 0,-1 0 1 0 0,1 1 0 0 0,0-1 0 0 0,-1 0-1 0 0,1 0 1 0 0,0 0 0 0 0,0 0 0 0 0,0 0 0 0 0,0-1-1 0 0,0 1 1 0 0,0 0 0 0 0,0 0 0 0 0,0-1-1 0 0,0 1 1 0 0,1 0 0 0 0,0 0 0 0 0,-2-11 52 0 0,-3-28-39 0 0,-2 1 0 0 0,-1 0 0 0 0,-2 0 0 0 0,-14-37 0 0 0,20 70-16 0 0,-3-12 17 0 0,0 1 1 0 0,-15-27-1 0 0,20 41-18 0 0,-1 1 0 0 0,1 0 0 0 0,0-1 0 0 0,0 1 0 0 0,-1-1 0 0 0,1 1 0 0 0,0 0 0 0 0,-1-1-1 0 0,1 1 1 0 0,0 0 0 0 0,-1 0 0 0 0,1-1 0 0 0,0 1 0 0 0,-1 0 0 0 0,1 0 0 0 0,-1-1 0 0 0,1 1 0 0 0,-1 0 0 0 0,1 0 0 0 0,0 0-1 0 0,-1 0 1 0 0,1-1 0 0 0,-1 1 0 0 0,0 0 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1:51.90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4377 2563 992 0 0,'0'0'9040'0'0,"3"0"-8968"0"0,0-1-41 0 0,1 1 0 0 0,-1-1 0 0 0,1 0 0 0 0,-1 0 0 0 0,0-1 0 0 0,5-2 0 0 0,8 0 161 0 0,-16 4-180 0 0,1 0 1 0 0,-1 0-1 0 0,0 0 1 0 0,1 0-1 0 0,-1 0 0 0 0,0 0 1 0 0,0 0-1 0 0,1 0 1 0 0,-1 0-1 0 0,0 0 1 0 0,1 0-1 0 0,-1 0 0 0 0,0 0 1 0 0,1 0-1 0 0,-1 0 1 0 0,0 0-1 0 0,0 1 1 0 0,1-1-1 0 0,-1 0 0 0 0,0 0 1 0 0,0 0-1 0 0,1 0 1 0 0,-1 1-1 0 0,0-1 1 0 0,0 0-1 0 0,1 0 0 0 0,-1 0 1 0 0,0 1-1 0 0,0-1 1 0 0,0 0-1 0 0,0 0 1 0 0,1 1-1 0 0,-1-1 0 0 0,0 0 1 0 0,0 1-1 0 0,0-1 1 0 0,0 0-1 0 0,0 0 1 0 0,0 1-1 0 0,0-1 0 0 0,0 0 1 0 0,0 1-1 0 0,0-1 1 0 0,0 0-1 0 0,0 1 1 0 0,0-1-1 0 0,-1 2 17 0 0,0 0 0 0 0,-1 0-1 0 0,1 0 1 0 0,-1 0 0 0 0,1 0 0 0 0,-1-1-1 0 0,0 1 1 0 0,0-1 0 0 0,0 1 0 0 0,1-1 0 0 0,-4 2-1 0 0,3-3 14 0 0,1 1-1 0 0,-1 0 1 0 0,0-1-1 0 0,1 1 1 0 0,-1-1-1 0 0,0 1 1 0 0,1-1-1 0 0,-5 0 1 0 0,6 0-31 0 0,0 0 1 0 0,0 0-1 0 0,0 0 0 0 0,0 0 1 0 0,0 0-1 0 0,-1 0 1 0 0,1 0-1 0 0,0 0 1 0 0,0-1-1 0 0,0 1 0 0 0,0 0 1 0 0,0 0-1 0 0,0 0 1 0 0,0 0-1 0 0,-1 0 0 0 0,1 0 1 0 0,0-1-1 0 0,0 1 1 0 0,0 0-1 0 0,0 0 1 0 0,0 0-1 0 0,0 0 0 0 0,0 0 1 0 0,0-1-1 0 0,0 1 1 0 0,0 0-1 0 0,0 0 1 0 0,0 0-1 0 0,0 0 0 0 0,0 0 1 0 0,0-1-1 0 0,0 1 1 0 0,0 0-1 0 0,4-11 294 0 0,-2 7-218 0 0,0 1 0 0 0,-1 0 0 0 0,2 0 1 0 0,-1 0-1 0 0,0 0 0 0 0,1 0 0 0 0,-1 0 0 0 0,1 1 0 0 0,0-1 0 0 0,-1 1 0 0 0,1-1 1 0 0,1 1-1 0 0,5-3 0 0 0,-9 5-61 0 0,1 0 0 0 0,-1 0 1 0 0,0 0-1 0 0,1 1 0 0 0,-1-1 0 0 0,0 0 1 0 0,1 0-1 0 0,-1 0 0 0 0,0 0 0 0 0,1 1 1 0 0,-1-1-1 0 0,0 0 0 0 0,0 0 0 0 0,1 0 1 0 0,-1 1-1 0 0,0-1 0 0 0,0 0 0 0 0,1 1 1 0 0,-1-1-1 0 0,0 0 0 0 0,0 0 0 0 0,0 1 1 0 0,0-1-1 0 0,0 0 0 0 0,1 1 0 0 0,-1 0 1 0 0,3 9 587 0 0,-3-6-538 0 0,0 0 1 0 0,0 0 0 0 0,0 0-1 0 0,-1 1 1 0 0,0-1-1 0 0,0 0 1 0 0,0 0 0 0 0,0 0-1 0 0,-1 0 1 0 0,0-1 0 0 0,-3 7-1 0 0,0-2 136 0 0,0 0 0 0 0,-1-1-1 0 0,-13 14 1 0 0,14-15 27 0 0,5-5-208 0 0,0-1 1 0 0,0 0 0 0 0,0 1 0 0 0,-1-1 0 0 0,1 1 0 0 0,0-1 0 0 0,0 0 0 0 0,-1 0-1 0 0,1 1 1 0 0,0-1 0 0 0,-1 0 0 0 0,1 1 0 0 0,0-1 0 0 0,-1 0 0 0 0,1 0 0 0 0,0 0-1 0 0,-1 1 1 0 0,1-1 0 0 0,-1 0 0 0 0,1 0 0 0 0,0 0 0 0 0,-1 0 0 0 0,1 0 0 0 0,-1 0-1 0 0,1 0 1 0 0,0 0 0 0 0,-1 0 0 0 0,1 0 0 0 0,-1 0 0 0 0,1-19 690 0 0,3 13-658 0 0,0 0 0 0 0,0 0 0 0 0,0 1 0 0 0,5-6 0 0 0,5-9 64 0 0,2-4 115 0 0,-14 23-204 0 0,0-1-1 0 0,0 1 1 0 0,0 0-1 0 0,0-1 1 0 0,0 1-1 0 0,1 0 1 0 0,-1 0 0 0 0,1 0-1 0 0,-1 0 1 0 0,1 0-1 0 0,-1 0 1 0 0,4-1-1 0 0,-5 2-13 0 0,1 0-1 0 0,0 0 1 0 0,-1 0-1 0 0,1 0 1 0 0,0 0-1 0 0,-1 0 1 0 0,1 0-1 0 0,0 1 0 0 0,-1-1 1 0 0,1 0-1 0 0,-1 0 1 0 0,1 1-1 0 0,0-1 1 0 0,-1 0-1 0 0,1 1 1 0 0,-1-1-1 0 0,1 1 0 0 0,-1-1 1 0 0,1 0-1 0 0,-1 1 1 0 0,1-1-1 0 0,-1 1 1 0 0,0-1-1 0 0,1 1 1 0 0,-1 0-1 0 0,1 0 0 0 0,0 1 0 0 0,-1-1 0 0 0,1 0-1 0 0,-1 0 1 0 0,1 1-1 0 0,-1-1 1 0 0,1 0-1 0 0,-1 1 1 0 0,0-1-1 0 0,0 1 1 0 0,1-1-1 0 0,-1 2 1 0 0,-1 4 46 0 0,-1 0 0 0 0,1 0 0 0 0,-1 0 1 0 0,0-1-1 0 0,-1 1 0 0 0,0 0 0 0 0,0-1 0 0 0,-4 7 0 0 0,5-10-28 0 0,-1 1 0 0 0,1-1 0 0 0,0 0-1 0 0,-1 0 1 0 0,0-1 0 0 0,0 1 0 0 0,0 0 0 0 0,0-1-1 0 0,0 0 1 0 0,0 1 0 0 0,-1-1 0 0 0,1-1 0 0 0,-1 1-1 0 0,1 0 1 0 0,-9 1 0 0 0,12-3-34 0 0,-1 1-1 0 0,1-1 1 0 0,0 0-1 0 0,-1 0 1 0 0,1 0-1 0 0,-1 0 1 0 0,1 0-1 0 0,0 0 1 0 0,-1 0-1 0 0,1 0 1 0 0,-1-1-1 0 0,1 1 1 0 0,-1 0-1 0 0,1 0 1 0 0,0 0-1 0 0,-1 0 1 0 0,1 0-1 0 0,0-1 1 0 0,-1 1-1 0 0,1 0 1 0 0,-1 0-1 0 0,1-1 1 0 0,0 1 0 0 0,0 0-1 0 0,-1 0 1 0 0,1-1-1 0 0,-1 0 1 0 0,1 0 13 0 0,-1 0 1 0 0,1 0 0 0 0,-1 0 0 0 0,1 0 0 0 0,-1 0 0 0 0,1-1 0 0 0,0 1 0 0 0,0 0-1 0 0,-1-2 1 0 0,1-1 13 0 0,0 0 0 0 0,0 1-1 0 0,1-1 1 0 0,-1 0 0 0 0,2-5-1 0 0,1 0 41 0 0,1 0-1 0 0,6-13 1 0 0,-8 19-51 0 0,0 1 1 0 0,-1-1 0 0 0,1 0 0 0 0,0 1-1 0 0,0-1 1 0 0,1 1 0 0 0,-1-1-1 0 0,0 1 1 0 0,1 0 0 0 0,-1 0 0 0 0,4-1-1 0 0,-5 2-9 0 0,0 1-1 0 0,0 0 0 0 0,0 0 1 0 0,1 0-1 0 0,-1 0 0 0 0,0 0 1 0 0,0 0-1 0 0,0 0 0 0 0,0 1 1 0 0,0-1-1 0 0,0 0 0 0 0,1 1 1 0 0,-1-1-1 0 0,0 0 0 0 0,0 1 1 0 0,0 0-1 0 0,0-1 0 0 0,0 1 1 0 0,-1-1-1 0 0,1 1 0 0 0,0 0 1 0 0,0 0-1 0 0,0 0 0 0 0,0-1 1 0 0,0 2-1 0 0,2 1 43 0 0,-1 0 0 0 0,1 0-1 0 0,-1 0 1 0 0,0 0 0 0 0,0 1 0 0 0,3 4 0 0 0,-5-7-49 0 0,0 0 1 0 0,0 0-1 0 0,1-1 1 0 0,-1 1-1 0 0,0 0 1 0 0,0 0-1 0 0,0 0 0 0 0,0 0 1 0 0,0-1-1 0 0,0 1 1 0 0,0 0-1 0 0,-1 0 1 0 0,1 0-1 0 0,0-1 1 0 0,0 1-1 0 0,-1 0 0 0 0,1 0 1 0 0,0 0-1 0 0,-2 0 1 0 0,1 1 8 0 0,0 0 1 0 0,-1 0 0 0 0,1 0-1 0 0,-1-1 1 0 0,0 1-1 0 0,1-1 1 0 0,-4 2 0 0 0,2-1 2 0 0,0 0 1 0 0,0 0 0 0 0,-1 0-1 0 0,1 0 1 0 0,-1-1 0 0 0,1 0 0 0 0,-1 0-1 0 0,-7 2 1 0 0,9-3-2 0 0,-1 0 0 0 0,1 0 1 0 0,-1 0-1 0 0,0 0 0 0 0,1 0 1 0 0,-1-1-1 0 0,0 1 0 0 0,-2-2 1 0 0,4 2-15 0 0,0-1 1 0 0,0 1 0 0 0,1-1-1 0 0,-1 1 1 0 0,0-1 0 0 0,1 1 0 0 0,-1-1-1 0 0,0 0 1 0 0,1 0 0 0 0,-1 1 0 0 0,1-1-1 0 0,-1 0 1 0 0,1 0 0 0 0,0 1 0 0 0,-1-1-1 0 0,1 0 1 0 0,0 0 0 0 0,-1 0 0 0 0,1 0-1 0 0,0 0 1 0 0,0 0 0 0 0,0 1-1 0 0,0-1 1 0 0,0 0 0 0 0,0 0 0 0 0,0 0-1 0 0,0 0 1 0 0,0-1 0 0 0,1-4 32 0 0,-1 0 1 0 0,1 0 0 0 0,4-11-1 0 0,-5 15-25 0 0,1-1-1 0 0,0 1 0 0 0,0 0 1 0 0,0 0-1 0 0,0-1 1 0 0,1 1-1 0 0,-1 0 1 0 0,1 0-1 0 0,-1 0 1 0 0,1 0-1 0 0,0 0 0 0 0,2-1 1 0 0,-4 3-6 0 0,1 0 0 0 0,0 0 0 0 0,0-1-1 0 0,-1 1 1 0 0,1 0 0 0 0,0 0 0 0 0,0 1 0 0 0,0-1 0 0 0,-1 0 0 0 0,1 0 0 0 0,0 0 0 0 0,0 0-1 0 0,-1 1 1 0 0,1-1 0 0 0,0 0 0 0 0,0 1 0 0 0,-1-1 0 0 0,1 1 0 0 0,0-1 0 0 0,-1 0 0 0 0,1 1-1 0 0,-1 0 1 0 0,1-1 0 0 0,0 1 0 0 0,-1-1 0 0 0,1 2 0 0 0,2 0 12 0 0,-1 1 1 0 0,0 0-1 0 0,0-1 1 0 0,0 1-1 0 0,3 5 1 0 0,-5-7-11 0 0,1 1 1 0 0,0 0-1 0 0,0 0 1 0 0,-1-1-1 0 0,1 1 1 0 0,-1 0-1 0 0,0 0 1 0 0,0 0-1 0 0,1 0 1 0 0,-1 0 0 0 0,0 0-1 0 0,-1 0 1 0 0,1-1-1 0 0,0 1 1 0 0,0 0-1 0 0,-1 0 1 0 0,1 0-1 0 0,-2 2 1 0 0,2-2 14 0 0,-1-1-18 0 0,1 0 1 0 0,0 0 0 0 0,0 0 0 0 0,-1 0 0 0 0,1 0 0 0 0,0 0 0 0 0,-1 0-1 0 0,1 0 1 0 0,-1 0 0 0 0,1 0 0 0 0,-1 0 0 0 0,1 0 0 0 0,-1-1 0 0 0,0 1 0 0 0,0 0-1 0 0,1 0 1 0 0,-1-1 0 0 0,0 1 0 0 0,0 0 0 0 0,0-1 0 0 0,0 1 0 0 0,0-1 0 0 0,0 1-1 0 0,0-1 1 0 0,0 1 0 0 0,0-1 0 0 0,-1 1 0 0 0,-2-1 66 0 0,4 0-70 0 0,0 0 0 0 0,0 0 1 0 0,0 0-1 0 0,0 0 0 0 0,-1 0 0 0 0,1 0 0 0 0,0 0 0 0 0,0 0 0 0 0,0 0 0 0 0,0 0 0 0 0,0 0 0 0 0,-1 0 1 0 0,1 0-1 0 0,0 0 0 0 0,0 0 0 0 0,0 0 0 0 0,0 0 0 0 0,0 0 0 0 0,-1 0 0 0 0,1-1 0 0 0,0 1 0 0 0,0 0 1 0 0,0 0-1 0 0,0 0 0 0 0,0 0 0 0 0,0 0 0 0 0,0 0 0 0 0,0 0 0 0 0,-1 0 0 0 0,1-1 0 0 0,0 1 0 0 0,0 0 1 0 0,0 0-1 0 0,0 0 0 0 0,0 0 0 0 0,0 0 0 0 0,0 0 0 0 0,0-1 0 0 0,0 1 0 0 0,0 0 0 0 0,0 0 0 0 0,0 0 1 0 0,0 0-1 0 0,0 0 0 0 0,0-1 0 0 0,0 1 0 0 0,0 0 0 0 0,0 0 0 0 0,0 0 0 0 0,0 0 0 0 0,0 0 1 0 0,0-1-1 0 0,0 1 0 0 0,0 0 0 0 0,0 0 0 0 0,0 0 0 0 0,0 0 0 0 0,1-1 0 0 0,-1-1-8 0 0,0-4 20 0 0,0-1 0 0 0,1 0 0 0 0,0 1 1 0 0,0-1-1 0 0,1 1 0 0 0,0 0 1 0 0,0-1-1 0 0,0 1 0 0 0,1 0 0 0 0,0 0 1 0 0,0 0-1 0 0,6-8 0 0 0,-9 14-12 0 0,1 0 0 0 0,-1-1 0 0 0,1 1 0 0 0,-1 0 0 0 0,0 0 0 0 0,1-1 0 0 0,-1 1 0 0 0,1 0 0 0 0,-1 0 0 0 0,1 0 0 0 0,-1 0 1 0 0,1-1-1 0 0,0 1 0 0 0,-1 0 0 0 0,1 0 0 0 0,-1 0 0 0 0,1 0 0 0 0,-1 0 0 0 0,1 0 0 0 0,-1 1 0 0 0,1-1 0 0 0,-1 0 0 0 0,1 0 0 0 0,-1 0 0 0 0,1 0 0 0 0,-1 1 0 0 0,1-1 0 0 0,-1 0 0 0 0,1 0 0 0 0,-1 1 0 0 0,0-1 0 0 0,1 0 0 0 0,-1 1 0 0 0,1-1 0 0 0,-1 1 0 0 0,1-1 0 0 0,0 1 3 0 0,0 0-1 0 0,0 0 0 0 0,0 0 1 0 0,0 0-1 0 0,0 0 0 0 0,0 0 1 0 0,-1 1-1 0 0,1-1 0 0 0,0 0 1 0 0,-1 0-1 0 0,1 1 0 0 0,0-1 1 0 0,0 2-1 0 0,-1 1 5 0 0,0-1-1 0 0,0 1 1 0 0,0-1 0 0 0,0 0-1 0 0,-1 1 1 0 0,0-1 0 0 0,1 0-1 0 0,-1 1 1 0 0,0-1 0 0 0,0 0-1 0 0,-3 5 1 0 0,3-8-6 0 0,0 1 1 0 0,0 0-1 0 0,1 0 0 0 0,-1 0 1 0 0,0-1-1 0 0,0 1 1 0 0,0-1-1 0 0,0 1 0 0 0,0-1 1 0 0,-1 1-1 0 0,1-1 0 0 0,0 1 1 0 0,0-1-1 0 0,0 0 1 0 0,0 0-1 0 0,0 0 0 0 0,-1 1 1 0 0,1-1-1 0 0,0 0 0 0 0,0-1 1 0 0,0 1-1 0 0,0 0 1 0 0,-1 0-1 0 0,1 0 0 0 0,0-1 1 0 0,0 1-1 0 0,0 0 1 0 0,0-1-1 0 0,0 1 0 0 0,0-1 1 0 0,0 1-1 0 0,0-1 0 0 0,0 0 1 0 0,-1 0-1 0 0,1 0 2 0 0,0 0 0 0 0,0 0 0 0 0,0-1-1 0 0,1 1 1 0 0,-1 0 0 0 0,0 0 0 0 0,1 0 0 0 0,-1-1 0 0 0,0 1-1 0 0,1 0 1 0 0,0-1 0 0 0,-1 1 0 0 0,1 0 0 0 0,0-1 0 0 0,0 1-1 0 0,-1 0 1 0 0,1-1 0 0 0,1-1 0 0 0,-1 2 3 0 0</inkml:trace>
  <inkml:trace contextRef="#ctx0" brushRef="#br0" timeOffset="1210.52">3216 2426 14672 0 0,'0'0'5143'0'0,"3"-2"-4999"0"0,-1 1-79 0 0,1 0 0 0 0,-1 0-1 0 0,0 0 1 0 0,1 0-1 0 0,-1 1 1 0 0,1-1-1 0 0,-1 1 1 0 0,1-1 0 0 0,-1 1-1 0 0,1 0 1 0 0,-1 0-1 0 0,1 0 1 0 0,-1 1-1 0 0,1-1 1 0 0,3 1 0 0 0,-4 0-28 0 0,-1-1 1 0 0,1 1-1 0 0,0-1 0 0 0,-1 1 1 0 0,1 0-1 0 0,0-1 1 0 0,-1 1-1 0 0,1 0 1 0 0,-1 0-1 0 0,1 0 0 0 0,-1 0 1 0 0,0 1-1 0 0,1-1 1 0 0,-1 0-1 0 0,0 1 1 0 0,0-1-1 0 0,0 1 1 0 0,0-1-1 0 0,0 1 0 0 0,0-1 1 0 0,-1 1-1 0 0,1-1 1 0 0,0 1-1 0 0,0 3 1 0 0,-1-3-21 0 0,0 0 1 0 0,0 0-1 0 0,0 0 1 0 0,0 0-1 0 0,0 0 1 0 0,-1 0 0 0 0,1 0-1 0 0,-1 0 1 0 0,1 0-1 0 0,-1 0 1 0 0,0 0-1 0 0,0-1 1 0 0,0 1 0 0 0,0 0-1 0 0,-2 3 1 0 0,-22 24 68 0 0,23-27-71 0 0,0 0-6 0 0,-1 1 0 0 0,1 0 0 0 0,-1-1 0 0 0,0 0 0 0 0,0 0 0 0 0,0 0 0 0 0,0 0 0 0 0,0 0 0 0 0,-1-1 0 0 0,1 1 0 0 0,-1-1 0 0 0,1 0 0 0 0,-1 0 0 0 0,1 0 0 0 0,-7 0 0 0 0,10-1-7 0 0,0 0 0 0 0,-1 0 0 0 0,1 0 0 0 0,0 0-1 0 0,0 0 1 0 0,-1 0 0 0 0,1 0 0 0 0,0 0-1 0 0,-1 0 1 0 0,1 0 0 0 0,0-1 0 0 0,-1 1 0 0 0,1 0-1 0 0,0 0 1 0 0,0 0 0 0 0,-1-1 0 0 0,1 1 0 0 0,0 0-1 0 0,0 0 1 0 0,0-1 0 0 0,-1 1 0 0 0,1 0 0 0 0,0 0-1 0 0,0-1 1 0 0,0 1 0 0 0,0 0 0 0 0,-1-1 0 0 0,1 1-1 0 0,0 0 1 0 0,0-1 0 0 0,0 1 0 0 0,0-16 34 0 0,8-14-8 0 0,-6 20-19 0 0,1 1 1 0 0,1-1-1 0 0,0 1 1 0 0,0 0-1 0 0,0 1 1 0 0,2-1-1 0 0,-1 1 0 0 0,12-15 1 0 0,-16 22-8 0 0,0 0 0 0 0,0 0 1 0 0,0 0-1 0 0,0 0 0 0 0,0 0 0 0 0,0 1 0 0 0,1-1 1 0 0,-1 0-1 0 0,0 1 0 0 0,0-1 0 0 0,0 1 0 0 0,1-1 1 0 0,-1 1-1 0 0,0-1 0 0 0,1 1 0 0 0,-1 0 0 0 0,0 0 1 0 0,1 0-1 0 0,-1 0 0 0 0,0 0 0 0 0,1 0 0 0 0,-1 0 1 0 0,0 0-1 0 0,1 0 0 0 0,-1 0 0 0 0,0 1 0 0 0,1-1 0 0 0,-1 1 1 0 0,0-1-1 0 0,0 1 0 0 0,1 0 0 0 0,-1-1 0 0 0,0 1 1 0 0,0 0-1 0 0,0 0 0 0 0,0-1 0 0 0,0 1 0 0 0,0 0 1 0 0,0 0-1 0 0,0 0 0 0 0,0 0 0 0 0,-1 1 0 0 0,1-1 1 0 0,0 0-1 0 0,-1 0 0 0 0,1 0 0 0 0,-1 1 0 0 0,1-1 1 0 0,-1 0-1 0 0,1 0 0 0 0,-1 1 0 0 0,0-1 0 0 0,0 2 1 0 0,1 4 5 0 0,-1 0 0 0 0,1 0 0 0 0,-2 0 0 0 0,1 0 0 0 0,-1 0 0 0 0,0 0 0 0 0,-1-1 0 0 0,1 1 0 0 0,-1 0 0 0 0,-1-1 0 0 0,1 1 0 0 0,-1-1 1 0 0,0 0-1 0 0,-1 0 0 0 0,1 0 0 0 0,-1 0 0 0 0,0-1 0 0 0,-7 7 0 0 0,10-11-8 0 0,-1 1 11 0 0,0 1-1 0 0,0-1 1 0 0,-1 0-1 0 0,1 0 1 0 0,-5 2-1 0 0,6-3-7 0 0,1-1 0 0 0,0 0 0 0 0,-1 0 0 0 0,1 0 0 0 0,-1 1 1 0 0,1-1-1 0 0,-1 0 0 0 0,1 0 0 0 0,0 0 0 0 0,-1 0 0 0 0,1 0 0 0 0,-1 0 0 0 0,1 0 0 0 0,-1 0 0 0 0,1 0 0 0 0,-1 0 0 0 0,1 0 0 0 0,-1 0 0 0 0,1-1 0 0 0,-1 1 1 0 0,1 0 0 0 0,-1-1 1 0 0,0 1-1 0 0,1-1 1 0 0,-1 1-1 0 0,1-1 1 0 0,0 0-1 0 0,-1 1 1 0 0,1-1-1 0 0,-1 1 1 0 0,1-1 0 0 0,0 0-1 0 0,0 1 1 0 0,-1-1-1 0 0,1 0 1 0 0,0 0-1 0 0,0 1 1 0 0,0-2-1 0 0,-1-5 10 0 0,0 0 0 0 0,1 0 0 0 0,0 0 1 0 0,0-1-1 0 0,1 1 0 0 0,0 0 0 0 0,0 0 0 0 0,1 0 0 0 0,4-13 0 0 0,1 3 31 0 0,0 1-1 0 0,17-29 1 0 0,-23 44-39 0 0,-1 0 0 0 0,1 0-1 0 0,-1 0 1 0 0,1 0 0 0 0,0 0 0 0 0,-1 0 0 0 0,1 0 0 0 0,0 0-1 0 0,0 0 1 0 0,-1 1 0 0 0,1-1 0 0 0,0 0 0 0 0,0 1 0 0 0,0-1-1 0 0,0 0 1 0 0,0 1 0 0 0,0-1 0 0 0,0 1 0 0 0,0-1 0 0 0,0 1-1 0 0,0 0 1 0 0,0 0 0 0 0,0-1 0 0 0,1 1 0 0 0,-1 0-1 0 0,0 0 1 0 0,0 0 0 0 0,0 0 0 0 0,0 0 0 0 0,0 0 0 0 0,0 0-1 0 0,0 1 1 0 0,1-1 0 0 0,-1 0 0 0 0,0 1 0 0 0,0-1 0 0 0,0 0-1 0 0,0 1 1 0 0,0 0 0 0 0,0-1 0 0 0,0 1 0 0 0,0-1 0 0 0,-1 1-1 0 0,3 1 1 0 0,0 1 19 0 0,0 1 0 0 0,0-1 0 0 0,0 1 0 0 0,0-1-1 0 0,0 1 1 0 0,-1 0 0 0 0,0 0 0 0 0,0 0 0 0 0,3 9 0 0 0,-4-11-13 0 0,-1 1 0 0 0,0 0 0 0 0,0-1 0 0 0,0 1 0 0 0,0-1 0 0 0,0 1 1 0 0,-1 0-1 0 0,1-1 0 0 0,-1 1 0 0 0,1-1 0 0 0,-1 1 0 0 0,0-1 0 0 0,0 1 0 0 0,-1-1 1 0 0,1 0-1 0 0,-2 3 0 0 0,-2 3 28 0 0,0 0 0 0 0,-13 14 0 0 0,17-21-37 0 0,-1 2 14 0 0,-1 0 1 0 0,1-1-1 0 0,-1 1 0 0 0,0 0 1 0 0,0-1-1 0 0,0 0 0 0 0,0 0 1 0 0,0 0-1 0 0,-6 3 0 0 0,8-5-11 0 0,1 0 0 0 0,-1 0 0 0 0,0 0 0 0 0,0-1 0 0 0,1 1 0 0 0,-1 0 0 0 0,0 0 0 0 0,1-1 0 0 0,-1 1 0 0 0,0 0 0 0 0,1-1 0 0 0,-1 1 0 0 0,0 0 0 0 0,1-1 0 0 0,-1 1 0 0 0,1-1 0 0 0,-1 1 0 0 0,1-1 0 0 0,-1 1 0 0 0,1-1 0 0 0,-1 0 0 0 0,1 1 0 0 0,0-1 0 0 0,-1 1 0 0 0,1-1 0 0 0,0 0 0 0 0,0 1 0 0 0,-1-1 0 0 0,1 0 0 0 0,0 0 0 0 0,-5-24 60 0 0,4 22-62 0 0,0-13 27 0 0,0 2-6 0 0</inkml:trace>
  <inkml:trace contextRef="#ctx0" brushRef="#br0" timeOffset="2509.52">3582 3539 10344 0 0,'0'0'4448'0'0,"-3"-1"-3640"0"0,-14-6 2250 0 0,40 4-2518 0 0,-11 0-323 0 0,-12 3-207 0 0,1 0-1 0 0,-1 0 0 0 0,1 0 0 0 0,0 0 0 0 0,-1 0 0 0 0,1-1 0 0 0,-1 1 0 0 0,1 0 1 0 0,-1 1-1 0 0,1-1 0 0 0,-1 0 0 0 0,1 0 0 0 0,-1 0 0 0 0,1 0 0 0 0,-1 0 0 0 0,1 0 1 0 0,0 1-1 0 0,-1-1 0 0 0,0 0 0 0 0,1 0 0 0 0,-1 1 0 0 0,1-1 0 0 0,-1 0 0 0 0,1 1 1 0 0,-1-1-1 0 0,0 1 0 0 0,1-1 0 0 0,-1 0 0 0 0,1 1 0 0 0,-1-1 0 0 0,0 1 1 0 0,0-1-1 0 0,1 1 0 0 0,-1-1 0 0 0,0 1 0 0 0,0-1 0 0 0,0 1 0 0 0,0-1 0 0 0,1 1 1 0 0,-1-1-1 0 0,0 1 0 0 0,0 0 0 0 0,0-1 0 0 0,0 1 0 0 0,0-1 0 0 0,0 1 0 0 0,0-1 1 0 0,-1 1-1 0 0,1 0 0 0 0,0 1 10 0 0,-1 1-1 0 0,1-1 1 0 0,-1 1 0 0 0,0-1 0 0 0,1 0-1 0 0,-1 1 1 0 0,-1-1 0 0 0,1 0 0 0 0,0 0-1 0 0,-3 4 1 0 0,-11 12 28 0 0,12-13-34 0 0,-1 0-1 0 0,0 0 1 0 0,0 0-1 0 0,0-1 1 0 0,-1 0 0 0 0,0 0-1 0 0,1 0 1 0 0,-1 0-1 0 0,-1-1 1 0 0,-10 6-1 0 0,16-9-9 0 0,-1 0 0 0 0,1 1 0 0 0,0-1 0 0 0,-1 0 0 0 0,1 0-1 0 0,-1 0 1 0 0,1 0 0 0 0,0 0 0 0 0,-1 0 0 0 0,1 0 0 0 0,-1 0 0 0 0,1 0-1 0 0,0 0 1 0 0,-1 0 0 0 0,1 0 0 0 0,-1 0 0 0 0,1 0 0 0 0,0 0-1 0 0,-1 0 1 0 0,1 0 0 0 0,-1 0 0 0 0,1-1 0 0 0,0 1 0 0 0,-1 0 0 0 0,1 0-1 0 0,0 0 1 0 0,-1-1 0 0 0,1 1 0 0 0,0 0 0 0 0,-1-1 0 0 0,1 1-1 0 0,-1-1 2 0 0,1-1 0 0 0,-1 1-1 0 0,1 0 1 0 0,0 0-1 0 0,-1 0 1 0 0,1 0 0 0 0,0 0-1 0 0,0 0 1 0 0,0-1-1 0 0,0 1 1 0 0,0-2 0 0 0,0-1 1 0 0,1 0 1 0 0,0 0 0 0 0,-1 0 0 0 0,1 0-1 0 0,1 0 1 0 0,1-4 0 0 0,1 1 6 0 0,1-1 0 0 0,0 1 0 0 0,0 0 0 0 0,1 1 0 0 0,0-1 0 0 0,9-7 0 0 0,-11 11 10 0 0,1-1 0 0 0,0 1-1 0 0,0 0 1 0 0,0 0 0 0 0,0 0 0 0 0,0 0 0 0 0,0 1 0 0 0,1 0-1 0 0,-1 0 1 0 0,10-1 0 0 0,-13 2-8 0 0,-1 1-1 0 0,1 0 1 0 0,-1 0 0 0 0,1 0 0 0 0,-1 0-1 0 0,1 0 1 0 0,-1 0 0 0 0,1 1 0 0 0,-1-1-1 0 0,1 0 1 0 0,-1 1 0 0 0,1-1-1 0 0,-1 1 1 0 0,0-1 0 0 0,2 2 0 0 0,-2-2 1 0 0,0 1 1 0 0,-1 0 0 0 0,1 0-1 0 0,0-1 1 0 0,0 1 0 0 0,-1 0 0 0 0,1 0-1 0 0,-1 0 1 0 0,1-1 0 0 0,-1 1-1 0 0,1 0 1 0 0,-1 0 0 0 0,0 0-1 0 0,1 0 1 0 0,-1 0 0 0 0,0 0 0 0 0,1 2-1 0 0,-1 0 16 0 0,0 0-1 0 0,-1 1 1 0 0,1-1-1 0 0,0 1 1 0 0,-1-1-1 0 0,0 0 1 0 0,0 1-1 0 0,0-1 1 0 0,0 0-1 0 0,0 0 1 0 0,-3 5-1 0 0,-2 2 17 0 0,0 0 1 0 0,-1 0-1 0 0,0-1 1 0 0,0 0-1 0 0,-10 10 1 0 0,14-17-27 0 0,0 1 0 0 0,1-1 0 0 0,-1 1 0 0 0,-1-1 0 0 0,1 0 0 0 0,0 0 0 0 0,0 0 0 0 0,-1-1 1 0 0,1 1-1 0 0,-1-1 0 0 0,1 0 0 0 0,-1 0 0 0 0,0 0 0 0 0,0 0 0 0 0,1-1 0 0 0,-1 1 0 0 0,0-1 0 0 0,0 0 1 0 0,-7-1-1 0 0,10 1-14 0 0,0-1 1 0 0,0 1-1 0 0,0-1 0 0 0,-1 1 1 0 0,1-1-1 0 0,0 1 1 0 0,0-1-1 0 0,0 0 1 0 0,0 0-1 0 0,0 1 0 0 0,0-1 1 0 0,0 0-1 0 0,0 0 1 0 0,0 0-1 0 0,1 0 1 0 0,-1 0-1 0 0,0 0 1 0 0,1 0-1 0 0,-1 0 0 0 0,1-1 1 0 0,-1 1-1 0 0,1 0 1 0 0,-1 0-1 0 0,1 0 1 0 0,0-1-1 0 0,-1-1 0 0 0,0-3 40 0 0,1-1 0 0 0,-1 0 0 0 0,1-11-1 0 0,1 17-35 0 0,-1-2 3 0 0,1 0-1 0 0,-1 0 1 0 0,1 0 0 0 0,0 0-1 0 0,0 1 1 0 0,0-1-1 0 0,1 0 1 0 0,-1 1-1 0 0,1-1 1 0 0,-1 1-1 0 0,1-1 1 0 0,0 1-1 0 0,0 0 1 0 0,0 0 0 0 0,3-2-1 0 0,-2 1 12 0 0,0 0-1 0 0,1 0 1 0 0,-1 0-1 0 0,1 1 0 0 0,0 0 1 0 0,0 0-1 0 0,0 0 1 0 0,0 0-1 0 0,6-1 1 0 0,-6 2-7 0 0,0 1 1 0 0,0 0 0 0 0,0 0 0 0 0,0 1 0 0 0,0-1 0 0 0,0 1-1 0 0,0 0 1 0 0,-1 0 0 0 0,1 0 0 0 0,0 1 0 0 0,-1-1 0 0 0,1 1-1 0 0,-1 0 1 0 0,1 0 0 0 0,3 3 0 0 0,-2-1 8 0 0,-2-1-1 0 0,1 1 1 0 0,0 0 0 0 0,-1 0 0 0 0,0 0-1 0 0,0 0 1 0 0,3 5 0 0 0,-5-7-17 0 0,0 0 0 0 0,-1 0 0 0 0,1 0-1 0 0,0 0 1 0 0,-1 0 0 0 0,1 0 0 0 0,-1 0 0 0 0,0-1 0 0 0,0 1 0 0 0,0 1 0 0 0,0-1 0 0 0,0 0 0 0 0,0 0 0 0 0,0 0 0 0 0,-1-1-1 0 0,1 1 1 0 0,-1 0 0 0 0,1 0 0 0 0,-1 0 0 0 0,0 0 0 0 0,-1 2 0 0 0,0-1 9 0 0,0 1 1 0 0,0-1-1 0 0,0 0 1 0 0,-1 0-1 0 0,1 0 0 0 0,-1 0 1 0 0,0 0-1 0 0,0 0 1 0 0,0-1-1 0 0,0 1 0 0 0,-5 2 1 0 0,5-4-10 0 0,1 0 0 0 0,0 0 0 0 0,-1 0 0 0 0,1 0-1 0 0,-1-1 1 0 0,0 1 0 0 0,1-1 0 0 0,-1 1 0 0 0,1-1 0 0 0,-1 0 0 0 0,0 0 0 0 0,1 0 0 0 0,-1-1 0 0 0,1 1 0 0 0,-1 0 0 0 0,0-1-1 0 0,1 0 1 0 0,-4-1 0 0 0,4 1 2 0 0,1 0 0 0 0,-1 0 0 0 0,1 0 0 0 0,-1 0 0 0 0,1 0 0 0 0,0 0 0 0 0,-1-1 0 0 0,1 1 0 0 0,0 0-1 0 0,0-1 1 0 0,0 1 0 0 0,0-1 0 0 0,0 0 0 0 0,1 1 0 0 0,-1-1 0 0 0,0 1 0 0 0,1-1 0 0 0,-1 0 0 0 0,1 0 0 0 0,-1 1 0 0 0,1-1-1 0 0,0 0 1 0 0,0 0 0 0 0,0 0 0 0 0,0 1 0 0 0,0-1 0 0 0,0 0 0 0 0,0 0 0 0 0,1 0 0 0 0,-1 1 0 0 0,1-1 0 0 0,1-3 0 0 0,-2 3 18 0 0</inkml:trace>
  <inkml:trace contextRef="#ctx0" brushRef="#br0" timeOffset="16914.77">54 226 5224 0 0,'0'0'104'0'0,"15"-12"-88"0"0,-14 8 8 0 0</inkml:trace>
  <inkml:trace contextRef="#ctx0" brushRef="#br0" timeOffset="19683.62">2962 2582 9440 0 0,'0'0'864'0'0,"2"2"-2"0"0,1 1-556 0 0,-1-1-70 0 0,0-1 1 0 0,0 1-1 0 0,-1 1 0 0 0,1-1 0 0 0,0 0 0 0 0,-1 0 1 0 0,1 0-1 0 0,-1 1 0 0 0,0-1 0 0 0,0 1 1 0 0,0-1-1 0 0,0 1 0 0 0,0 0 0 0 0,0 4 1 0 0,-2 11 249 0 0,0 0 0 0 0,-6 20 0 0 0,1 1-157 0 0,-1-7-176 0 0,5-22-56 0 0,0 1 1 0 0,-2 20 0 0 0,4-30-92 0 0,0-1 1 0 0,0 1-1 0 0,0 0 1 0 0,0-1-1 0 0,0 1 1 0 0,1 0-1 0 0,-1-1 1 0 0,0 1-1 0 0,0 0 1 0 0,0-1-1 0 0,1 1 1 0 0,-1-1-1 0 0,0 1 0 0 0,1 0 1 0 0,-1-1-1 0 0,1 1 1 0 0,-1-1-1 0 0,1 1 1 0 0,-1-1-1 0 0,1 1 1 0 0,-1-1-1 0 0,1 0 1 0 0,-1 1-1 0 0,1-1 1 0 0,-1 1-1 0 0,1-1 1 0 0,1 1-1 0 0,1-1 27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2:20.02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27 13 4008 0 0,'0'0'10337'0'0,"-1"2"-10266"0"0,-3 3-15 0 0,1 0 0 0 0,-1-1 0 0 0,0 0 0 0 0,-6 6 0 0 0,67-51 112 0 0,-56 40-708 0 0,-5 2 318 0 0,-5 2 105 0 0,1 2 36 0 0,6-4 64 0 0,0 0-1 0 0,1 0 1 0 0,-1 0-1 0 0,1 0 0 0 0,0 0 1 0 0,-1 0-1 0 0,1 0 1 0 0,0 1-1 0 0,-2 1 1 0 0,1 0-32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1:01.72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1810 144 5624 0 0,'0'0'4353'0'0,"-3"0"-3724"0"0,2 0-586 0 0,0 0 68 0 0,0 1-1 0 0,0-1 0 0 0,-1 0 1 0 0,1 0-1 0 0,0 0 0 0 0,0 0 0 0 0,0 0 1 0 0,0 0-1 0 0,0 0 0 0 0,-1-1 1 0 0,1 1-1 0 0,0 0 0 0 0,0-1 0 0 0,-1 0 1 0 0,-17 12 519 0 0,3 0-131 0 0,16-11-499 0 0,0-1 0 0 0,0 1 0 0 0,-1 0 0 0 0,1 0 0 0 0,0 0 0 0 0,-1 0-1 0 0,1 0 1 0 0,0 0 0 0 0,0 0 0 0 0,-1 0 0 0 0,1 0 0 0 0,0 0 0 0 0,0 0 0 0 0,-1 0 0 0 0,1 0 0 0 0,0 0 0 0 0,-1 0 0 0 0,1 0 0 0 0,0 0 0 0 0,0 0-1 0 0,-1 0 1 0 0,1 0 0 0 0,0 0 0 0 0,0 0 0 0 0,-1 1 0 0 0,1-1 0 0 0,0 0 0 0 0,0 0 0 0 0,-1 0 0 0 0,1 1 0 0 0,-7 3-213 0 0,6-3 81 0 0,4 2-26 0 0,6 0-73 0 0,22-3-2 0 0,-31 0 217 0 0</inkml:trace>
  <inkml:trace contextRef="#ctx0" brushRef="#br0" timeOffset="365.25">1834 152 6424 0 0,'-1'1'35'0'0,"0"0"1"0"0,-1 1-1 0 0,1-1 0 0 0,0 0 1 0 0,-1 0-1 0 0,1 0 0 0 0,-1 0 1 0 0,0 0-1 0 0,1 0 0 0 0,-1-1 1 0 0,-2 2-1 0 0,-7 3 130 0 0,-7 8-61 0 0,-1 0 1 0 0,2 1-1 0 0,0 1 1 0 0,1 0-1 0 0,0 2 0 0 0,-25 34 1 0 0,20-23-52 0 0,-6 11 121 0 0,-2-1 0 0 0,-1-2-1 0 0,-37 34 1 0 0,21-30-75 0 0,-96 92 140 0 0,-87 97-60 0 0,47-46-52 0 0,89-79-10 0 0,65-75-63 0 0,-47 35 0 0 0,47-41 9 0 0,-28 28-1 0 0,33-29-20 0 0</inkml:trace>
  <inkml:trace contextRef="#ctx0" brushRef="#br0" timeOffset="1332.16">1712 138 6632 0 0,'0'0'1301'0'0,"4"3"-1073"0"0,7 5-143 0 0,-1 0 0 0 0,0 1 0 0 0,0 0 0 0 0,10 13 0 0 0,34 48 162 0 0,-41-51-93 0 0,-2 1-1 0 0,15 34 1 0 0,-4-7 49 0 0,142 231 325 0 0,-65-141-410 0 0,-55-79-34 0 0,52 89 1 0 0,-87-130-70 0 0,60 104 81 0 0,-48-88-52 0 0,40 49-1 0 0,-17-32-10 0 0,-7-9 9 0 0,43 63-1 0 0,-35-35 12 0 0,3-3 0 0 0,64 69 0 0 0,-50-70 12 0 0,237 243 318 0 0,-226-241-171 0 0,-36-36-94 0 0,-3 2 0 0 0,51 61-1 0 0,45 95 1138 0 0,15 18-3 0 0,-67-118-525 0 0,-37-44-54 0 0,-37-40-586 0 0,-3-4-40 0 0,0-1-1 0 0,0 1 0 0 0,0 0 1 0 0,-1 0-1 0 0,1 0 0 0 0,0 0 1 0 0,0 0-1 0 0,-1 0 0 0 0,1 1 1 0 0,0-1-1 0 0,-1 0 0 0 0,1 0 1 0 0,-1 0-1 0 0,1 3 842 0 0,-6 3-308 0 0,-28 7-232 0 0,26-12-291 0 0,1 0 1 0 0,-1 1-1 0 0,-9 6 0 0 0,3-4 23 0 0,12-5-42 0 0,0 0 0 0 0,-1 1 0 0 0,1-1 0 0 0,0 1-1 0 0,-1-1 1 0 0,1 1 0 0 0,0 0 0 0 0,0-1 0 0 0,-2 3 46 0 0</inkml:trace>
  <inkml:trace contextRef="#ctx0" brushRef="#br0" timeOffset="2556.21">5912 33 11256 0 0,'0'0'624'0'0,"3"-2"-552"0"0,-2 0-13 0 0,0 2-30 0 0,-1-1-1 0 0,1 0 0 0 0,-1 1 0 0 0,1-1 0 0 0,-1 1 1 0 0,1-1-1 0 0,0 0 0 0 0,-1 1 0 0 0,1-1 1 0 0,0 1-1 0 0,-1 0 0 0 0,1-1 0 0 0,0 1 0 0 0,0 0 1 0 0,-1-1-1 0 0,1 1 0 0 0,0 0 0 0 0,0 0 0 0 0,1-1 1 0 0,5 10 348 0 0,-4-4-340 0 0,-1 1-1 0 0,0 0 1 0 0,0 0 0 0 0,0 0 0 0 0,-1 0-1 0 0,1 7 1 0 0,0-2 10 0 0,0 8 59 0 0,0 0 0 0 0,-1 24 1 0 0,-1-43-98 0 0,7 6 30 0 0,0-3-33 0 0,0 0 1 0 0,0-1 0 0 0,1 0 0 0 0,-1 0 0 0 0,1-1-1 0 0,-1 0 1 0 0,1 0 0 0 0,0-1 0 0 0,11-1 0 0 0,-4 1-3 0 0,-12 0-3 0 0,1-1 1 0 0,-1 1 0 0 0,1-1 0 0 0,-1 0-1 0 0,0 0 1 0 0,1 0 0 0 0,-1 0 0 0 0,0-1 0 0 0,0 1-1 0 0,0-1 1 0 0,0 0 0 0 0,0 0 0 0 0,0 0-1 0 0,0 0 1 0 0,-1 0 0 0 0,3-3 0 0 0,3-4 10 0 0,-1 1 1 0 0,0-1-1 0 0,9-16 1 0 0,-12 20-9 0 0,-3 3-1 0 0,0 1-1 0 0,0 0 1 0 0,0 0-1 0 0,-1 0 1 0 0,1-1-1 0 0,0 1 1 0 0,-1 0-1 0 0,1-1 1 0 0,-1 1-1 0 0,1-1 1 0 0,-1 1 0 0 0,0 0-1 0 0,1-1 1 0 0,-1 1-1 0 0,0-1 1 0 0,0 1-1 0 0,0-1 1 0 0,0 1-1 0 0,0-1 1 0 0,-1 1-1 0 0,1-1 1 0 0,0 1-1 0 0,-1-3 1 0 0,-2-3 9 0 0,2-1 1 0 0,-1 0 0 0 0,1 1-1 0 0,0-12 1 0 0,1-2 19 0 0,-1 23-28 0 0,0 0 0 0 0,0 0 1 0 0,0 0-1 0 0,0 0 1 0 0,0 0-1 0 0,0 0 1 0 0,-3 3-1 0 0,1-1-1 0 0,-43 59 8 0 0,-15 23 2 0 0,-29 79-4 0 0,12 8-1 0 0,60-129-7 0 0,-17 43 1 0 0,18-43 1 0 0,-39 74 0 0 0,21-60-1 0 0,-41 77 12 0 0,19-21-13 0 0,-73 167 7 0 0,108-224-3 0 0,-4 0 1 0 0,-49 83-1 0 0,-24 42 8 0 0,17 8-2 0 0,50-103 4 0 0,-27 122 0 0 0,47-162-13 0 0,-28 170 34 0 0,7-32 8 0 0,1-17 49 0 0,-3 8 70 0 0,5-62 181 0 0,29-111-307 0 0,1 0 0 0 0,-1 1 0 0 0,1-1 1 0 0,-1 1-1 0 0,1-1 0 0 0,0 0 0 0 0,1 1 0 0 0,-1-1 0 0 0,1 1 0 0 0,-1-1 1 0 0,1 0-1 0 0,2 6 0 0 0,2 4 101 0 0,1-1 1 0 0,7 12 0 0 0,5 11 191 0 0,-12-22-189 0 0,-1-2 33 0 0,-1-1 0 0 0,4 17 0 0 0,-7-23-110 0 0,-1-1 1 0 0,0 1 0 0 0,0-1-1 0 0,-1 1 1 0 0,1-1-1 0 0,-2 4 1 0 0,1 3 104 0 0,0-8-105 0 0,1 0 0 0 0,-1 0 1 0 0,1 0-1 0 0,-1 0 0 0 0,0 0 0 0 0,1 0 0 0 0,-1 0 0 0 0,0 0 1 0 0,-3 2-1 0 0,4-3-52 0 0,0-1 1 0 0,-1 1-1 0 0,1-1 1 0 0,0 1-1 0 0,-1-1 0 0 0,1 0 1 0 0,0 1-1 0 0,-1-1 1 0 0,1 0-1 0 0,-1 1 1 0 0,1-1-1 0 0,-1 0 1 0 0,1 1-1 0 0,-1-1 1 0 0,1 0-1 0 0,-1 0 1 0 0,1 0-1 0 0,-1 0 0 0 0,0 1 1 0 0,1-1-1 0 0,-1 0 1 0 0,1 0-1 0 0,-1 0 1 0 0,1 0-1 0 0,-1 0 1 0 0,1 0-1 0 0,-1-1 1 0 0,0 1-1 0 0,1 0 1 0 0,-1 0-1 0 0,1 0 0 0 0,-1 0 1 0 0,1-1-1 0 0,-1 1 1 0 0,1 0-1 0 0,-2-1 1 0 0,-1-1 12 0 0,0-1 0 0 0,0 1 0 0 0,1-1 0 0 0,-1 1 0 0 0,-2-4 0 0 0,-2-2 7 0 0</inkml:trace>
  <inkml:trace contextRef="#ctx0" brushRef="#br0" timeOffset="3089.74">3770 2819 10752 0 0,'0'0'1382'0'0,"3"4"-1084"0"0,21 25 375 0 0,-5-3-455 0 0,-1 0 0 0 0,27 54 0 0 0,-29-49-110 0 0,2 0 0 0 0,31 41-1 0 0,-12-30 84 0 0,55 47-1 0 0,30 33 52 0 0,-23-15-54 0 0,-80-89-139 0 0,0-2-1 0 0,2 0 0 0 0,35 22 0 0 0,0-8 42 0 0,-43-24-66 0 0</inkml:trace>
  <inkml:trace contextRef="#ctx0" brushRef="#br0" timeOffset="4107.42">0 3686 8136 0 0,'161'-11'196'0'0,"101"-8"286"0"0,-36 6 147 0 0,-99 7-391 0 0,-46 1-132 0 0,185-15 228 0 0,-143 5-139 0 0,163-23 153 0 0,256-47-11 0 0,88-10-105 0 0,-422 75-95 0 0,279 10 1 0 0,-194 27 130 0 0,-244-10-228 0 0,-4 0 0 0 0</inkml:trace>
  <inkml:trace contextRef="#ctx0" brushRef="#br0" timeOffset="4987.85">3897 3312 6328 0 0,'0'0'0'0'0,"24"5"0"0"0,-5 2 464 0 0,-4 0 8 0 0,0-1 8 0 0,0-1-8 0 0,2 2-336 0 0,0 3 8 0 0,-2-1 0 0 0,2-3 0 0 0,-2 0-16 0 0,-1 0 8 0 0,-2-1 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49:23.53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894 47 4816 0 0,'-19'-9'-14'0'0,"7"3"88"0"0,-1 0 0 0 0,0 1 1 0 0,0 0-1 0 0,-1 1 0 0 0,1 0 0 0 0,-1 2 1 0 0,-15-3-1 0 0,14 5-7 0 0,0-1 1 0 0,1 2-1 0 0,-1 0 1 0 0,0 1-1 0 0,0 0 0 0 0,-18 6 1 0 0,-18 9 1455 0 0,-52 26 1 0 0,80-32-1401 0 0,1 1 0 0 0,0 2 0 0 0,1 0 0 0 0,-29 25 0 0 0,24-14 274 0 0,2 1 0 0 0,-30 40 0 0 0,-36 64 1396 0 0,67-90-1682 0 0,1 1-1 0 0,3 1 1 0 0,1 1-1 0 0,2 0 0 0 0,-15 66 1 0 0,26-82-106 0 0,0-1-1 0 0,2 1 1 0 0,1 0-1 0 0,1 0 1 0 0,1 0-1 0 0,1 0 1 0 0,1-1 0 0 0,2 1-1 0 0,1 0 1 0 0,1-1-1 0 0,1 0 1 0 0,1 0-1 0 0,21 42 1 0 0,-23-55 60 0 0,1 0 0 0 0,1-1 1 0 0,0 0-1 0 0,0 0 0 0 0,1-1 1 0 0,1 0-1 0 0,0-1 0 0 0,0 0 0 0 0,13 9 1 0 0,-13-12-28 0 0,0-1 0 0 0,0 0 0 0 0,0-1 1 0 0,1 0-1 0 0,-1-1 0 0 0,1 0 1 0 0,0-1-1 0 0,1 0 0 0 0,-1 0 0 0 0,0-1 1 0 0,22 1-1 0 0,-4-3 165 0 0,0-1 1 0 0,0-2-1 0 0,0-1 0 0 0,0-1 1 0 0,54-16-1 0 0,-39 5-1 0 0,-1-1 0 0 0,-1-2 0 0 0,41-26 0 0 0,-66 35-107 0 0,-1-1 1 0 0,0 0-1 0 0,0-1 1 0 0,-2-1-1 0 0,1 0 1 0 0,-2-1-1 0 0,16-20 1 0 0,-2-4 64 0 0,-2-1 0 0 0,-1 0-1 0 0,18-45 1 0 0,-28 50 13 0 0,-1 0 1 0 0,-2-1-1 0 0,-1 0 0 0 0,7-51 0 0 0,-12 48 34 0 0,-1-53 0 0 0,-4 71-141 0 0,-1 0 0 0 0,-1 1-1 0 0,-1-1 1 0 0,-9-31 0 0 0,6 33 43 0 0,-1 0 0 0 0,0 0 0 0 0,-1 1 0 0 0,-1 0 0 0 0,-18-25 0 0 0,20 32-68 0 0,-1 0 1 0 0,-1 1 0 0 0,0 0 0 0 0,0 0 0 0 0,0 1-1 0 0,-1 0 1 0 0,-1 1 0 0 0,1 0 0 0 0,-18-8 0 0 0,-2 1 58 0 0,-1 1 1 0 0,-1 1-1 0 0,0 2 1 0 0,-54-10-1 0 0,36 14 44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6:37.09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1963 6283 2704 0 0,'0'0'1725'0'0,"0"3"-1319"0"0,0 13 277 0 0,0-14-646 0 0,0 0-1 0 0,-1 0 0 0 0,1 1 0 0 0,-1-1 0 0 0,1 0 0 0 0,-1 0 0 0 0,-1 3 0 0 0,-2 11 635 0 0,5-31-269 0 0,1 0 0 0 0,1 1 0 0 0,0-1 0 0 0,10-26 0 0 0,1-7-209 0 0,-1 7 100 0 0,1 0 1 0 0,3 1-1 0 0,26-49 0 0 0,7-18 710 0 0,-47 97-900 0 0,-1 0-1 0 0,0 1 1 0 0,0-1 0 0 0,0-11-1 0 0,-1 9 270 0 0,-1-6 346 0 0,0 9 443 0 0,0 9-1137 0 0,0 0 0 0 0,0 0 0 0 0,0 0-1 0 0,0 0 1 0 0,0 0 0 0 0,0-1 0 0 0,0 1 0 0 0,0 0-1 0 0,0 0 1 0 0,0 0 0 0 0,0 0 0 0 0,0 0-1 0 0,0 0 1 0 0,0 0 0 0 0,0 0 0 0 0,0 0 0 0 0,0 0-1 0 0,0 0 1 0 0,0-1 0 0 0,0 1 0 0 0,0 0 0 0 0,0 0-1 0 0,0 0 1 0 0,0 0 0 0 0,0 0 0 0 0,0 0 0 0 0,0 0-1 0 0,0 0 1 0 0,0 0 0 0 0,0 0 0 0 0,0 0 0 0 0,0 0-1 0 0,1 0 1 0 0,-1 0 0 0 0,0 0 0 0 0,0-1 0 0 0,0 1-1 0 0,0 0 1 0 0,0 0 0 0 0,0 0 0 0 0,0 0 0 0 0,0 0-1 0 0,0 0 1 0 0,0 0 0 0 0,0 0 0 0 0,0 0 0 0 0,1 0-1 0 0,-1 0 1 0 0,0 0 0 0 0,0 0 0 0 0,0 0 0 0 0,0 0-1 0 0,0 0 1 0 0,1 1 49 0 0,-1-1 0 0 0,1 1 0 0 0,-1 0 0 0 0,1-1 0 0 0,-1 1 0 0 0,1-1-1 0 0,-1 1 1 0 0,1 0 0 0 0,-1-1 0 0 0,0 1 0 0 0,1 0 0 0 0,-1 0 0 0 0,0-1 0 0 0,0 1-1 0 0,0 0 1 0 0,1 0 0 0 0,-1 0 0 0 0,0 1 0 0 0,0 18 104 0 0,-1-11-61 0 0,6 107 1705 0 0,-3-98-1461 0 0,1 0 0 0 0,1 0 1 0 0,1 0-1 0 0,8 21 0 0 0,-8-26-119 0 0,30 64 641 0 0,-28-63-568 0 0,-5-9-231 0 0,0-1 1 0 0,1 1-1 0 0,-1-1 0 0 0,1 0 0 0 0,0 1 1 0 0,0-1-1 0 0,1 0 0 0 0,-1-1 0 0 0,1 1 1 0 0,0-1-1 0 0,7 6 0 0 0,-7-6 138 0 0,1 0 0 0 0,-1 0 0 0 0,0 0 0 0 0,0 1-1 0 0,7 7 1 0 0,-10-10-157 0 0,-1 0 0 0 0,1-1-1 0 0,0 1 0 0 0,-1 0 1 0 0,1 0-1 0 0,-1-1 1 0 0,1 1-1 0 0,-1 0 1 0 0,1 0-1 0 0,-1 0 1 0 0,0 0-1 0 0,1-1 0 0 0,-1 1 1 0 0,1 2-1 0 0,-1-3 49 0 0,-2 3 402 0 0,1-2-477 0 0,1 0-1 0 0,-1 0 0 0 0,1 1 0 0 0,-1-1 0 0 0,1-1 0 0 0,-1 1 1 0 0,0 0-1 0 0,0 0 0 0 0,1 0 0 0 0,-2 1 0 0 0,-15 3 62 0 0,0-1 0 0 0,0-1 0 0 0,-19 1 0 0 0,-27 0 35 0 0,-11 0-18 0 0,47-1-65 0 0,-9 2 20 0 0,33-5-69 0 0,-10 2 58 0 0,13-2-56 0 0,0 0-1 0 0,0 0 0 0 0,-1 0 0 0 0,1 0 1 0 0,0 0-1 0 0,0 0 0 0 0,0 0 0 0 0,-1 0 1 0 0,1 0-1 0 0,0 0 0 0 0,0-1 0 0 0,0 1 1 0 0,-1 0-1 0 0,1 0 0 0 0,0 0 0 0 0,0 0 0 0 0,0 0 1 0 0,-1-1-1 0 0,1 1 0 0 0,0 0 0 0 0,0 0 1 0 0,0 0-1 0 0,0-1 0 0 0,0 1 0 0 0,0 0 1 0 0,0 0-1 0 0,-1 0 0 0 0,1-1 0 0 0,0 1 1 0 0,0 0-1 0 0,0 0 0 0 0,0-1 0 0 0,0 1 1 0 0,0 0-1 0 0,0 0 0 0 0,0-1 0 0 0,0 1 1 0 0,0-1 10 0 0,1 1-1 0 0,30-22 32 0 0,-16 13-35 0 0</inkml:trace>
  <inkml:trace contextRef="#ctx0" brushRef="#br0" timeOffset="1284.01">2115 5954 13264 0 0,'0'0'2476'0'0,"-3"0"-2248"0"0,1 0-116 0 0,0 0 1 0 0,0 0 0 0 0,0 0-1 0 0,0 0 1 0 0,0 1-1 0 0,0-1 1 0 0,0 1 0 0 0,0-1-1 0 0,0 1 1 0 0,0 0 0 0 0,0 0-1 0 0,0 0 1 0 0,1 0 0 0 0,-1 0-1 0 0,0 0 1 0 0,1 0 0 0 0,-1 1-1 0 0,0-1 1 0 0,1 1 0 0 0,0-1-1 0 0,-1 1 1 0 0,1 0 0 0 0,0-1-1 0 0,0 1 1 0 0,0 0 0 0 0,0 0-1 0 0,0 0 1 0 0,0 0 0 0 0,0 0-1 0 0,1 0 1 0 0,-1 0 0 0 0,1 0-1 0 0,-1 0 1 0 0,1 0 0 0 0,0 2-1 0 0,-8 217 578 0 0,8-182-573 0 0,0-38-110 0 0,0 0-1 0 0,0 0 1 0 0,0 1-1 0 0,0-1 1 0 0,0 0 0 0 0,1 0-1 0 0,-1 0 1 0 0,0 0-1 0 0,0 1 1 0 0,1-1-1 0 0,-1 0 1 0 0,1 0 0 0 0,-1 0-1 0 0,1 0 1 0 0,0 0-1 0 0,0 1 1 0 0,0-2 82 0 0,7-12-46 0 0,-3 6-34 0 0,-1-1 0 0 0,-1 1 1 0 0,1-1-1 0 0,-1 0 0 0 0,0 0 0 0 0,3-12 1 0 0,8-48 21 0 0,-9 36-10 0 0,18-63 75 0 0,-22 85-15 0 0,-5 13 32 0 0,-5 15-21 0 0,-3 24 31 0 0,3 0 0 0 0,-6 51 0 0 0,15-91-100 0 0,-1 16 102 0 0,1-19-113 0 0,0 1 0 0 0,0-1 1 0 0,0 0-1 0 0,0 1 1 0 0,0-1-1 0 0,0 1 0 0 0,0-1 1 0 0,0 1-1 0 0,0-1 1 0 0,0 0-1 0 0,0 1 0 0 0,1-1 1 0 0,-1 1-1 0 0,0-1 1 0 0,0 0-1 0 0,0 1 0 0 0,1-1 1 0 0,-1 0-1 0 0,0 1 0 0 0,0-1 1 0 0,1 0-1 0 0,-1 1 1 0 0,0-1-1 0 0,1 0 0 0 0,-1 0 1 0 0,0 1-1 0 0,1-1 1 0 0,-1 0-1 0 0,0 0 0 0 0,1 0 1 0 0,-1 1-1 0 0,1-1 1 0 0,-1 0-1 0 0,1 0 0 0 0,-1 0 74 0 0,8-10 186 0 0,-3-2-215 0 0,-1 0 0 0 0,-1-1 0 0 0,4-18 0 0 0,0 0 43 0 0,-2-4 65 0 0,-4 25-100 0 0,1 1 0 0 0,2-12 0 0 0,-2 15 13 0 0,-1-1 0 0 0,0 0 0 0 0,0 1 0 0 0,0-13 0 0 0,-1 19-69 0 0,0 0 0 0 0,0 0 1 0 0,0 0-1 0 0,0 0 0 0 0,0 0 0 0 0,0 0 0 0 0,0 0 0 0 0,0-1 0 0 0,0 1 0 0 0,0 0 0 0 0,0 0 1 0 0,0 0-1 0 0,0 0 0 0 0,0 0 0 0 0,0 0 0 0 0,0 0 0 0 0,0 0 0 0 0,0 0 0 0 0,0-1 0 0 0,0 1 0 0 0,0 0 1 0 0,0 0-1 0 0,0 0 0 0 0,0 0 0 0 0,0 0 0 0 0,0 0 0 0 0,0 0 0 0 0,0 0 0 0 0,0 0 0 0 0,0 0 0 0 0,0 0 1 0 0,0-1-1 0 0,0 1 0 0 0,0 0 0 0 0,0 0 0 0 0,0 0 0 0 0,0 0 0 0 0,1 0 0 0 0,-1 0 0 0 0,0 0 1 0 0,0 0-1 0 0,0 0 0 0 0,0 0 0 0 0,0 0 0 0 0,0 0 0 0 0,0 0 0 0 0,0 0 0 0 0,0 0 0 0 0,0 0 0 0 0,1 0 1 0 0,-1 0-1 0 0,0 0 0 0 0,0 0 0 0 0,0 0 0 0 0,0 0 0 0 0,0 0 0 0 0,0 0 0 0 0,0 0 0 0 0,0 0 0 0 0,0 0 1 0 0,1 0-1 0 0,-1 0 0 0 0,0 0 0 0 0,-2 53 344 0 0,0-37-269 0 0,1 0 0 0 0,1-1 1 0 0,1 1-1 0 0,0 0 0 0 0,5 25 1 0 0,-5-40-64 0 0,-1 0 0 0 0,0 0 0 0 0,0 0 1 0 0,1 0-1 0 0,-1-1 0 0 0,0 1 1 0 0,1 0-1 0 0,-1 0 0 0 0,1-1 0 0 0,-1 1 1 0 0,1 0-1 0 0,-1-1 0 0 0,1 1 1 0 0,0 0-1 0 0,-1-1 0 0 0,1 1 0 0 0,0-1 1 0 0,0 1-1 0 0,-1-1 0 0 0,1 1 1 0 0,0-1-1 0 0,0 0 0 0 0,-1 1 0 0 0,1-1 1 0 0,0 0-1 0 0,0 0 0 0 0,0 1 1 0 0,0-1-1 0 0,1 0 0 0 0,-2 0 131 0 0,6-59 271 0 0,-6 50-379 0 0,-1 9-19 0 0,1-1-1 0 0,0 0 0 0 0,0 0 0 0 0,0 0 1 0 0,0 0-1 0 0,0 0 0 0 0,0 0 1 0 0,0 0-1 0 0,0 0 0 0 0,0 0 0 0 0,1 0 1 0 0,-1 0-1 0 0,0 0 0 0 0,1 0 1 0 0,-1 0-1 0 0,1 0 0 0 0,-1 1-11 0 0,1 0-1 0 0,0 0 1 0 0,-1 0-1 0 0,1 1 0 0 0,-1-1 1 0 0,1 0-1 0 0,-1 1 1 0 0,1-1-1 0 0,-1 0 1 0 0,0 1-1 0 0,1-1 0 0 0,-1 1 1 0 0,1-1-1 0 0,-1 1 1 0 0,0-1-1 0 0,1 1 1 0 0,-1-1-1 0 0,0 1 1 0 0,0-1-1 0 0,1 1 0 0 0,-1 0 1 0 0,7 19 55 0 0,0-3-5 0 0,-4-11-42 0 0,9 14 27 0 0,-12-19-37 0 0,1 0-1 0 0,-1 0 1 0 0,1-1 0 0 0,0 1 0 0 0,-1 0 0 0 0,1 0-1 0 0,0-1 1 0 0,-1 1 0 0 0,1 0 0 0 0,0-1 0 0 0,0 1-1 0 0,0 0 1 0 0,0-1 0 0 0,0 0 0 0 0,0 1 0 0 0,1 0-1 0 0,-2-1 108 0 0,0-2-103 0 0,0 0-1 0 0,-1 0 1 0 0,1 0 0 0 0,-1 0-1 0 0,0 0 1 0 0,1 0 0 0 0,-1 1 0 0 0,-1-3-1 0 0,1 2-6 0 0,0 0-1 0 0,0 1 1 0 0,0-1-1 0 0,0 0 1 0 0,1 0-1 0 0,-1 0 1 0 0,1 1-1 0 0,-1-4 1 0 0,1 4-3 0 0,0 1 0 0 0,0-1 1 0 0,-1 0-1 0 0,1 0 0 0 0,0 0 1 0 0,-1 0-1 0 0,1 0 0 0 0,-1 0 1 0 0,1 1-1 0 0,-1-1 0 0 0,1 0 1 0 0,-1 0-1 0 0,1 1 0 0 0,-1-1 1 0 0,0 0-1 0 0,1 1 0 0 0,-2-2 1 0 0,2 2 52 0 0,0 1-56 0 0,-1-1-1 0 0,1 0 0 0 0,0 0 0 0 0,0 0 1 0 0,-1 0-1 0 0,1 0 0 0 0,0 0 0 0 0,0 0 0 0 0,0 0 1 0 0,-1 0-1 0 0,1 0 0 0 0,0 0 0 0 0,0 0 1 0 0,-1 0-1 0 0,1 0 0 0 0,0 0 0 0 0,0 0 0 0 0,-1 0 1 0 0,1 0-1 0 0,0 0 0 0 0,0 0 0 0 0,-1 0 1 0 0,1-1-1 0 0,0 1 0 0 0,0 0 0 0 0,0 0 0 0 0,-1 0 1 0 0,1 0-1 0 0,0 0 0 0 0,0-1 0 0 0,0 1 1 0 0,0 0-1 0 0,0 0 0 0 0,-1 0 0 0 0,1-1 0 0 0,0 1 1 0 0,0 0-1 0 0,-8-9 15 0 0,-28-53 23 0 0,36 60-37 0 0,-1 1 0 0 0,0-1 0 0 0,1 0 0 0 0,-1 1 0 0 0,1-1 0 0 0,0 0 0 0 0,-1 1 0 0 0,1-1 0 0 0,0 0 0 0 0,0-1 0 0 0,1 0 16 0 0,-1 15-4 0 0,1-5-11 0 0,-1 0 0 0 0,1 0-1 0 0,3 10 1 0 0,1 2-2 0 0,0 52 12 0 0,-4-41-11 0 0,-1-30-1 0 0,1 1 0 0 0,-1 0 0 0 0,0 0-1 0 0,0 0 1 0 0,0-1 0 0 0,0 1 0 0 0,1 0 0 0 0,-1 0-1 0 0,0-1 1 0 0,1 1 0 0 0,-1 0 0 0 0,1 0 0 0 0,-1-1-1 0 0,1 1 1 0 0,-1-1 0 0 0,1 1 0 0 0,-1 0 0 0 0,1-1-1 0 0,1 2 1 0 0,-2-2-1 0 0,-5-13 0 0 0,4 7 0 0 0</inkml:trace>
  <inkml:trace contextRef="#ctx0" brushRef="#br0" timeOffset="153290.43">3963 2929 5520 0 0,'0'0'1953'0'0,"0"-3"-970"0"0,0-16-350 0 0,1 0-1 0 0,0 1 1 0 0,2-1 0 0 0,0 0 0 0 0,1 1 0 0 0,1-1-1 0 0,7-17 1 0 0,25-61 456 0 0,-20 49-539 0 0,2 1-1 0 0,33-57 1 0 0,-11 36 59 0 0,-41 111 581 0 0,7 155-675 0 0,-4-137-369 0 0,1 21 329 0 0,-3-72-351 0 0,6 19 0 0 0,1 5 255 0 0,-7-31-292 0 0,0 0 0 0 0,0 0 1 0 0,1 0-1 0 0,-1 0 0 0 0,0 0 0 0 0,4 4 0 0 0,3 7 476 0 0,-7-12-397 0 0,1 0 0 0 0,-1 0 0 0 0,1 0 0 0 0,0-1 0 0 0,0 1 0 0 0,0-1 0 0 0,5 4 362 0 0,-14-13-130 0 0,4 5-372 0 0,0 0-1 0 0,0 1 0 0 0,0 0 1 0 0,0-1-1 0 0,0 1 1 0 0,0 0-1 0 0,-1 1 0 0 0,1-1 1 0 0,0 0-1 0 0,-5 0 1 0 0,-4-2 46 0 0,-21-3 1 0 0,11 3 1 0 0,13 3-13 0 0,-1 0 0 0 0,0 0 0 0 0,0 1 0 0 0,-14 1 0 0 0,9 0 3 0 0,10-1-29 0 0,0 1 0 0 0,-1 0-1 0 0,1 0 1 0 0,0 1 0 0 0,0-1-1 0 0,-6 4 1 0 0,11-5-20 0 0,-1 0 1 0 0,1 0 0 0 0,0 1-1 0 0,-1-1 1 0 0,1 0-1 0 0,0 1 1 0 0,0-1-1 0 0,-1 0 1 0 0,1 1-1 0 0,0-1 1 0 0,0 1-1 0 0,0-1 1 0 0,-1 0-1 0 0,1 1 1 0 0,0-1-1 0 0,0 1 1 0 0,0-1 0 0 0,0 0-1 0 0,0 1 1 0 0,0-1-1 0 0,0 1 1 0 0,0-1-1 0 0,0 1 1 0 0,0-1-1 0 0,0 0 1 0 0,0 1-1 0 0,0-1 1 0 0,0 1-1 0 0,1-1 1 0 0,-1 1-1 0 0,0-1 1 0 0,0 0 0 0 0,0 1-1 0 0,0-1 1 0 0,1 1-1 0 0,-1-1-8 0 0,0 0 0 0 0,1 1 1 0 0,-1-1-1 0 0,0 0 0 0 0,0 0 0 0 0,0 0 0 0 0,0 1 1 0 0,1-1-1 0 0,-1 0 0 0 0,0 0 0 0 0,0 0 0 0 0,0 0 0 0 0,1 0 1 0 0,-1 0-1 0 0,0 0 0 0 0,0 1 0 0 0,1-1 0 0 0,-1 0 1 0 0,0 0-1 0 0,0 0 0 0 0,1 0 0 0 0,-1 0 0 0 0,0 0 0 0 0,1 0 1 0 0,-1 0-4 0 0,0-1 0 0 0,1 1 0 0 0,-1 0 0 0 0,0 0 0 0 0,1-1 0 0 0,-1 1 0 0 0,0 0 0 0 0,1 0 0 0 0,-1-1 0 0 0,0 1 0 0 0,0 0 0 0 0,1-1 0 0 0,-1 1 0 0 0,0 0 0 0 0,0-1 0 0 0,0 1 0 0 0,1 0 0 0 0,-1-1 0 0 0,0 1 0 0 0,0-1 0 0 0,0 0 0 0 0,2-4 14 0 0,1 0 0 0 0,-1 0 0 0 0,1 0 0 0 0,5-8 0 0 0,3-3 1 0 0,-4 2-9 0 0,11-17 24 0 0,-1-1 0 0 0,16-46 0 0 0,-19 32-2 0 0,9-61 1 0 0,-23 106-33 0 0,20-73 26 0 0,-14 49 3 0 0,-6 25-29 0 0,0 0 0 0 0,0 0 0 0 0,0 0 0 0 0,0 1 0 0 0,0-1 0 0 0,0 0 0 0 0,0 0 0 0 0,0 0 0 0 0,0 0 0 0 0,0 0 0 0 0,0 0 0 0 0,0 0 0 0 0,0 0 0 0 0,0 0 0 0 0,0 0 0 0 0,0 0 0 0 0,0 0 0 0 0,0 0 0 0 0,-1 0 0 0 0,1 0 0 0 0,0 0 0 0 0,0 0 0 0 0,0 0 1 0 0,0 0-1 0 0,0 0 0 0 0,0 0 0 0 0,0 0 0 0 0,0 0 0 0 0,0 0 0 0 0,0 0 0 0 0,0 0 0 0 0,0 0 0 0 0,0 0 0 0 0,0-1 0 0 0,0 1 0 0 0,0 0 0 0 0,0 0 0 0 0,0 0 0 0 0,0 0 0 0 0,0 0 0 0 0,0 0 0 0 0,0 0 0 0 0,0 0 0 0 0,0 0 0 0 0,-1 0 0 0 0,1 0 0 0 0,0 0 0 0 0,0 0 0 0 0,0 0 0 0 0,0 0 0 0 0,0 0 0 0 0,0 0 0 0 0,0 0 0 0 0,0 0 0 0 0,0 0 0 0 0,0 0 0 0 0,0 0 0 0 0,0-1 0 0 0,0 1 0 0 0,0 0 0 0 0,0 0 0 0 0,0 0 0 0 0,0 0 1 0 0,-2 4-2 0 0,1-4 1 0 0,-25 70 0 0 0,20-49 0 0 0,1 1 0 0 0,1-1 0 0 0,-2 24 0 0 0,-2 19 0 0 0,-2-2 0 0 0,9-52 0 0 0,1-8 0 0 0,0-1 0 0 0,0 1 0 0 0,0 0 0 0 0,0-1 0 0 0,-1 1 0 0 0,1-1 0 0 0,-1 1 0 0 0,1 0 0 0 0,-1-1 0 0 0,0 1 0 0 0,1-1 0 0 0,-2 2 0 0 0,1 0 0 0 0,2-5 1 0 0,0-1-1 0 0,-1 1 1 0 0,1-1-1 0 0,0 1 0 0 0,0-1 1 0 0,2-2-1 0 0,4-11 4 0 0,4-27-2 0 0,-6 22 2 0 0,9-21-1 0 0,-11 26 0 0 0,-2 13-3 0 0,-1 1 1 0 0,0-1 0 0 0,1 1-1 0 0,0 0 1 0 0,-1 0 0 0 0,1-1-1 0 0,0 1 1 0 0,0 0-1 0 0,0 0 1 0 0,2-3 0 0 0,-1 24 13 0 0,-7 183 17 0 0,9-174-30 0 0,-3-26-1 0 0,-1-1 0 0 0,1 1 0 0 0,-1 0 0 0 0,1 0 0 0 0,0-1 0 0 0,-1 1 0 0 0,1-1 0 0 0,0 1 0 0 0,0-1 0 0 0,0 1 0 0 0,0-1 0 0 0,3 3 0 0 0,-4-4 0 0 0,0 0 0 0 0,0 0 0 0 0,1 1 0 0 0,-1-1 0 0 0,0 0 0 0 0,0 0 0 0 0,0 0 0 0 0,1 0 0 0 0,-1 0 0 0 0,0 0 0 0 0,0 0 0 0 0,0 0 0 0 0,1 0 0 0 0,-1 0 0 0 0,0 0 0 0 0,0 0 0 0 0,0 0 0 0 0,1 0 0 0 0,-1 0 0 0 0,0 0 0 0 0,0 0 0 0 0,0 0 0 0 0,1 0 0 0 0,-1 0 0 0 0,0 0 0 0 0,0-1 0 0 0,0 1 0 0 0,1 0 0 0 0,-1 0 0 0 0,0 0 0 0 0,0 0 0 0 0,0 0 0 0 0,0 0 0 0 0,0-1 0 0 0,1 1 0 0 0,-1 0 0 0 0,0 0 0 0 0,0 0 0 0 0,0 0 0 0 0,0-1 0 0 0,0 1 0 0 0,0 0 0 0 0,0 0 0 0 0,0 0 0 0 0,0-1 0 0 0,0 1 0 0 0,1 0 0 0 0,-1 0 0 0 0,0 0 0 0 0,0-1 0 0 0,0 1 0 0 0,0 0 0 0 0,0 0 0 0 0,-1 0 0 0 0,1-1 0 0 0,0 1 0 0 0,0-16 0 0 0,0 13 0 0 0,4-112 3 0 0,-1 50 7 0 0,-7-72 0 0 0,4 117-5 0 0,0 14 5 0 0,0 15-1 0 0,2 30-3 0 0,2 1-1 0 0,12 54 1 0 0,25 64 20 0 0,-41-158-26 0 0,1 3 2 0 0,1 4 10 0 0,0 1 0 0 0,-1-1 0 0 0,1 0 0 0 0,-1 9 0 0 0,-1-16 19 0 0,-7-11 28 0 0,-1-20-25 0 0,-8-59 1 0 0,-14-185 72 0 0,27 256-80 0 0,1 11 7 0 0,1 11 31 0 0,2 60-28 0 0,17 117 0 0 0,-7-132-14 0 0,-6-27 10 0 0,4 26 0 0 0,-9-34 53 0 0,0-12-22 0 0,0-8-41 0 0,-5-57 18 0 0,-1 9-23 0 0,3-20 8 0 0,-7-85 32 0 0,9 149-18 0 0,1 15 10 0 0,1 9-44 0 0,4 40 5 0 0,15 68 0 0 0,-12-75 2 0 0,-4-23-1 0 0,-2-10 1 0 0,0 0-1 0 0,1 0 1 0 0,6 14-1 0 0,-8-18 61 0 0,-2-15-35 0 0,-1-6-33 0 0,-32-275 63 0 0,32 262-57 0 0,-3-6 2 0 0,3 26-10 0 0,-1 9 2 0 0,1 12 4 0 0,-2 86 1 0 0,-9 110 11 0 0,6-184-5 0 0,6-27-15 0 0,1 0 0 0 0,-1 1 0 0 0,1-1 0 0 0,-1 0 0 0 0,1 0 0 0 0,-1 0 0 0 0,0 1 0 0 0,0-1 0 0 0,1 0 0 0 0,-1 0 0 0 0,0 0 0 0 0,0 0 0 0 0,0 0 0 0 0,0 0 0 0 0,-1-1 0 0 0,1 1 0 0 0,-2 1 0 0 0,2-2-1 0 0,1 0 0 0 0,-1 1 0 0 0,0-1 1 0 0,1 0-1 0 0,-1 0 0 0 0,0 0 1 0 0,1 0-1 0 0,-1 0 0 0 0,1 0 0 0 0,-1 0 1 0 0,0 0-1 0 0,1-1 0 0 0,-1 1 1 0 0,0 0-1 0 0,1 0 0 0 0,-1-1 0 0 0,1 1 1 0 0,-1 0-1 0 0,1 0 0 0 0,-1-1 1 0 0,0 1-1 0 0,1-1 0 0 0,-1 0 0 0 0,0 0 1 0 0,0 0 0 0 0,0-1-1 0 0,0 1 1 0 0,0 0 0 0 0,1-1-1 0 0,-1 1 1 0 0,0-1 0 0 0,1 1-1 0 0,-1-3 1 0 0,0-3 5 0 0,0 0 0 0 0,0 0 0 0 0,1-9 0 0 0,0 15-5 0 0,0-75 103 0 0,-17 88-64 0 0,-102 79 39 0 0,103-79-52 0 0,16-12-21 0 0,1-2 2 0 0,23-16-2 0 0,-1-1 0 0 0,-1-1 1 0 0,-1-1-1 0 0,27-34 0 0 0,-18 21-5 0 0,-30 34-1 0 0,0 1 0 0 0,0-1 0 0 0,0 0 0 0 0,0 0 0 0 0,1 1 0 0 0,-1-1 0 0 0,0 0 0 0 0,0 1 0 0 0,0-1 0 0 0,0 0 0 0 0,0 1 0 0 0,0-1 0 0 0,0 0 0 0 0,0 1 0 0 0,0-1 0 0 0,0 0 0 0 0,0 1 0 0 0,0-1 0 0 0,0 0 0 0 0,0 0 0 0 0,0 1 0 0 0,-1-1 0 0 0,1 0 0 0 0,0 1 0 0 0,0-1 0 0 0,0 0 0 0 0,0 1 0 0 0,-1-1 0 0 0,1 0 0 0 0,-71 151 0 0 0,71-151 0 0 0,-1 1 0 0 0,1 0 0 0 0,-1 0 0 0 0,1 0 0 0 0,0 0 0 0 0,-1 0 0 0 0,1 0 0 0 0,0 0 0 0 0,0 0 0 0 0,0 0 0 0 0,0 0 0 0 0,-1 0 0 0 0,2 1 0 0 0,-1-1 0 0 0,0-1 0 0 0,0 0 0 0 0,0 0 0 0 0,0 0 0 0 0,0 1 0 0 0,1-1 0 0 0,-1 0 0 0 0,0 0 0 0 0,0 0 0 0 0,0 1 0 0 0,1-1 0 0 0,-1 0 0 0 0,0 0 0 0 0,0 0 0 0 0,0 0 0 0 0,1 0 0 0 0,-1 0 0 0 0,0 1 0 0 0,0-1 0 0 0,1 0 0 0 0,-1 0 0 0 0,0 0 0 0 0,0 0 0 0 0,1 0 0 0 0,-1 0 0 0 0,0 0 0 0 0,1 0 0 0 0,-1 0 0 0 0,0 0 0 0 0,0 0 0 0 0,1-1 0 0 0,4 0 0 0 0,0 0 0 0 0,-1-1 0 0 0,1 0 0 0 0,5-3 0 0 0,4-1 0 0 0,-9 5 0 0 0,-3-1 0 0 0</inkml:trace>
  <inkml:trace contextRef="#ctx0" brushRef="#br0" timeOffset="153640.11">4126 2844 12664 0 0,'-1'2'0'0'0,"-1"1"0"0"0,2-2 0 0 0,0 1 352 0 0,0 0 8 0 0,0 1-16 0 0</inkml:trace>
  <inkml:trace contextRef="#ctx0" brushRef="#br0" timeOffset="154842.1">1984 6249 5016 0 0,'0'0'1830'0'0,"0"-3"-915"0"0,0 0-734 0 0,0 2-99 0 0,-1-1 0 0 0,1 0 1 0 0,1 0-1 0 0,-1 1 0 0 0,0-1 0 0 0,0 0 0 0 0,1 0 0 0 0,-1 1 0 0 0,1-1 0 0 0,-1 0 1 0 0,2-1-1 0 0,-1 0-44 0 0,0 0 1 0 0,0 0-1 0 0,0 0 1 0 0,0 0-1 0 0,0 0 0 0 0,-1 0 1 0 0,1-4-1 0 0,1-8 72 0 0,17-73 429 0 0,-13 56-356 0 0,1 1 0 0 0,1-1 1 0 0,23-54-1 0 0,6 13 89 0 0,-30 59-147 0 0,8-23 0 0 0,-1 1 62 0 0,-12 33-151 0 0,-1 1 0 0 0,-1-1 0 0 0,1 0 0 0 0,0 1 0 0 0,-1-1-1 0 0,1 0 1 0 0,-1 0 0 0 0,0-4 0 0 0,2 2 65 0 0,-2 5-97 0 0,0 0 0 0 0,0 0 1 0 0,0 0-1 0 0,0 0 0 0 0,0 0 1 0 0,0 0-1 0 0,0 0 0 0 0,0 0 0 0 0,0 0 1 0 0,0 0-1 0 0,0 0 0 0 0,0 0 1 0 0,0 0-1 0 0,0 0 0 0 0,-1 0 1 0 0,1 0-1 0 0,0 0 0 0 0,0 0 1 0 0,0 0-1 0 0,0 0 0 0 0,0 0 1 0 0,0-1-1 0 0,0 1 0 0 0,0 0 0 0 0,0 0 1 0 0,0 0-1 0 0,0 0 0 0 0,0 0 1 0 0,0 0-1 0 0,0 0 0 0 0,0 0 1 0 0,0 0-1 0 0,0 0 0 0 0,0 0 1 0 0,0 0-1 0 0,0 0 0 0 0,0-1 1 0 0,0 1-1 0 0,0 0 0 0 0,0 0 0 0 0,0 0 1 0 0,0 0-1 0 0,0 0 0 0 0,0 0 1 0 0,0 0-1 0 0,0 0 0 0 0,0 0 1 0 0,0 0-1 0 0,0 0 0 0 0,0 0 1 0 0,0 0-1 0 0,0 0 0 0 0,0 0 0 0 0,0-1 1 0 0,1 1-1 0 0,-1 0 0 0 0,0 0 1 0 0,0 0-1 0 0,0 0 0 0 0,0 0 1 0 0,0 0-1 0 0,0 8 185 0 0,1 22 121 0 0,9 45 0 0 0,-3-22-88 0 0,-2-27 317 0 0,13 44 1 0 0,-4-20-202 0 0,5 9 177 0 0,1 0 449 0 0,-17-50-832 0 0,0 1 0 0 0,6 12 0 0 0,-5-15 178 0 0,-1 1 0 0 0,0-1 0 0 0,3 15-1 0 0,-5-20-193 0 0,-1-1 0 0 0,0 1 0 0 0,1-1-1 0 0,-1 1 1 0 0,1-1 0 0 0,-1 1-1 0 0,1-1 1 0 0,0 0 0 0 0,0 1 0 0 0,-1-1-1 0 0,1 0 1 0 0,0 0 0 0 0,3 2 1604 0 0,-6-10-1614 0 0,2 3 15 0 0</inkml:trace>
  <inkml:trace contextRef="#ctx0" brushRef="#br0" timeOffset="155191.9">2196 5985 11448 0 0,'0'0'2857'0'0,"4"6"-2460"0"0,110 170 1190 0 0,-99-155-1256 0 0,-12-17-256 0 0,1 1-1 0 0,-1-1 1 0 0,0 1 0 0 0,0 0 0 0 0,0 0 0 0 0,2 9-1 0 0,-4-13-45 0 0,-1 0-1 0 0,0 0 0 0 0,0 0 0 0 0,0 0 0 0 0,0 0 0 0 0,0 0 0 0 0,0-1 0 0 0,0 1 0 0 0,-1 0 0 0 0,1 0 0 0 0,0 0 0 0 0,0 0 1 0 0,-1 0-1 0 0,1 0 0 0 0,-1 1 0 0 0,1-2 2 0 0,-7-9 108 0 0,-9-21-76 0 0,12 18-46 0 0</inkml:trace>
  <inkml:trace contextRef="#ctx0" brushRef="#br0" timeOffset="155542.16">2280 6149 10544 0 0,'-29'15'876'0'0,"15"-7"-409"0"0,0 0-1 0 0,-21 7 1 0 0,8-3 423 0 0,21-10-783 0 0,0 0 0 0 0,0 0 1 0 0,-8 1-1 0 0,-1 0 107 0 0,12-2-126 0 0,0-1 1 0 0,0 0-1 0 0,0 0 0 0 0,0 0 1 0 0,0 0-1 0 0,0 0 1 0 0,0 0-1 0 0,0-1 0 0 0,0 1 1 0 0,0-1-1 0 0,0 0 0 0 0,0 0 1 0 0,-2-2-1 0 0,1 1 26 0 0</inkml:trace>
  <inkml:trace contextRef="#ctx0" brushRef="#br0" timeOffset="-173604.86">4445 2676 5016 0 0,'0'0'5160'0'0,"4"1"-5000"0"0,-1 0-111 0 0,4 2 192 0 0,0-2 0 0 0,-1 1 0 0 0,1-1 0 0 0,0 0 0 0 0,9 0 1 0 0,95 1 574 0 0,-15-4-498 0 0,-41-1-36 0 0,97-9 569 0 0,-28 2-510 0 0,137-11 115 0 0,23 2-120 0 0,-169 10-224 0 0,45-1 33 0 0,110-7 71 0 0,-106 6-112 0 0,-60 3-36 0 0,47-2 34 0 0,82-6 23 0 0,-183 14-96 0 0,161-2 103 0 0,-182 6-102 0 0,-16-2-7 0 0,-1 0 0 0 0,0 1 0 0 0,0 0-1 0 0,0 1 1 0 0,0 1 0 0 0,-1 0 0 0 0,17 6 0 0 0,-5-1 28 0 0,-20-7-38 0 0,0-1 0 0 0,0 1 0 0 0,0 0-1 0 0,0 1 1 0 0,0-1 0 0 0,0 0 0 0 0,3 3 0 0 0,14 5 93 0 0,-17-8-84 0 0,0 0 0 0 0,-1 0 1 0 0,1 1-1 0 0,-1-1 0 0 0,5 3 0 0 0,-4-2 44 0 0,-1 0-28 0 0</inkml:trace>
  <inkml:trace contextRef="#ctx0" brushRef="#br0" timeOffset="-173024.89">7249 2622 8840 0 0,'0'0'105'0'0,"2"-2"4"0"0,0 1-84 0 0,0 0-1 0 0,0 0 0 0 0,0 0 0 0 0,0 0 0 0 0,1 0 1 0 0,-1 1-1 0 0,0-1 0 0 0,0 1 0 0 0,1-1 0 0 0,-1 1 0 0 0,0 0 1 0 0,0 0-1 0 0,5 0 0 0 0,2 2 34 0 0,0 0 1 0 0,-1 0-1 0 0,1 1 1 0 0,-1 0-1 0 0,0 0 1 0 0,0 1-1 0 0,0 0 0 0 0,11 9 1 0 0,-5-5 29 0 0,22 10 1 0 0,-19-10-34 0 0,-11-5-35 0 0,0 0-1 0 0,0 0 0 0 0,1-1 0 0 0,-1 0 0 0 0,0 0 1 0 0,1-1-1 0 0,10 2 0 0 0,46-1 101 0 0,-57-2-104 0 0,-1-1-1 0 0,1 1 1 0 0,-1-1 0 0 0,1 0 0 0 0,-1-1-1 0 0,1 1 1 0 0,-1-1 0 0 0,0 0 0 0 0,8-5-1 0 0,-3 1 27 0 0</inkml:trace>
  <inkml:trace contextRef="#ctx0" brushRef="#br0" timeOffset="-172651.97">7365 2628 5920 0 0,'3'0'8'0'0,"5"3"1"0"0,16 5 8 0 0,48 8-1 0 0,-31-10 19 0 0,-23-2-8 0 0,0-1-1 0 0,0-1 0 0 0,1-1 1 0 0,32-2-1 0 0,-18-2 22 0 0,-22 3-19 0 0,-1 0-1 0 0,18-4 0 0 0,-26 3-23 0 0,1 1-1 0 0,-1-1 0 0 0,1 1 1 0 0,-1 0-1 0 0,1 0 0 0 0,-1 0 1 0 0,5 1-1 0 0,2 1 19 0 0</inkml:trace>
  <inkml:trace contextRef="#ctx0" brushRef="#br0" timeOffset="-171920.63">7824 2670 4312 0 0,'0'0'263'0'0,"-1"2"-229"0"0,-10 18 197 0 0,1 0 0 0 0,2 1 0 0 0,-11 35 0 0 0,-5 13 354 0 0,-58 166 367 0 0,40-115-870 0 0,-64 127 0 0 0,99-233-74 0 0,-59 107 183 0 0,-4 11 1 0 0,-29 124 131 0 0,0-2 73 0 0,19-92-161 0 0,-5 12 130 0 0,69-137-311 0 0,-64 147 218 0 0,17-27 440 0 0,-4 8-222 0 0,53-138-445 0 0,-87 192 783 0 0,19-1-175 0 0,61-156-99 0 0,-15 68-1 0 0,31-103-262 0 0,-2 36-1 0 0,4-35 134 0 0,3-28-366 0 0</inkml:trace>
  <inkml:trace contextRef="#ctx0" brushRef="#br0" timeOffset="-171446.64">6509 5925 8032 0 0,'0'2'65'0'0,"0"-1"1"0"0,-1 1 0 0 0,1 0 0 0 0,0 0-1 0 0,-1 0 1 0 0,0 0 0 0 0,-1 3 0 0 0,-3 9 352 0 0,-5 27 102 0 0,5 53-198 0 0,-3 23-2 0 0,7-111-276 0 0,0 1 94 0 0,0 0 0 0 0,0 1 0 0 0,1 13 26 0 0</inkml:trace>
  <inkml:trace contextRef="#ctx0" brushRef="#br0" timeOffset="-171004.83">6471 6188 8840 0 0,'0'-1'13'0'0,"-1"0"0"0"0,0 0 0 0 0,0 0 1 0 0,0 0-1 0 0,0 0 0 0 0,0 0 0 0 0,0 0 0 0 0,0 0 1 0 0,0 1-1 0 0,0-1 0 0 0,0 0 0 0 0,-1 1 0 0 0,1-1 1 0 0,0 1-1 0 0,0 0 0 0 0,-1-1 0 0 0,1 1 1 0 0,-2-1-1 0 0,-28-1 411 0 0,18 1-305 0 0,-154-4 1104 0 0,80 12-908 0 0,74-5-267 0 0,-73 12 302 0 0,14-1-132 0 0,35-8-152 0 0,-173 27 258 0 0,-91 17-54 0 0,55-12-117 0 0,186-28-118 0 0,-132 12 47 0 0,-38-1 4 0 0,148-12-49 0 0,-29 5 10 0 0,-11 1-13 0 0,-55 8 112 0 0,83-9-50 0 0,-126 17 66 0 0,143-20-22 0 0,-27 2 91 0 0,45-7-150 0 0,-75 5 105 0 0,80-6 28 0 0,-40 0 225 0 0,-5-12-192 0 0,-30 0 255 0 0,98 7-275 0 0,-33-6 1 0 0,42 3-111 0 0,0 2 0 0 0,0 0 0 0 0,0 2 0 0 0,-24 1 0 0 0,-101 16 396 0 0,127-15-447 0 0,-22 6 172 0 0,26-4-118 0 0</inkml:trace>
  <inkml:trace contextRef="#ctx0" brushRef="#br0" timeOffset="-169859.27">4191 2915 6520 0 0,'0'0'3025'0'0,"2"1"-2714"0"0,0-1-249 0 0,0 1 0 0 0,-1 0 0 0 0,1 0 0 0 0,-1 0 0 0 0,1 0-1 0 0,-1 0 1 0 0,1 0 0 0 0,-1 1 0 0 0,0-1 0 0 0,0 0 0 0 0,0 1 0 0 0,0-1 0 0 0,0 1 0 0 0,0-1 0 0 0,0 1 0 0 0,0-1 0 0 0,0 1 0 0 0,0 3 0 0 0,31 64 333 0 0,40 87 399 0 0,-56-128-660 0 0,1 0 0 0 0,29 35 0 0 0,-23-33-2 0 0,27 45 0 0 0,50 110 153 0 0,-88-164-240 0 0,2-1 0 0 0,27 33 1 0 0,38 31 48 0 0,10 13-9 0 0,30 68 27 0 0,-20-26-24 0 0,9-3 24 0 0,121 167 178 0 0,-194-254-179 0 0,1-2 0 0 0,84 82 1 0 0,-92-103 25 0 0,-1 2 1 0 0,-1 1 0 0 0,33 49-1 0 0,-34-38-59 0 0,43 61 334 0 0,-45-68-218 0 0,-8-12-86 0 0,0-2 1 0 0,19 20 0 0 0,-5-11 115 0 0,-1 2 1 0 0,-1 1-1 0 0,45 68 1 0 0,-36-34 0 0 0,-19-33 54 0 0,1-1 0 0 0,41 53-1 0 0,-14-27 81 0 0,23 25 108 0 0,-55-67-296 0 0,17 26 1 0 0,2 4 91 0 0,-4-1 81 0 0,-16-27-74 0 0,15 29-1 0 0,-22-36-185 0 0,5 9 121 0 0,-3-10-135 0 0,0 0 0 0 0,0 0 0 0 0,-1 1-1 0 0,-1 0 1 0 0,7 15 0 0 0,-9-19-11 0 0,0 0-1 0 0,0-1 1 0 0,5 8-1 0 0,4 7 175 0 0,-12-19-227 0 0,1-1 1 0 0,-1 1 0 0 0,0 0 0 0 0,0-1-1 0 0,0 1 1 0 0,0-1 0 0 0,0 1 0 0 0,1-1-1 0 0,-1 1 1 0 0,0 0 0 0 0,0-1-1 0 0,-1 1 1 0 0,1-1 0 0 0,0 1 0 0 0,0 0-1 0 0,0-1 1 0 0,0 1 0 0 0,0-1 0 0 0,-1 1-1 0 0,-1 1 18 0 0</inkml:trace>
  <inkml:trace contextRef="#ctx0" brushRef="#br0" timeOffset="-146082.27">4240 4729 4216 0 0,'0'0'1553'0'0,"-3"0"-826"0"0,-2 1-562 0 0,0 0 1 0 0,0 1 0 0 0,0-1-1 0 0,0 1 1 0 0,1 0 0 0 0,-1 1-1 0 0,1-1 1 0 0,-7 5 0 0 0,-7 4-64 0 0,-36 20 1449 0 0,-83 64 1 0 0,123-83-1401 0 0,1-1 0 0 0,1 2-1 0 0,0-1 1 0 0,0 2 0 0 0,2 0 0 0 0,-1 0 0 0 0,2 1 0 0 0,-13 24 0 0 0,17-28-147 0 0,0 1 0 0 0,0-1 0 0 0,1 1-1 0 0,1 1 1 0 0,0-1 0 0 0,0 0 0 0 0,1 1 0 0 0,1 0-1 0 0,0-1 1 0 0,1 1 0 0 0,0 0 0 0 0,4 19 0 0 0,-3-26 15 0 0,1 0 0 0 0,0 0 1 0 0,0-1-1 0 0,0 1 1 0 0,1 0-1 0 0,-1-1 1 0 0,2 1-1 0 0,-1-1 0 0 0,0 0 1 0 0,1 0-1 0 0,0 0 1 0 0,0-1-1 0 0,1 0 0 0 0,-1 1 1 0 0,1-1-1 0 0,0-1 1 0 0,0 1-1 0 0,0-1 0 0 0,0 0 1 0 0,10 4-1 0 0,-3-2 45 0 0,-1-1 0 0 0,1 0 0 0 0,1-1 0 0 0,-1-1 0 0 0,0 0 0 0 0,1 0 0 0 0,-1-1 1 0 0,1-1-1 0 0,14-1 0 0 0,-14-1 26 0 0,0 0 0 0 0,0-1 0 0 0,-1-1 1 0 0,1 0-1 0 0,-1 0 0 0 0,0-1 1 0 0,0-1-1 0 0,13-8 0 0 0,86-62 723 0 0,-111 76-813 0 0,29-23 125 0 0,-1 0 0 0 0,28-31 1 0 0,-43 39-54 0 0,0 0 0 0 0,-1-2 0 0 0,-1 1 0 0 0,0-2 0 0 0,12-25 0 0 0,-15 25 13 0 0,5-10 19 0 0,11-35 1 0 0,-22 55-47 0 0,0 0 0 0 0,0 0-1 0 0,-1 0 1 0 0,1 0 0 0 0,-2 0 0 0 0,1-1-1 0 0,-1 1 1 0 0,-1 0 0 0 0,-1-13 0 0 0,1 18-28 0 0,0 0 1 0 0,0 0-1 0 0,0 0 0 0 0,-1 1 1 0 0,1-1-1 0 0,-1 0 0 0 0,1 1 1 0 0,-1-1-1 0 0,0 1 0 0 0,0-1 1 0 0,0 1-1 0 0,0 0 1 0 0,-1 0-1 0 0,1 0 0 0 0,-1 0 1 0 0,1 0-1 0 0,-1 1 0 0 0,1-1 1 0 0,-5-1-1 0 0,-5-2 107 0 0,0 0 0 0 0,0 1 0 0 0,-18-3-1 0 0,17 4 67 0 0,-11-3 62 0 0</inkml:trace>
  <inkml:trace contextRef="#ctx0" brushRef="#br0" timeOffset="-145397.85">4184 2849 12160 0 0,'3'4'296'0'0,"0"1"-205"0"0,0 0 1 0 0,0 0 0 0 0,0 1-1 0 0,-1-1 1 0 0,1 1-1 0 0,-2 0 1 0 0,1 0 0 0 0,0 0-1 0 0,-1 0 1 0 0,0 8 0 0 0,18 374 1516 0 0,-19-76-1074 0 0,6-45-108 0 0,-3-178-306 0 0,-3-79-108 0 0,14 179 232 0 0,-8-123-122 0 0,-2 103 1 0 0,-4-122-66 0 0,0 17 42 0 0,0-61-88 0 0,0-2-9 0 0,0 0-1 0 0,0 0 1 0 0,0-1-1 0 0,0 1 1 0 0,0 0-1 0 0,0 0 1 0 0,0 0-1 0 0,0 0 1 0 0,0 0-1 0 0,-1-1 1 0 0,0 3-1 0 0,0-1 0 0 0</inkml:trace>
  <inkml:trace contextRef="#ctx0" brushRef="#br0" timeOffset="-144880.11">2680 6031 12664 0 0,'15'-9'0'0'0,"20"-13"0"0"0,19-10 0 0 0,5-4 56 0 0,-3-6 8 0 0,0-10-8 0 0,3-2 8 0 0,5 5-24 0 0,3 5 0 0 0,6 4 8 0 0,-2-1 0 0 0,-6 2 120 0 0,-4 1 8 0 0,0-1 0 0 0,5 1 0 0 0,-5 7-88 0 0,-11 2 8 0 0,-4 3-8 0 0</inkml:trace>
  <inkml:trace contextRef="#ctx0" brushRef="#br0" timeOffset="-144331.58">4615 5184 11152 0 0,'31'14'13'0'0,"36"15"252"0"0,114 70 1 0 0,169 123 362 0 0,-309-197-265 0 0,0-3 0 0 0,2-1 1 0 0,46 15-1 0 0,-35-17-17 0 0,262 79 764 0 0,-125-54 146 0 0,-159-36-1122 0 0,-2 1 2 0 0</inkml:trace>
  <inkml:trace contextRef="#ctx0" brushRef="#br0" timeOffset="-140557.9">4008 4212 3112 0 0,'0'0'259'0'0,"2"-1"-131"0"0,1 0 110 0 0,-1 0 1 0 0,1 0 0 0 0,-1 0-1 0 0,1 0 1 0 0,-1 0 0 0 0,5 0-1 0 0,6-5 416 0 0,-2 0-7 0 0,-3 6 2819 0 0,-17 16-3128 0 0,-5 8 7 0 0,5-9 34 0 0,-12 31 0 0 0,19-40 252 0 0,3-5 166 0 0,4 2-330 0 0,-4-3-382 0 0,-1 0 0 0 0,1 0 1 0 0,0 0-1 0 0,0 0 1 0 0,-1-1-1 0 0,1 1 0 0 0,0 0 1 0 0,-1 0-1 0 0,1-1 0 0 0,0 1 1 0 0,-1 0-1 0 0,1-1 1 0 0,0 1-1 0 0,-1-1 0 0 0,1 1 1 0 0,0-2-1 0 0,12-10 61 0 0,-7 3 13 0 0,-3 6-57 0 0,0-1 1 0 0,-1 0 0 0 0,1 0-1 0 0,-1 0 1 0 0,0 0 0 0 0,-1 0-1 0 0,1 0 1 0 0,1-7 0 0 0,3-8 190 0 0,-5 17-196 0 0,0 0 1 0 0,-1 0-1 0 0,1 0 0 0 0,0-1 1 0 0,-1 1-1 0 0,0 0 0 0 0,1 0 0 0 0,-1-1 1 0 0,0 1-1 0 0,0-4 0 0 0,0 5-70 0 0,0 1-1 0 0,0 0 0 0 0,0-1 0 0 0,0 1 0 0 0,0 0 1 0 0,0-1-1 0 0,0 1 0 0 0,0 0 0 0 0,0 0 0 0 0,0-1 0 0 0,0 1 1 0 0,0 0-1 0 0,0-1 0 0 0,0 1 0 0 0,0 0 0 0 0,-1 0 1 0 0,1-1-1 0 0,0 1 0 0 0,0 0 0 0 0,0-1 0 0 0,0 1 1 0 0,-1 0-1 0 0,1 0 0 0 0,0 0 0 0 0,0-1 0 0 0,0 1 0 0 0,-1 0 1 0 0,1 0-1 0 0,0 0 0 0 0,0-1 0 0 0,-1 1 0 0 0,1 0 1 0 0,0 0-1 0 0,0 0 0 0 0,-1 0 0 0 0,1 0 0 0 0,-1 0 0 0 0,0 1 47 0 0,-1 0 0 0 0,1 0 0 0 0,0 0-1 0 0,0 0 1 0 0,0 1 0 0 0,0-1 0 0 0,0 0 0 0 0,0 1-1 0 0,-1 1 1 0 0,-4 7 34 0 0,1-1 0 0 0,0 1 0 0 0,1 0 0 0 0,0 0 0 0 0,1 1 0 0 0,0-1 0 0 0,0 1 0 0 0,1-1 0 0 0,1 1 0 0 0,0 0 0 0 0,0 16 0 0 0,1-26-86 0 0,0 0-1 0 0,1 0 1 0 0,-1 0 0 0 0,0 0 0 0 0,0 0-1 0 0,1-1 1 0 0,-1 1 0 0 0,1 0-1 0 0,-1 0 1 0 0,0-1 0 0 0,1 1-1 0 0,0 0 1 0 0,-1 0 0 0 0,1-1 0 0 0,-1 1-1 0 0,1 0 1 0 0,0-1 0 0 0,-1 1-1 0 0,1-1 1 0 0,0 1 0 0 0,0-1 0 0 0,0 0-1 0 0,-1 1 1 0 0,1-1 0 0 0,0 1-1 0 0,0-1 1 0 0,0 0 0 0 0,0 0-1 0 0,0 0 1 0 0,-1 0 0 0 0,1 1 0 0 0,0-1-1 0 0,0 0 1 0 0,0 0 0 0 0,0-1-1 0 0,0 1 1 0 0,0 0 0 0 0,1-1-1 0 0,0 1 15 0 0,0 0-1 0 0,0 0 1 0 0,0-1-1 0 0,-1 1 1 0 0,1-1-1 0 0,0 1 0 0 0,0-1 1 0 0,-1 0-1 0 0,1 0 1 0 0,0 0-1 0 0,-1 0 0 0 0,1 0 1 0 0,-1 0-1 0 0,1 0 1 0 0,-1-1-1 0 0,1 1 1 0 0,-1 0-1 0 0,2-4 0 0 0,2-8 86 0 0,-1-1 0 0 0,0 1 0 0 0,-1-1-1 0 0,-1-1 1 0 0,1-17 0 0 0,-3 29-84 0 0,0-1 0 0 0,0 1 1 0 0,-1-1-1 0 0,1 1 0 0 0,-1-1 0 0 0,0 1 1 0 0,0 0-1 0 0,0-1 0 0 0,-3-3 0 0 0,1 0 90 0 0,-1 1-1 0 0,1-1 1 0 0,-8-7-1 0 0,10 12-100 0 0,-1 1 0 0 0,0 0 0 0 0,0 0 1 0 0,1 0-1 0 0,-1 0 0 0 0,0 0 0 0 0,0 0 0 0 0,0 1 0 0 0,0-1 0 0 0,0 0 1 0 0,0 1-1 0 0,0 0 0 0 0,-1-1 0 0 0,1 1 0 0 0,0 0 0 0 0,0 0 0 0 0,0 0 1 0 0,0 1-1 0 0,0-1 0 0 0,0 0 0 0 0,0 1 0 0 0,0-1 0 0 0,-4 2 0 0 0,4-1-1 0 0,0 0 0 0 0,-1 0 0 0 0,1 0 0 0 0,0 0-1 0 0,0 0 1 0 0,0 1 0 0 0,0-1 0 0 0,0 1 0 0 0,-3 2-1 0 0,5-3-13 0 0,-1-1 0 0 0,0 1 0 0 0,0 0 0 0 0,1 0 0 0 0,-1 0 0 0 0,1 0 0 0 0,-1 0 0 0 0,1 0 0 0 0,-1 0 0 0 0,1 0 0 0 0,0 0 0 0 0,-1 1 0 0 0,1-1 0 0 0,0 0 0 0 0,0 0 0 0 0,0 0 0 0 0,0 0 0 0 0,0 0 0 0 0,0 0 0 0 0,0 2 0 0 0,3 15 130 0 0,-3-14-120 0 0,1 0 0 0 0,-1 0 0 0 0,1 0 0 0 0,0 0 0 0 0,0 0 0 0 0,0-1 0 0 0,1 1 0 0 0,0 0 0 0 0,-1 0 0 0 0,1-1 0 0 0,0 1 0 0 0,6 5 0 0 0,-5-5 9 0 0,0 0 1 0 0,1-1-1 0 0,0 0 1 0 0,0 1-1 0 0,6 2 1 0 0,-9-5-22 0 0,0 0 1 0 0,0 0-1 0 0,0-1 0 0 0,0 1 1 0 0,1-1-1 0 0,-1 1 1 0 0,0-1-1 0 0,0 0 1 0 0,1 1-1 0 0,-1-1 0 0 0,0 0 1 0 0,0 0-1 0 0,1 0 1 0 0,-1 0-1 0 0,0 0 0 0 0,0 0 1 0 0,1 0-1 0 0,-1-1 1 0 0,0 1-1 0 0,0 0 0 0 0,1-1 1 0 0,-1 1-1 0 0,0-1 1 0 0,0 1-1 0 0,2-2 1 0 0,1-2 10 0 0,0 0 0 0 0,0 0 1 0 0,-1 0-1 0 0,0-1 0 0 0,0 1 1 0 0,0-1-1 0 0,0 0 0 0 0,-1 1 1 0 0,0-1-1 0 0,0-1 1 0 0,0 1-1 0 0,-1 0 0 0 0,0 0 1 0 0,0-1-1 0 0,0 1 0 0 0,0 0 1 0 0,-1-1-1 0 0,0 1 0 0 0,0-1 1 0 0,0 1-1 0 0,-1 0 0 0 0,0-1 1 0 0,0 1-1 0 0,-2-6 1 0 0,2 8-1 0 0,0 1 0 0 0,0-1 0 0 0,-1 0 0 0 0,1 1 0 0 0,-1-1 1 0 0,-2-3-1 0 0,3 6-16 0 0,1-1 1 0 0,-1 1 0 0 0,1 0-1 0 0,-1-1 1 0 0,1 1 0 0 0,-1 0-1 0 0,0-1 1 0 0,1 1-1 0 0,-1 0 1 0 0,1 0 0 0 0,-1-1-1 0 0,0 1 1 0 0,1 0 0 0 0,-1 0-1 0 0,0 0 1 0 0,1 0-1 0 0,-1 0 1 0 0,0 0 0 0 0,1 0-1 0 0,-1 0 1 0 0,0 0 0 0 0,1 0-1 0 0,-1 1 1 0 0,1-1 0 0 0,-1 0-1 0 0,0 0 1 0 0,1 0-1 0 0,-1 1 1 0 0,1-1 0 0 0,-1 0-1 0 0,0 1 1 0 0,1-1 0 0 0,-1 1-1 0 0,0 0 1 0 0,-5 4 6 0 0,0 0 1 0 0,0 1-1 0 0,0-1 1 0 0,1 1-1 0 0,0 1 1 0 0,0-1-1 0 0,1 1 1 0 0,-1 0-1 0 0,1 0 1 0 0,1 0-1 0 0,-5 14 0 0 0,5-15-3 0 0,2 0 0 0 0,-1 0 0 0 0,1 1 0 0 0,0-1 0 0 0,0 1-1 0 0,1-1 1 0 0,-1 1 0 0 0,2-1 0 0 0,-1 1 0 0 0,1-1-1 0 0,0 1 1 0 0,0-1 0 0 0,0 0 0 0 0,1 1 0 0 0,3 5 0 0 0,-4-9-4 0 0,1-1 1 0 0,-1 1 0 0 0,1-1 0 0 0,0 0 0 0 0,0 1 0 0 0,0-1 0 0 0,0 0 0 0 0,0 0 0 0 0,0 0 0 0 0,1-1 0 0 0,-1 1 0 0 0,1 0 0 0 0,-1-1 0 0 0,1 0-1 0 0,0 1 1 0 0,0-1 0 0 0,-1 0 0 0 0,1-1 0 0 0,0 1 0 0 0,0 0 0 0 0,0-1 0 0 0,0 0 0 0 0,0 1 0 0 0,0-1 0 0 0,0 0 0 0 0,0 0 0 0 0,0-1 0 0 0,0 1-1 0 0,-1-1 1 0 0,1 0 0 0 0,0 1 0 0 0,0-1 0 0 0,0 0 0 0 0,-1-1 0 0 0,1 1 0 0 0,0 0 0 0 0,3-3 0 0 0,-4 2 0 0 0,1-1 0 0 0,-1 1 0 0 0,0-1 0 0 0,0 0 0 0 0,0 1 1 0 0,0-1-1 0 0,0 0 0 0 0,0 0 0 0 0,-1 0 0 0 0,0 0 0 0 0,1-1 0 0 0,-1 1 0 0 0,0-4 0 0 0,2-6 15 0 0,2-26 0 0 0,-5 34-15 0 0,1 2-1 0 0,-1-1 1 0 0,0 1-1 0 0,0 0 1 0 0,0 0 0 0 0,-1 0-1 0 0,1 0 1 0 0,-1-1-1 0 0,0 1 1 0 0,0 0 0 0 0,0 0-1 0 0,0 0 1 0 0,0 1-1 0 0,-1-1 1 0 0,1 0 0 0 0,-1 0-1 0 0,0 1 1 0 0,0-1-1 0 0,0 1 1 0 0,-4-5 0 0 0,-2 0 19 0 0,7 6-21 0 0,1 0-1 0 0,-1 1 1 0 0,0-1-1 0 0,1 0 0 0 0,-1 1 1 0 0,0-1-1 0 0,1 1 1 0 0,-1-1-1 0 0,0 1 0 0 0,0-1 1 0 0,1 1-1 0 0,-1 0 0 0 0,0-1 1 0 0,0 1-1 0 0,0 0 1 0 0,0 0-1 0 0,1-1 0 0 0,-1 1 1 0 0,0 0-1 0 0,0 0 1 0 0,0 0-1 0 0,0 0 0 0 0,0 0 1 0 0,0 0-1 0 0,0 0 0 0 0,1 1 1 0 0,-3-1-1 0 0,1 1 2 0 0,0-1-1 0 0,0 1 1 0 0,0-1 0 0 0,0 1-1 0 0,0 0 1 0 0,0 0 0 0 0,1 0-1 0 0,-1 0 1 0 0,0 0-1 0 0,0 0 1 0 0,1 0 0 0 0,-1 1-1 0 0,0-1 1 0 0,1 0 0 0 0,0 1-1 0 0,-1 0 1 0 0,1-1-1 0 0,0 1 1 0 0,-2 2 0 0 0,2-1-2 0 0,0 0 1 0 0,1-1 0 0 0,-1 1 0 0 0,0 0-1 0 0,1 0 1 0 0,0-1 0 0 0,0 1 0 0 0,0 0-1 0 0,0 0 1 0 0,0 0 0 0 0,0-1 0 0 0,1 1-1 0 0,-1 0 1 0 0,2 2 0 0 0,1 5 8 0 0,0 0-1 0 0,1-1 1 0 0,0 0 0 0 0,0 0 0 0 0,1 0 0 0 0,0 0-1 0 0,1-1 1 0 0,8 10 0 0 0,-14-18-8 0 0,1 1 0 0 0,0 0 0 0 0,-1-1 0 0 0,1 0 0 0 0,0 1 0 0 0,-1-1 0 0 0,1 1 0 0 0,0-1 0 0 0,-1 0 0 0 0,1 1 0 0 0,0-1 0 0 0,0 0 0 0 0,-1 0 0 0 0,1 0 0 0 0,0 0 0 0 0,0 1 0 0 0,0-1 0 0 0,-1 0 0 0 0,1 0 0 0 0,0-1 0 0 0,0 1 0 0 0,-1 0 0 0 0,1 0 0 0 0,0 0 0 0 0,0 0 1 0 0,-1-1-1 0 0,1 1 0 0 0,0 0 0 0 0,0-1 0 0 0,-1 1 0 0 0,1 0 0 0 0,0-1 0 0 0,-1 1 0 0 0,1-1 0 0 0,-1 1 0 0 0,1-1 0 0 0,0 1 0 0 0,-1-1 0 0 0,1 0 0 0 0,-1 1 0 0 0,0-1 0 0 0,1 0 0 0 0,-1 1 0 0 0,1-1 0 0 0,-1 0 0 0 0,0 1 0 0 0,0-1 0 0 0,1 0 0 0 0,-1 0 0 0 0,0 0 0 0 0,0-1 0 0 0,1-7 10 0 0,-1 0-1 0 0,0 0 1 0 0,-1 0-1 0 0,-1-11 1 0 0,1 16-6 0 0,0 0 0 0 0,0 0 0 0 0,0 0 0 0 0,-1 0 0 0 0,1 0 0 0 0,-1 0 0 0 0,0 0 0 0 0,0 0 0 0 0,0 1 0 0 0,-1-1 0 0 0,-3-4 0 0 0,6 8-4 0 0,-1-1 0 0 0,1 1 1 0 0,-1-1-1 0 0,1 1 1 0 0,-1-1-1 0 0,1 1 1 0 0,-1 0-1 0 0,0-1 1 0 0,1 1-1 0 0,-1 0 1 0 0,1-1-1 0 0,-1 1 1 0 0,0 0-1 0 0,1 0 0 0 0,-1 0 1 0 0,0-1-1 0 0,1 1 1 0 0,-1 0-1 0 0,0 0 1 0 0,0 0-1 0 0,1 0 1 0 0,-1 0-1 0 0,0 0 1 0 0,1 1-1 0 0,-2-1 1 0 0,1 1 2 0 0,-1-1 0 0 0,1 1 0 0 0,0 0 0 0 0,0 0 0 0 0,-1 0 0 0 0,1 0 0 0 0,0 0 0 0 0,0 0 0 0 0,0 0 0 0 0,0 0 0 0 0,-1 2 0 0 0,-1 2 5 0 0,0 0-1 0 0,1 0 1 0 0,0 0 0 0 0,0 0-1 0 0,-3 9 1 0 0,5-13-7 0 0,0 0-1 0 0,-1 0 1 0 0,1 0-1 0 0,0 0 1 0 0,0 0 0 0 0,0 0-1 0 0,0 0 1 0 0,0 0-1 0 0,0 0 1 0 0,0 0-1 0 0,0 0 1 0 0,0 0-1 0 0,0 0 1 0 0,0 0 0 0 0,1 0-1 0 0,-1 0 1 0 0,1 0-1 0 0,-1 0 1 0 0,0 0-1 0 0,1 0 1 0 0,-1 0-1 0 0,1 0 1 0 0,0 0 0 0 0,0 0-1 0 0,1-2 4 0 0,0-1 0 0 0,0 0 0 0 0,0 0 0 0 0,0 0 0 0 0,-1 0 0 0 0,1 0 0 0 0,2-4 0 0 0,-3 4-5 0 0,0 0 0 0 0,-1 0 0 0 0,1 0 0 0 0,0 0 0 0 0,-1 0 0 0 0,1 0 0 0 0,-1 0 1 0 0,0 0-1 0 0,0-1 0 0 0,0 1 0 0 0,0 0 0 0 0,0 0 0 0 0,0 0 0 0 0,0 0 0 0 0,-1 0 0 0 0,1 0 0 0 0,-1 0 0 0 0,0 0 0 0 0,1 0 0 0 0,-1 0 0 0 0,0 0 0 0 0,-2-3 0 0 0,2 4-1 0 0,1 1 0 0 0,-1 0 0 0 0,1-1 0 0 0,-1 1 0 0 0,0 0 0 0 0,1 0 0 0 0,-1 0 0 0 0,0-1 0 0 0,1 1 0 0 0,-1 0 0 0 0,0 0 0 0 0,1 0 0 0 0,-1 0 0 0 0,0 0 0 0 0,1 0 0 0 0,-1 0 0 0 0,0 0 0 0 0,1 1 0 0 0,-1-1 0 0 0,0 0 0 0 0,1 0 0 0 0,-1 0 0 0 0,1 1 0 0 0,-1-1 0 0 0,0 0 0 0 0,1 1 0 0 0,-1-1 0 0 0,1 0 0 0 0,-1 1 0 0 0,1-1 0 0 0,-1 1 0 0 0,1-1 0 0 0,-1 1 0 0 0,0 0 0 0 0,-1 2 0 0 0,0-1 0 0 0,0 1 0 0 0,0-1 0 0 0,0 1 0 0 0,-2 4 0 0 0,3-5 0 0 0,0 0 0 0 0,1 1 0 0 0,-1-1 0 0 0,1 1 0 0 0,-1-1 0 0 0,1 1 0 0 0,0-1 0 0 0,0 1 0 0 0,1 2 0 0 0,-1-4 0 0 0,0 0 0 0 0,0 0 0 0 0,0 0 0 0 0,0 0 0 0 0,0 1 0 0 0,1-1 0 0 0,-1 0 0 0 0,0 0 0 0 0,1 0 0 0 0,-1 0 0 0 0,1 0 0 0 0,-1-1 0 0 0,1 1 0 0 0,0 0 0 0 0,-1 0 0 0 0,1 0 0 0 0,0 0 0 0 0,0-1 0 0 0,-1 1 0 0 0,1 0 0 0 0,0 0 0 0 0,0-1 0 0 0,1 1 0 0 0,-1-1 0 0 0,-1 0 0 0 0,1 0 0 0 0,0 0 0 0 0,-1 0 0 0 0,1 0 0 0 0,-1 0 0 0 0,1 0 0 0 0,0 0 0 0 0,-1 0 0 0 0,1 0 0 0 0,0-1 0 0 0,-1 1 0 0 0,1 0 0 0 0,-1 0 0 0 0,1-1 0 0 0,0 1 0 0 0,-1 0 0 0 0,1-1 0 0 0,-1 1 0 0 0,1-1 0 0 0,0 0 0 0 0,-1 1 0 0 0,0-1 0 0 0,1 1 0 0 0,-1 0 0 0 0,0 0 0 0 0,0 0 0 0 0,1-1 0 0 0,-1 1 0 0 0,0 0 0 0 0,0 0 0 0 0,0-1 0 0 0,1 1 0 0 0,-1 0 0 0 0,0-1 0 0 0,0 1 0 0 0,0 0 0 0 0,0-1 0 0 0,0 1 0 0 0,0 0 0 0 0,0 0 0 0 0,0-1 0 0 0,0 1 0 0 0,0 0 0 0 0,0-1 0 0 0,0 1 0 0 0,0 0 0 0 0,0-1 0 0 0,0 1 0 0 0,0 0 0 0 0,0-1 0 0 0,0 1 0 0 0,0 0 0 0 0,0-1 0 0 0,0 1 0 0 0,-1 0 0 0 0,1 0 0 0 0,0-1 0 0 0,0 1 0 0 0,0 0 0 0 0,-1-1 0 0 0,1 1 0 0 0,-2 0 0 0 0,-1 0 0 0 0,1 1 0 0 0,0-1 0 0 0,0 0 0 0 0,0 1 0 0 0,0 0 0 0 0,-1-1 0 0 0,1 1 0 0 0,0 0 0 0 0,0 0 0 0 0,-2 2 0 0 0,-2 0 0 0 0,5-2 0 0 0,-1-1 0 0 0,1 1 0 0 0,-1 0 0 0 0,1 0 0 0 0,-1-1 0 0 0,1 1 0 0 0,0 0 0 0 0,-1 1 0 0 0,1-1 0 0 0,0 0 0 0 0,0 0 0 0 0,0 0 0 0 0,0 1 0 0 0,0-1 0 0 0,-1 2 0 0 0,19-19 0 0 0,-15 14 0 0 0,0-1 0 0 0,0 1 0 0 0,0 0 0 0 0,0-1 0 0 0,-1 1 0 0 0,1 0 0 0 0,-1-1 0 0 0,0 0 0 0 0,1 1 0 0 0,-1-1 0 0 0,-1 0 0 0 0,2-3 0 0 0,-2 6 0 0 0,0 0 0 0 0,0 0 0 0 0,0 0 0 0 0,0 0 0 0 0,-1 0 0 0 0,1 0 0 0 0,0-1 0 0 0,0 1 0 0 0,0 0 0 0 0,0 0 0 0 0,0 0 0 0 0,0 0 0 0 0,0 0 0 0 0,-1 0 0 0 0,1 0 0 0 0,0 0 0 0 0,0 0 0 0 0,0 0 0 0 0,0 0 0 0 0,0 0 0 0 0,-1 0 0 0 0,1 0 0 0 0,0 0 0 0 0,0 0 0 0 0,0 0 0 0 0,0 0 0 0 0,0 0 0 0 0,-1 0 0 0 0,1 0 0 0 0,0 0 0 0 0,0 0 0 0 0,0 0 0 0 0,0 0 0 0 0,0 0 0 0 0,0 0 0 0 0,-1 0 0 0 0,1 0 0 0 0,0 0 0 0 0,0 0 0 0 0,0 0 0 0 0,0 1 0 0 0,0-1 0 0 0,0 0 0 0 0,0 0 0 0 0,0 0 0 0 0,-1 0 0 0 0,1 0 0 0 0,0 0 0 0 0,0 0 0 0 0,0 1 0 0 0,0-1 0 0 0,0 0 0 0 0,0 0 0 0 0,-6 6 0 0 0,6-7 0 0 0,0 1 0 0 0,1 0 0 0 0,-1 0 0 0 0,0 0 0 0 0,1 0 0 0 0,-1-1 0 0 0,1 1 0 0 0,-1 0 0 0 0,0 0 0 0 0,1 0 0 0 0,-1 0 0 0 0,1 0 0 0 0,-1 0 0 0 0,0 0 0 0 0,1 0 0 0 0,-1 0 0 0 0,1 0 0 0 0,-1 0 0 0 0,0 0 0 0 0,1 1 0 0 0,-1-1 0 0 0,0 0 0 0 0,1 0 0 0 0,-1 0 0 0 0,0 0 0 0 0,1 1 0 0 0,-1-1 0 0 0,0 0 0 0 0,1 0 0 0 0,-1 1 0 0 0,0-1 0 0 0,1 0 0 0 0,-1 0 0 0 0,0 1 0 0 0,0-1 0 0 0,1 0 0 0 0,-1 1 0 0 0,0-1 0 0 0,0 0 0 0 0,0 1 0 0 0,0-1 0 0 0,1 1 0 0 0,-1-1 0 0 0,0 0 0 0 0,0 1 0 0 0,0-1 0 0 0,0 0 0 0 0,0 1 0 0 0,0-1 0 0 0,0 1 0 0 0,0-1 0 0 0,0 0 0 0 0,0 1 0 0 0,0-1 0 0 0,0 1 0 0 0,0-1 0 0 0,-1 0 0 0 0,1 1 0 0 0,0-1 0 0 0,0 0 0 0 0,0 1 0 0 0,-1 0 0 0 0,22-28 0 0 0,-20 26 0 0 0,-1-1 0 0 0</inkml:trace>
  <inkml:trace contextRef="#ctx0" brushRef="#br0" timeOffset="-139046.14">4117 4242 5120 0 0,'0'0'7333'0'0,"0"-3"-7002"0"0,8-11 546 0 0,-6 11-441 0 0,-2 2-338 0 0,0 0 0 0 0,0 0 1 0 0,0 0-1 0 0,1 0 0 0 0,-1 0 1 0 0,0 0-1 0 0,0 1 0 0 0,-1-1 0 0 0,1 0 1 0 0,0 0-1 0 0,0 0 0 0 0,0 0 0 0 0,-1 0 1 0 0,1 0-1 0 0,0 0 0 0 0,-1 0 1 0 0,1 0-1 0 0,-1 1 0 0 0,0-2 0 0 0,-3-9 311 0 0,5 10-395 0 0,-1 1-1 0 0,0 0 0 0 0,0-1 1 0 0,0 1-1 0 0,0-1 0 0 0,0 1 0 0 0,0 0 1 0 0,0-1-1 0 0,0 1 0 0 0,0-1 1 0 0,0 1-1 0 0,0 0 0 0 0,0-1 0 0 0,-1 1 1 0 0,1-1-1 0 0,0 1 0 0 0,0 0 0 0 0,0-1 1 0 0,0 1-1 0 0,-1 0 0 0 0,1-1 1 0 0,0 1-1 0 0,0 0 0 0 0,-1-1 0 0 0,1 1 1 0 0,0 0-1 0 0,-1 0 0 0 0,1-1 0 0 0,0 1 1 0 0,0 0-1 0 0,-1 0 0 0 0,1 0 1 0 0,-1-1-1 0 0,1 1 0 0 0,0 0 0 0 0,-1 0 1 0 0,1 0-1 0 0,-1 0 0 0 0,1 0 0 0 0,0 0 1 0 0,-1 0-1 0 0,1 0 0 0 0,-1 0 1 0 0,1 0-1 0 0,0 0 0 0 0,-1 0 0 0 0,1 0 1 0 0,-1 0-1 0 0,1 0 0 0 0,0 0 1 0 0,-1 0-1 0 0,1 0 0 0 0,0 1 0 0 0,-1-1 1 0 0,-1 1 12 0 0,0 0 1 0 0,1 0-1 0 0,-1 0 1 0 0,1 0 0 0 0,-1 0-1 0 0,1 0 1 0 0,-1 0-1 0 0,1 1 1 0 0,0-1 0 0 0,0 0-1 0 0,-2 3 1 0 0,-1 3-1 0 0,1 0 0 0 0,0 1 0 0 0,0-1 0 0 0,0 1 0 0 0,1 0 1 0 0,1-1-1 0 0,-1 1 0 0 0,1 0 0 0 0,0 9 0 0 0,1-14-15 0 0,1 0 0 0 0,-1-1 0 0 0,1 1 0 0 0,0-1 0 0 0,0 1 0 0 0,0 0 0 0 0,0-1 0 0 0,0 0 0 0 0,1 1 1 0 0,-1-1-1 0 0,1 0 0 0 0,3 4 0 0 0,-4-4-1 0 0,0-1 0 0 0,0 0 0 0 0,1 1 1 0 0,-1-1-1 0 0,1 0 0 0 0,-1 1 1 0 0,1-1-1 0 0,-1 0 0 0 0,1 0 0 0 0,-1 0 1 0 0,1-1-1 0 0,0 1 0 0 0,0 0 0 0 0,-1-1 1 0 0,1 1-1 0 0,0-1 0 0 0,0 1 1 0 0,3-1-1 0 0,-4 0 4 0 0,0 0 0 0 0,0 0 0 0 0,0 0 0 0 0,0-1 0 0 0,0 1 0 0 0,0 0 0 0 0,0-1 0 0 0,0 1 0 0 0,0-1 0 0 0,0 1 0 0 0,-1-1 0 0 0,1 0 0 0 0,0 1 0 0 0,0-1 0 0 0,-1 0 0 0 0,1 1 0 0 0,0-1 0 0 0,-1 0 0 0 0,1 0 1 0 0,-1 1-1 0 0,1-1 0 0 0,0-2 0 0 0,0 1 6 0 0,0-1 0 0 0,-1 1 0 0 0,1-1 0 0 0,0 0 0 0 0,-1 1 0 0 0,0-1 0 0 0,0 0 0 0 0,0-4 0 0 0,0 2 16 0 0,-1 0 0 0 0,0 0 0 0 0,0 0 0 0 0,0 1 0 0 0,0-1 0 0 0,-1 0 0 0 0,0 0 0 0 0,0 1 0 0 0,-3-7-1 0 0,3 8-19 0 0,1 2 27 0 0,0-1 0 0 0,0 1-1 0 0,0 0 1 0 0,-1-1 0 0 0,1 1 0 0 0,0 0 0 0 0,0 0 0 0 0,-4-2 0 0 0,5 3-28 0 0,-1 0 1 0 0,1-1-1 0 0,-1 1 1 0 0,0 0-1 0 0,1 0 1 0 0,-1 0-1 0 0,0 0 0 0 0,1 1 1 0 0,-1-1-1 0 0,0 0 1 0 0,1 0-1 0 0,-1 0 0 0 0,0 0 1 0 0,1 1-1 0 0,-1-1 1 0 0,1 0-1 0 0,-1 0 1 0 0,1 1-1 0 0,-1-1 0 0 0,0 1 1 0 0,1-1-1 0 0,-1 0 1 0 0,1 1-1 0 0,0-1 0 0 0,-1 1 1 0 0,1-1-1 0 0,-1 2 1 0 0,-3 3 37 0 0,0 0 0 0 0,1 0 0 0 0,0 0 0 0 0,0 1 0 0 0,0-1 1 0 0,0 1-1 0 0,1 0 0 0 0,0 0 0 0 0,1 0 0 0 0,-1 0 0 0 0,1 0 0 0 0,0 0 1 0 0,0 11-1 0 0,1-16-38 0 0,0 1 1 0 0,0-1 0 0 0,1 0 0 0 0,-1 1 0 0 0,0-1-1 0 0,1 0 1 0 0,-1 1 0 0 0,1-1 0 0 0,0 0-1 0 0,-1 1 1 0 0,1-1 0 0 0,0 0 0 0 0,0 0 0 0 0,0 0-1 0 0,-1 0 1 0 0,1 0 0 0 0,0 0 0 0 0,0 0-1 0 0,1 0 1 0 0,-1 0 0 0 0,0 0 0 0 0,0-1-1 0 0,0 1 1 0 0,1 0 0 0 0,-1-1 0 0 0,0 1 0 0 0,1-1-1 0 0,-1 1 1 0 0,0-1 0 0 0,1 0 0 0 0,-1 0-1 0 0,0 0 1 0 0,3 1 0 0 0,-1-1 20 0 0,0 0-1 0 0,-1 0 1 0 0,1 0 0 0 0,0 0 0 0 0,-1 0-1 0 0,1-1 1 0 0,0 1 0 0 0,-1-1 0 0 0,1 1-1 0 0,0-1 1 0 0,-1 0 0 0 0,1 0 0 0 0,-1 0-1 0 0,1-1 1 0 0,-1 1 0 0 0,3-3 0 0 0,-3 2 7 0 0,0 0 0 0 0,0 0 0 0 0,0 0 0 0 0,0 0 0 0 0,-1-1 0 0 0,1 1 0 0 0,-1-1 0 0 0,0 1 0 0 0,0-1 0 0 0,0 0 0 0 0,1-4 0 0 0,-1 5-24 0 0,-1 1 1 0 0,0-1-1 0 0,0 0 1 0 0,0 1-1 0 0,0-1 0 0 0,0 0 1 0 0,0 1-1 0 0,-1-1 1 0 0,1 0-1 0 0,-1 1 1 0 0,1-1-1 0 0,-1 0 1 0 0,1 1-1 0 0,-1-1 0 0 0,0 1 1 0 0,0-1-1 0 0,0 1 1 0 0,0 0-1 0 0,0-1 1 0 0,0 1-1 0 0,-1-2 1 0 0,1 3-6 0 0,0-1 1 0 0,0 0 0 0 0,0 1-1 0 0,0-1 1 0 0,1 1-1 0 0,-1-1 1 0 0,0 1 0 0 0,0 0-1 0 0,0-1 1 0 0,0 1 0 0 0,0 0-1 0 0,0 0 1 0 0,0-1 0 0 0,0 1-1 0 0,0 0 1 0 0,0 0-1 0 0,0 0 1 0 0,0 0 0 0 0,0 1-1 0 0,0-1 1 0 0,0 0 0 0 0,0 0-1 0 0,-2 1 1 0 0,-23 12 202 0 0,16-8-99 0 0,9-4-83 0 0,0-1 0 0 0,0 1 0 0 0,0-1-1 0 0,0 1 1 0 0,0 0 0 0 0,1 0 0 0 0,-1-1-1 0 0,0 1 1 0 0,0 0 0 0 0,1 0 0 0 0,-1 0-1 0 0,0 0 1 0 0,1 0 0 0 0,-1 1 38 0 0</inkml:trace>
  <inkml:trace contextRef="#ctx0" brushRef="#br0" timeOffset="-137392.67">4991 5165 10248 0 0,'0'0'8223'0'0,"-1"-2"-8143"0"0,1-1-53 0 0,0 3-11 0 0,-1-1 1 0 0,1 0-1 0 0,0 0 1 0 0,0 0-1 0 0,0 0 1 0 0,0 0-1 0 0,0 0 1 0 0,1 0-1 0 0,-1 0 0 0 0,0 0 1 0 0,1-2-1 0 0,-1 3-11 0 0,-1 1-1 0 0,1-1 1 0 0,0 0-1 0 0,0 0 1 0 0,0 0-1 0 0,0 0 0 0 0,0 0 1 0 0,0 0-1 0 0,0 0 1 0 0,0 0-1 0 0,0 0 1 0 0,-1 0-1 0 0,1 0 0 0 0,0 0 1 0 0,0 0-1 0 0,0 0 1 0 0,0 0-1 0 0,0 0 1 0 0,0 0-1 0 0,0 0 1 0 0,-1 0-1 0 0,1 0 0 0 0,0 0 1 0 0,0 0-1 0 0,0 0 1 0 0,0 0-1 0 0,0 0 1 0 0,0 0-1 0 0,-1 0 0 0 0,1 0 1 0 0,0 0-1 0 0,0 0 1 0 0,0 0-1 0 0,0 0 1 0 0,0 0-1 0 0,0 0 0 0 0,0 0 1 0 0,0 0-1 0 0,0 0 1 0 0,-1 0-1 0 0,1-1 1 0 0,0 1-1 0 0,0 0 1 0 0,0 0-1 0 0,0 0 0 0 0,0 0 1 0 0,0 0-1 0 0,0 0 1 0 0,0 0-1 0 0,0 0 1 0 0,0-1-1 0 0,0 1 0 0 0,0 0 1 0 0,0 0-1 0 0,0 0 1 0 0,0 0-1 0 0,0 0 1 0 0,0 0-1 0 0,0-1 0 0 0,-8 9 84 0 0,5-3-72 0 0,0 0 0 0 0,1-1-1 0 0,0 1 1 0 0,0 0 0 0 0,0 0 0 0 0,1 0 0 0 0,0 0 0 0 0,0 0 0 0 0,0 0 0 0 0,0 7-1 0 0,1-12-14 0 0,0 0 0 0 0,0 0 0 0 0,0 1 0 0 0,0-1 0 0 0,0 0 0 0 0,0 0 0 0 0,1 0 0 0 0,-1 0 0 0 0,0 1 0 0 0,0-1 0 0 0,0 0 0 0 0,0 0 0 0 0,0 0 0 0 0,1 0 0 0 0,-1 1 0 0 0,0-1 0 0 0,0 0-1 0 0,0 0 1 0 0,1 0 0 0 0,-1 0 0 0 0,0 0 0 0 0,0 0 0 0 0,0 0 0 0 0,1 0 0 0 0,-1 0 0 0 0,0 0 0 0 0,0 0 0 0 0,1 0 0 0 0,-1 0 0 0 0,0 0 0 0 0,0 0 0 0 0,0 0 0 0 0,1 0 0 0 0,-1 0 0 0 0,0 0 0 0 0,0 0 0 0 0,0 0-1 0 0,1 0 1 0 0,-1 0 0 0 0,0 0 0 0 0,0 0 0 0 0,0 0 0 0 0,1 0 0 0 0,-1-1 0 0 0,0 1 0 0 0,0 0 0 0 0,11-5 18 0 0,-9 4-16 0 0,-1 0-1 0 0,1-1 0 0 0,0 1 1 0 0,-1 0-1 0 0,1-1 0 0 0,-1 1 0 0 0,1-1 1 0 0,-1 0-1 0 0,0 1 0 0 0,0-1 0 0 0,0 0 1 0 0,2-3-1 0 0,5-25 15 0 0,-4 12-9 0 0,-4 17-6 0 0,0 0 0 0 0,0 0 0 0 0,0 0-1 0 0,0 0 1 0 0,0 0 0 0 0,0 0 0 0 0,0 0 0 0 0,0 0 0 0 0,0-1 0 0 0,-1 1-1 0 0,1 0 1 0 0,0 0 0 0 0,-1 0 0 0 0,1 0 0 0 0,-1 0 0 0 0,1 1 0 0 0,-1-1-1 0 0,1 0 1 0 0,-1 0 0 0 0,-1-1 0 0 0,2 1 5 0 0,-1 1 0 0 0,1-1 0 0 0,-1 1 0 0 0,1-1 0 0 0,-1 1 1 0 0,1-1-1 0 0,-1 1 0 0 0,0 0 0 0 0,1-1 0 0 0,-1 1 0 0 0,0 0 0 0 0,1-1 0 0 0,-1 1 0 0 0,0 0 0 0 0,1 0 0 0 0,-1 0 0 0 0,0 0 1 0 0,1 0-1 0 0,-1 0 0 0 0,0 0 0 0 0,0 0 0 0 0,1 0 0 0 0,-1 0 0 0 0,0 0 0 0 0,1 0 0 0 0,-1 0 0 0 0,0 1 0 0 0,1-1 1 0 0,-1 0-1 0 0,-1 1 0 0 0,0 2 34 0 0,0 1 1 0 0,0 0 0 0 0,0-1-1 0 0,-1 6 1 0 0,2-7-7 0 0,0 0 0 0 0,1 0 0 0 0,0 1 1 0 0,0-1-1 0 0,-1 0 0 0 0,1 0 0 0 0,0 0 0 0 0,0 0 0 0 0,1 0 1 0 0,-1 0-1 0 0,0 0 0 0 0,1 1 0 0 0,1 2 0 0 0,-2-4-9 0 0,1 0-1 0 0,-1 0 0 0 0,1 0 1 0 0,0 0-1 0 0,-1-1 0 0 0,1 1 1 0 0,0 0-1 0 0,0 0 0 0 0,0 0 1 0 0,-1-1-1 0 0,1 1 0 0 0,0 0 0 0 0,0-1 1 0 0,0 1-1 0 0,0-1 0 0 0,0 1 1 0 0,0-1-1 0 0,1 1 0 0 0,-1-1 1 0 0,0 0-1 0 0,0 1 0 0 0,0-1 0 0 0,0 0 1 0 0,0 0-1 0 0,3 0 0 0 0,0-1 53 0 0,1 0 0 0 0,0 1 0 0 0,-1-2 0 0 0,1 1-1 0 0,-1-1 1 0 0,0 1 0 0 0,1-1 0 0 0,-1 0 0 0 0,0-1 0 0 0,5-3-1 0 0,-8 5-57 0 0,0 1 1 0 0,0-1-1 0 0,0 1 0 0 0,0-1 0 0 0,0 0 0 0 0,-1 1 0 0 0,1-1 0 0 0,0 0 0 0 0,0 0 0 0 0,-1 0 0 0 0,1 1 0 0 0,-1-1 1 0 0,1 0-1 0 0,0 0 0 0 0,-1 0 0 0 0,0 0 0 0 0,1 0 0 0 0,-1 0 0 0 0,0 0 0 0 0,1 0 0 0 0,-1 0 0 0 0,0-2 0 0 0,0 2 10 0 0,0-1-1 0 0,-1 1 1 0 0,1-1-1 0 0,0 0 0 0 0,-1 1 1 0 0,1-1-1 0 0,-1 1 1 0 0,1 0-1 0 0,-1-1 0 0 0,0 1 1 0 0,0-1-1 0 0,0 1 0 0 0,-1-2 1 0 0,0 1 8 0 0,0-1 1 0 0,0 1-1 0 0,0 0 0 0 0,-1 0 1 0 0,1 1-1 0 0,0-1 1 0 0,-1 0-1 0 0,1 1 0 0 0,-1-1 1 0 0,0 1-1 0 0,0 0 1 0 0,1 0-1 0 0,-1 0 0 0 0,0 0 1 0 0,-3 0-1 0 0,4 1 24 0 0,1 0 0 0 0,-1 0-1 0 0,0 0 1 0 0,1 0 0 0 0,-1 0-1 0 0,0 0 1 0 0,1 1 0 0 0,-1-1-1 0 0,1 1 1 0 0,-1-1 0 0 0,-2 2-1 0 0,4-2-42 0 0,-1 1 0 0 0,1 0 0 0 0,-1-1 0 0 0,1 1 0 0 0,0 0-1 0 0,-1-1 1 0 0,1 1 0 0 0,0 0 0 0 0,-1 0 0 0 0,1-1 0 0 0,0 1 0 0 0,0 0 0 0 0,0 0-1 0 0,-1-1 1 0 0,1 1 0 0 0,0 0 0 0 0,0 0 0 0 0,0 0 0 0 0,0-1 0 0 0,1 1-1 0 0,-1 0 1 0 0,0 0 0 0 0,0 0 0 0 0,0-1 0 0 0,1 1 0 0 0,-1 1 0 0 0,2 1 3 0 0,-1 0 1 0 0,0 0 0 0 0,1 0 0 0 0,0 0 0 0 0,0 0 0 0 0,0-1 0 0 0,0 1 0 0 0,0 0 0 0 0,0-1 0 0 0,1 0-1 0 0,-1 1 1 0 0,1-1 0 0 0,0 0 0 0 0,-1 0 0 0 0,1 0 0 0 0,0-1 0 0 0,0 1 0 0 0,0-1 0 0 0,1 0 0 0 0,-1 0-1 0 0,0 0 1 0 0,6 1 0 0 0,-8-1-15 0 0,0-1-1 0 0,-1 0 1 0 0,1 0-1 0 0,0 0 0 0 0,-1 0 1 0 0,1 0-1 0 0,-1 0 1 0 0,1 0-1 0 0,0 0 1 0 0,-1 0-1 0 0,1 0 0 0 0,0 0 1 0 0,-1 0-1 0 0,1 0 1 0 0,0 0-1 0 0,-1-1 1 0 0,1 1-1 0 0,-1 0 0 0 0,1 0 1 0 0,-1-1-1 0 0,1 1 1 0 0,0 0-1 0 0,-1-1 1 0 0,1 1-1 0 0,-1-1 1 0 0,0 1-1 0 0,1-1 0 0 0,-1 1 1 0 0,1-1-1 0 0,-1 1 1 0 0,0-1-1 0 0,1 1 1 0 0,-1-1-1 0 0,0 1 0 0 0,1-1 1 0 0,-1 0-1 0 0,0 0 3 0 0,0 0-1 0 0,0 0 0 0 0,0 0 0 0 0,0 0 1 0 0,0 0-1 0 0,0 0 0 0 0,0 0 0 0 0,0 0 1 0 0,-1 0-1 0 0,1 0 0 0 0,0 0 0 0 0,-1 0 1 0 0,1 0-1 0 0,-1 0 0 0 0,1 0 0 0 0,-1 0 1 0 0,1 0-1 0 0,-1 1 0 0 0,0-1 0 0 0,1 0 1 0 0,-1 0-1 0 0,-1 0 0 0 0,-1-2 2 0 0,0 1 0 0 0,0-1-1 0 0,0 1 1 0 0,0 0 0 0 0,-1 0-1 0 0,1 1 1 0 0,-1-1 0 0 0,1 0-1 0 0,-1 1 1 0 0,1 0 0 0 0,-5-1-1 0 0,-14-1 136 0 0,22 3-92 0 0,1 11 57 0 0,2-9-101 0 0,1 0 0 0 0,-1-1 1 0 0,1 1-1 0 0,0-1 0 0 0,-1 1 1 0 0,1-1-1 0 0,0 0 0 0 0,0 0 1 0 0,0-1-1 0 0,-1 1 0 0 0,1-1 1 0 0,0 0-1 0 0,0 0 0 0 0,0 0 0 0 0,0 0 1 0 0,0-1-1 0 0,0 0 0 0 0,0 0 1 0 0,-1 0-1 0 0,1 0 0 0 0,5-2 1 0 0,-9 2-10 0 0,0 1 1 0 0,0 0 0 0 0,1 0 0 0 0,-1 0 0 0 0,0-1 0 0 0,1 1 0 0 0,-1 0-1 0 0,0-1 1 0 0,0 1 0 0 0,0 0 0 0 0,1 0 0 0 0,-1-1 0 0 0,0 1 0 0 0,0 0-1 0 0,0-1 1 0 0,0 1 0 0 0,0 0 0 0 0,1-1 0 0 0,-1 1 0 0 0,0-1 0 0 0,0 1-1 0 0,0 0 1 0 0,0-1 0 0 0,0 1 0 0 0,0 0 0 0 0,0-1 0 0 0,0 1 0 0 0,-1 0-1 0 0,1-1 1 0 0,0 1 0 0 0,0-1 0 0 0,0 1 0 0 0,0 0 0 0 0,0-1 0 0 0,0 1-1 0 0,-1 0 1 0 0,1-1 0 0 0,-1 0 2 0 0,1 1 0 0 0,-1-1 0 0 0,1 1 0 0 0,0-1 1 0 0,-1 1-1 0 0,0-1 0 0 0,1 1 0 0 0,-1-1 0 0 0,1 1 0 0 0,-1-1 0 0 0,0 1 0 0 0,1 0 0 0 0,-1-1 0 0 0,1 1 0 0 0,-1 0 0 0 0,0 0 0 0 0,0-1 0 0 0,1 1 0 0 0,-2 0 1 0 0,-4 0 5 0 0,1 1 0 0 0,-1 0 0 0 0,1 0 0 0 0,-1 0 0 0 0,1 1 0 0 0,0-1 0 0 0,0 1 1 0 0,-1 1-1 0 0,-8 4 0 0 0,14-6-6 0 0,-1-1 0 0 0,0 0 0 0 0,0 1 0 0 0,1-1 0 0 0,-1 1 0 0 0,0-1 0 0 0,1 1 0 0 0,-1 0-1 0 0,0-1 1 0 0,1 1 0 0 0,-1 0 0 0 0,1-1 0 0 0,-1 1 0 0 0,1 0 0 0 0,0-1 0 0 0,-1 1 0 0 0,1 0 0 0 0,0 0 0 0 0,-1 0 0 0 0,1-1 0 0 0,0 1 0 0 0,0 0 0 0 0,0 0 0 0 0,-1 0 0 0 0,1 0 0 0 0,0-1 0 0 0,0 1 0 0 0,1 0 0 0 0,-1 0 0 0 0,0 1 0 0 0,1 1 30 0 0,-1-3-32 0 0,0 0 0 0 0,0 0 0 0 0,0 0 0 0 0,0 1 0 0 0,0-1-1 0 0,0 0 1 0 0,0 0 0 0 0,0 0 0 0 0,0 0 0 0 0,0 0 0 0 0,0 0 0 0 0,0 0 0 0 0,0 0 0 0 0,0 1 0 0 0,0-1 0 0 0,0 0 0 0 0,1 0 0 0 0,-1 0 0 0 0,0 0 0 0 0,0 0 0 0 0,0 0 0 0 0,0 0 0 0 0,0 0 0 0 0,0 0 0 0 0,0 0 0 0 0,0 0 0 0 0,1 0 0 0 0,-1 0-1 0 0,0 0 1 0 0,0 0 0 0 0,0 0 0 0 0,0 0 0 0 0,0 0 0 0 0,0 0 0 0 0,0 0 0 0 0,1 0 0 0 0,-1 0 0 0 0,0 0 0 0 0,0 0 0 0 0,0 0 0 0 0,0 0 0 0 0,0 0 0 0 0,0 0 0 0 0,0 0 0 0 0,0 0 0 0 0,1 0 0 0 0,-1 0 0 0 0,0 0 0 0 0,0 0 0 0 0,5 0 9 0 0,1 0 0 0 0,-1-1 1 0 0,1 1-1 0 0,-1-1 0 0 0,0 0 1 0 0,1-1-1 0 0,-1 1 0 0 0,0-1 1 0 0,8-4-1 0 0,-7 4 6 0 0,3-3 43 0 0,-9 4-58 0 0,1 1-1 0 0,-1 0 0 0 0,0 0 0 0 0,0 0 1 0 0,0 0-1 0 0,0-1 0 0 0,0 1 0 0 0,0 0 1 0 0,0 0-1 0 0,0 0 0 0 0,1 0 1 0 0,-1-1-1 0 0,0 1 0 0 0,0 0 0 0 0,0 0 1 0 0,0 0-1 0 0,0-1 0 0 0,0 1 0 0 0,0 0 1 0 0,0 0-1 0 0,0-1 0 0 0,0 1 0 0 0,0 0 1 0 0,0 0-1 0 0,0 0 0 0 0,-1 0 1 0 0,1-1-1 0 0,0 1 0 0 0,0 0 0 0 0,0 0 1 0 0,0 0-1 0 0,0-1 0 0 0,0 1 0 0 0,0 0 1 0 0,0 0-1 0 0,-1 0 0 0 0,1 0 0 0 0,0 0 1 0 0,0-1-1 0 0,0 1 0 0 0,-1 0 0 0 0,1 0 14 0 0,-4 0 48 0 0,2 0-54 0 0</inkml:trace>
  <inkml:trace contextRef="#ctx0" brushRef="#br0" timeOffset="-136681.2">5040 5095 13672 0 0,'-1'0'77'0'0,"1"0"1"0"0,0 0-1 0 0,-1 0 1 0 0,1 0-1 0 0,0 0 1 0 0,-1-1 0 0 0,1 1-1 0 0,0 0 1 0 0,0 0-1 0 0,-1 0 1 0 0,1 0-1 0 0,0 0 1 0 0,-1-1 0 0 0,1 1-1 0 0,0 0 1 0 0,0 0-1 0 0,-1-1 1 0 0,1 1-1 0 0,0 0 1 0 0,0 0 0 0 0,0-1-1 0 0,0 1 1 0 0,-1 0-1 0 0,1-1-8 0 0,0 1 1 0 0,0 0-1 0 0,0-1 0 0 0,-1 1 0 0 0,1 0 0 0 0,0 0 1 0 0,0-1-1 0 0,-1 1 0 0 0,1 0 0 0 0,0 0 1 0 0,0-1-1 0 0,-1 1 0 0 0,1 0 0 0 0,0 0 0 0 0,0 0 1 0 0,-1 0-1 0 0,1-1 0 0 0,0 1 0 0 0,-1 0 0 0 0,1 0 1 0 0,0 0-1 0 0,-1 0 0 0 0,1 0 0 0 0,0 0 0 0 0,-1 0 1 0 0,1 0-1 0 0,0 0 0 0 0,-1 0 0 0 0,1 0 1 0 0,0 0-1 0 0,-1 0 0 0 0,1 0 0 0 0,0 0 0 0 0,-1 0 1 0 0,0 1-1 0 0,-1 0 21 0 0,0 0 0 0 0,0 0 1 0 0,0 0-1 0 0,0 0 0 0 0,0 0 1 0 0,0 0-1 0 0,0 1 0 0 0,0-1 1 0 0,0 1-1 0 0,1 0 0 0 0,-1-1 1 0 0,1 1-1 0 0,-1 0 0 0 0,1 0 0 0 0,0 0 1 0 0,-1 0-1 0 0,1 0 0 0 0,0 0 1 0 0,0 0-1 0 0,1 1 0 0 0,-1-1 1 0 0,0 0-1 0 0,1 0 0 0 0,-1 1 1 0 0,1-1-1 0 0,0 0 0 0 0,0 1 1 0 0,0-1-1 0 0,0 0 0 0 0,0 1 0 0 0,0-1 1 0 0,1 0-1 0 0,0 5 0 0 0,5 3 98 0 0,-6-10-183 0 0,0 0 0 0 0,1 0-1 0 0,-1 0 1 0 0,0 0-1 0 0,0 0 1 0 0,0 1-1 0 0,0-1 1 0 0,0 0-1 0 0,0 0 1 0 0,0 0 0 0 0,0 0-1 0 0,1 0 1 0 0,-1 1-1 0 0,0-1 1 0 0,0 0-1 0 0,0 0 1 0 0,0 0-1 0 0,0 0 1 0 0,1 0 0 0 0,-1 0-1 0 0,0 0 1 0 0,0 0-1 0 0,0 0 1 0 0,0 0-1 0 0,1 0 1 0 0,-1 1-1 0 0,0-1 1 0 0,0 0 0 0 0,0 0-1 0 0,0 0 1 0 0,1 0-1 0 0,-1 0 1 0 0,0 0-1 0 0,0-1 1 0 0,0 1-1 0 0,0 0 1 0 0,1 0 0 0 0,-1 0-1 0 0,0 0 1 0 0,0 0-1 0 0,0 0 1 0 0,0 0-1 0 0,1 0 1 0 0,-1 0-1 0 0,0 0 1 0 0,0 0 0 0 0,0-1-1 0 0,0 1 1 0 0,0 0-1 0 0,0 0 1 0 0,1 0-1 0 0,-1 0 1 0 0,0 0-1 0 0,0-1 1 0 0,18-21 227 0 0,-16 18-217 0 0,0 0 0 0 0,0 0 1 0 0,0 0-1 0 0,-1 0 0 0 0,1 0 0 0 0,-1 0 0 0 0,0-1 1 0 0,0 1-1 0 0,-1 0 0 0 0,1-1 0 0 0,-1-5 0 0 0,0 7-7 0 0,0 1 0 0 0,0-1 1 0 0,-1 1-1 0 0,1-1 0 0 0,-1 1 0 0 0,0-1 0 0 0,0 1 0 0 0,0 0 0 0 0,0-1 0 0 0,0 1 0 0 0,0 0 0 0 0,0 0 0 0 0,-1 0 0 0 0,1 0 0 0 0,-1 0 1 0 0,1 0-1 0 0,-1 0 0 0 0,0 0 0 0 0,0 1 0 0 0,0-1 0 0 0,-2-1 0 0 0,2 2-4 0 0,1 1 0 0 0,1-1 1 0 0,-1 0-1 0 0,0 1 1 0 0,1-1-1 0 0,-1 1 1 0 0,0-1 0 0 0,0 1-1 0 0,0-1 1 0 0,0 1-1 0 0,0 0 1 0 0,1-1-1 0 0,-1 1 1 0 0,0 0-1 0 0,0 0 1 0 0,0 0-1 0 0,0 0 1 0 0,0 0-1 0 0,0 0 1 0 0,0 0 0 0 0,0 0-1 0 0,0 0 1 0 0,0 0-1 0 0,0 0 1 0 0,0 0-1 0 0,0 1 1 0 0,1-1-1 0 0,-1 0 1 0 0,0 1-1 0 0,0-1 1 0 0,0 1-1 0 0,0-1 1 0 0,1 1 0 0 0,-1-1-1 0 0,-1 2 1 0 0,-2 0 8 0 0,1 1 0 0 0,-1 0 1 0 0,1 0-1 0 0,-1 0 0 0 0,1 1 1 0 0,0-1-1 0 0,1 1 0 0 0,-1 0 1 0 0,0-1-1 0 0,1 1 0 0 0,0 0 1 0 0,0 0-1 0 0,0 1 0 0 0,1-1 1 0 0,-1 0-1 0 0,1 1 0 0 0,-1 6 1 0 0,2-7-1 0 0,0-2 6 0 0,0 0-1 0 0,0 0 1 0 0,0-1 0 0 0,0 1 0 0 0,0 0 0 0 0,0 0 0 0 0,1 0-1 0 0,0 3 1 0 0,0-4-12 0 0,0 0 1 0 0,0 0-1 0 0,0 0 0 0 0,-1 0 0 0 0,1-1 0 0 0,0 1 0 0 0,0 0 1 0 0,1 0-1 0 0,-1-1 0 0 0,0 1 0 0 0,0 0 0 0 0,0-1 0 0 0,0 1 1 0 0,1-1-1 0 0,0 1 0 0 0,2 0 8 0 0,1 0-1 0 0,-1 0 1 0 0,1 0-1 0 0,0-1 1 0 0,-1 1-1 0 0,1-1 1 0 0,0 0-1 0 0,-1-1 1 0 0,1 1 0 0 0,-1-1-1 0 0,1 0 1 0 0,-1 0-1 0 0,1 0 1 0 0,-1-1-1 0 0,1 1 1 0 0,-1-1-1 0 0,0 0 1 0 0,0 0 0 0 0,0-1-1 0 0,0 1 1 0 0,0-1-1 0 0,-1 0 1 0 0,6-5-1 0 0,-6 4 9 0 0,0 1 0 0 0,-1-1 0 0 0,1 0 0 0 0,-1-1 0 0 0,0 1 0 0 0,0 0 0 0 0,0-1 0 0 0,-1 1 0 0 0,1-1 0 0 0,-1 1 0 0 0,0-1 0 0 0,0 0 0 0 0,0-7 0 0 0,-1 11-12 0 0,-1 0 1 0 0,1-1-1 0 0,0 1 1 0 0,0 0-1 0 0,0 0 1 0 0,-1 0-1 0 0,1 0 1 0 0,-1 0 0 0 0,1 0-1 0 0,-1 0 1 0 0,1 0-1 0 0,-1 0 1 0 0,1 0-1 0 0,-1 0 1 0 0,0 0-1 0 0,0 0 1 0 0,1 1 0 0 0,-1-1-1 0 0,0 0 1 0 0,0 0-1 0 0,0 1 1 0 0,0-1-1 0 0,0 1 1 0 0,0-1-1 0 0,0 1 1 0 0,0-1 0 0 0,0 1-1 0 0,0-1 1 0 0,0 1-1 0 0,0 0 1 0 0,-1 0-1 0 0,1-1 1 0 0,0 1-1 0 0,0 0 1 0 0,0 0 0 0 0,0 0-1 0 0,0 0 1 0 0,-1 1-1 0 0,1-1 1 0 0,0 0-1 0 0,0 0 1 0 0,0 1-1 0 0,0-1 1 0 0,0 1 0 0 0,0-1-1 0 0,0 1 1 0 0,0-1-1 0 0,0 1 1 0 0,0-1-1 0 0,0 1 1 0 0,0 0-1 0 0,0 0 1 0 0,1-1 0 0 0,-1 1-1 0 0,0 0 1 0 0,0 0-1 0 0,1 0 1 0 0,-1 0-1 0 0,0 1 1 0 0,-2 4 30 0 0,0-1-1 0 0,0 1 1 0 0,1 0-1 0 0,0 0 1 0 0,0 0-1 0 0,1 0 1 0 0,-1 0 0 0 0,1 1-1 0 0,1-1 1 0 0,-1 13-1 0 0,1-18-29 0 0,0-1-1 0 0,0 1 1 0 0,0 0-1 0 0,0 0 1 0 0,1 0-1 0 0,-1 0 0 0 0,0-1 1 0 0,0 1-1 0 0,0 0 1 0 0,1 0-1 0 0,-1 0 1 0 0,0-1-1 0 0,1 1 1 0 0,-1 0-1 0 0,1 0 1 0 0,-1-1-1 0 0,1 1 0 0 0,-1 0 1 0 0,1-1-1 0 0,0 1 1 0 0,-1-1-1 0 0,1 1 1 0 0,0-1-1 0 0,-1 1 1 0 0,1-1-1 0 0,0 1 1 0 0,0-1-1 0 0,-1 0 0 0 0,1 1 1 0 0,0-1-1 0 0,0 0 1 0 0,1 1-1 0 0,0-1 12 0 0,1 0 0 0 0,0 0 0 0 0,0 0 0 0 0,0 0 0 0 0,-1 0 0 0 0,1 0 1 0 0,0-1-1 0 0,5-1 0 0 0,18-10 134 0 0,-16 7-82 0 0,-8 3-37 0 0</inkml:trace>
  <inkml:trace contextRef="#ctx0" brushRef="#br0" timeOffset="-134690.78">3628 5706 6928 0 0,'0'0'9598'0'0,"-1"-2"-9466"0"0,0 0-144 0 0,1 2 27 0 0,0-1 1 0 0,0 0 0 0 0,0 1 0 0 0,0-1-1 0 0,0 1 1 0 0,0-1 0 0 0,0 1 0 0 0,0-1-1 0 0,-1 1 1 0 0,1-1 0 0 0,0 1 0 0 0,0-1-1 0 0,-1 1 1 0 0,1-1 0 0 0,0 1-1 0 0,-1-1 1 0 0,1 1 0 0 0,0 0 0 0 0,-1-1-1 0 0,1 1 1 0 0,-1 0 0 0 0,1-1 0 0 0,-1 1-1 0 0,1 0 1 0 0,-1-1 0 0 0,1 1-1 0 0,-1 0 1 0 0,1 0 0 0 0,-1 0 0 0 0,1 0-1 0 0,-1-1 1 0 0,1 1 0 0 0,-1 0 0 0 0,1 0-1 0 0,-1 0 1 0 0,1 0 0 0 0,-1 0-1 0 0,1 0 1 0 0,-1 0 0 0 0,0 0 0 0 0,1 0-1 0 0,-1 1 1 0 0,1-1 0 0 0,-1 0 0 0 0,1 0-1 0 0,-1 0 1 0 0,0 1 0 0 0,-1 0 23 0 0,-1 0 0 0 0,1 1-1 0 0,0-1 1 0 0,0 1 0 0 0,-1-1 0 0 0,1 1 0 0 0,0 0 0 0 0,0 0 0 0 0,1-1 0 0 0,-1 2 0 0 0,0-1-1 0 0,-1 2 1 0 0,3-3-27 0 0,-1 0-1 0 0,1 0 0 0 0,-1-1 0 0 0,1 1 0 0 0,0 0 0 0 0,-1 0 1 0 0,1 0-1 0 0,0 0 0 0 0,0 0 0 0 0,0 0 0 0 0,0 0 0 0 0,0 0 1 0 0,0 0-1 0 0,0 0 0 0 0,0-1 0 0 0,0 1 0 0 0,0 0 0 0 0,0 0 1 0 0,1 0-1 0 0,-1 0 0 0 0,0 0 0 0 0,1 0 0 0 0,-1 0 0 0 0,0-1 1 0 0,1 1-1 0 0,-1 0 0 0 0,1 0 0 0 0,0 0 0 0 0,-1-1 1 0 0,1 1-1 0 0,-1 0 0 0 0,1-1 0 0 0,0 1 0 0 0,0-1 0 0 0,-1 1 1 0 0,1-1-1 0 0,0 1 0 0 0,1 0 0 0 0,1 1 1 0 0,1 0 0 0 0,-1-1 0 0 0,1 1 0 0 0,-1-1 0 0 0,1 0-1 0 0,-1 0 1 0 0,1 0 0 0 0,0 0 0 0 0,0-1 0 0 0,-1 1 0 0 0,1-1 0 0 0,0 0 0 0 0,0 0 0 0 0,0-1 0 0 0,0 1-1 0 0,-1-1 1 0 0,1 0 0 0 0,0 0 0 0 0,-1 0 0 0 0,1 0 0 0 0,0 0 0 0 0,-1-1 0 0 0,0 0 0 0 0,5-2-1 0 0,-7 3-5 0 0,0-1 0 0 0,1 1 0 0 0,-1-1-1 0 0,0 1 1 0 0,0-1 0 0 0,0 0 0 0 0,0 1-1 0 0,0-1 1 0 0,0 0 0 0 0,-1 0 0 0 0,1 0-1 0 0,0-3 1 0 0,4-24 135 0 0,-5 27-125 0 0,0 1-1 0 0,0 0 0 0 0,0-1 0 0 0,0 1 0 0 0,0 0 0 0 0,-1-1 1 0 0,1 1-1 0 0,0 0 0 0 0,-1 0 0 0 0,1-1 0 0 0,-1 1 1 0 0,1 0-1 0 0,-1 0 0 0 0,0 0 0 0 0,1 0 0 0 0,-1 0 0 0 0,0-1 1 0 0,0 1-1 0 0,0 1 0 0 0,0-1 0 0 0,-2-2 0 0 0,2 2 10 0 0,-1 1 0 0 0,0-1 0 0 0,0 0-1 0 0,0 0 1 0 0,1 1 0 0 0,-1-1-1 0 0,0 1 1 0 0,0 0 0 0 0,0 0 0 0 0,0-1-1 0 0,0 1 1 0 0,0 1 0 0 0,-3-1-1 0 0,1 1 38 0 0,-1-1 0 0 0,1 1 0 0 0,-1 1 0 0 0,1-1 0 0 0,-1 0 0 0 0,1 1 0 0 0,0 0 0 0 0,-1 0-1 0 0,1 1 1 0 0,0-1 0 0 0,-6 6 0 0 0,9-6-25 0 0,0-1 0 0 0,0 0 0 0 0,0 1 0 0 0,1-1-1 0 0,-1 1 1 0 0,0 0 0 0 0,1-1 0 0 0,-1 1 0 0 0,1 0 0 0 0,0-1 0 0 0,-1 1 0 0 0,1 0 0 0 0,0-1-1 0 0,0 1 1 0 0,0 0 0 0 0,0-1 0 0 0,1 1 0 0 0,-1 0 0 0 0,0-1 0 0 0,1 1 0 0 0,-1 0 0 0 0,1-1-1 0 0,1 4 1 0 0,2 1 108 0 0,-3-4-118 0 0,0-1 0 0 0,0 0 0 0 0,-1 0 0 0 0,1 0 0 0 0,0 1 0 0 0,0-1 0 0 0,0 0 0 0 0,0 0 0 0 0,1-1 1 0 0,-1 1-1 0 0,1 1 0 0 0,2 0 37 0 0,-1 0 1 0 0,1 0-1 0 0,0-1 1 0 0,0 1-1 0 0,0-1 1 0 0,6 1-1 0 0,-9-2-45 0 0,1 1-1 0 0,0-1 0 0 0,-1 0 0 0 0,1 0 1 0 0,-1-1-1 0 0,1 1 0 0 0,-1 0 1 0 0,1 0-1 0 0,-1-1 0 0 0,1 1 0 0 0,-1-1 1 0 0,1 1-1 0 0,-1-1 0 0 0,0 0 1 0 0,1 1-1 0 0,-1-1 0 0 0,0 0 0 0 0,1 0 1 0 0,1-2-1 0 0,3-3 142 0 0,-4 5-119 0 0,0-1-1 0 0,0 0 1 0 0,0 0 0 0 0,0 0 0 0 0,0 0 0 0 0,0 0-1 0 0,-1-1 1 0 0,1 1 0 0 0,-1 0 0 0 0,1-1 0 0 0,-1 1-1 0 0,0-1 1 0 0,0 1 0 0 0,0-1 0 0 0,-1 0 0 0 0,2-4-1 0 0,-2 6-24 0 0,0 0 0 0 0,0 1-1 0 0,0-1 1 0 0,-1 0 0 0 0,1 0 0 0 0,0 0-1 0 0,0 0 1 0 0,-1 1 0 0 0,1-1-1 0 0,0 0 1 0 0,-1 0 0 0 0,1 0 0 0 0,-1 1-1 0 0,1-1 1 0 0,-1 0 0 0 0,1 1 0 0 0,-1-1-1 0 0,1 1 1 0 0,-1-1 0 0 0,0 0-1 0 0,1 1 1 0 0,-1-1 0 0 0,0 1 0 0 0,0 0-1 0 0,1-1 1 0 0,-1 1 0 0 0,0-1-1 0 0,0 1 1 0 0,0 0 0 0 0,1 0 0 0 0,-1 0-1 0 0,0-1 1 0 0,0 1 0 0 0,0 0-1 0 0,0 0 1 0 0,0 0 0 0 0,1 0 0 0 0,-3 1-1 0 0,-4-1 20 0 0,0 1 0 0 0,-1 0-1 0 0,-11 3 1 0 0,9-1 20 0 0,2-2-21 0 0,7-1-22 0 0,-1 0 0 0 0,1 0 0 0 0,-1 0 0 0 0,1 0-1 0 0,-1 0 1 0 0,1 1 0 0 0,-1-1 0 0 0,1 0 0 0 0,0 1-1 0 0,-1-1 1 0 0,1 1 0 0 0,0 0 0 0 0,-1-1 0 0 0,1 1-1 0 0,0 0 1 0 0,0 0 0 0 0,0 0 0 0 0,-2 2 0 0 0,3-2-3 0 0,0-1 1 0 0,0 1-1 0 0,0 0 1 0 0,0-1-1 0 0,1 1 1 0 0,-1 0-1 0 0,0-1 1 0 0,0 1-1 0 0,1-1 1 0 0,-1 1-1 0 0,1 0 1 0 0,-1-1-1 0 0,0 1 1 0 0,1-1-1 0 0,-1 1 1 0 0,1-1-1 0 0,-1 1 1 0 0,1-1-1 0 0,-1 0 1 0 0,1 1-1 0 0,0-1 1 0 0,-1 0-1 0 0,1 1 1 0 0,-1-1-1 0 0,1 0 1 0 0,1 1-1 0 0,21 9 65 0 0,-18-8-65 0 0,-1 0 1 0 0,1-1-1 0 0,-1 1 0 0 0,1-1 0 0 0,0-1 0 0 0,5 1 0 0 0,-8 0 0 0 0,0-2-1 0 0,0 1 0 0 0,0 0 0 0 0,0 0 0 0 0,0-1 0 0 0,0 1 0 0 0,0-1 0 0 0,0 1 1 0 0,-1-1-1 0 0,1 0 0 0 0,0 0 0 0 0,0 0 0 0 0,-1 0 0 0 0,1 0 0 0 0,-1 0 0 0 0,1 0 1 0 0,-1-1-1 0 0,3-1 0 0 0,-3 2-4 0 0,-1 0 1 0 0,1 0-1 0 0,-1 0 1 0 0,0 0-1 0 0,1 0 1 0 0,-1 0-1 0 0,0 0 1 0 0,1 0-1 0 0,-1 0 1 0 0,0 0-1 0 0,0 0 1 0 0,0 0-1 0 0,0 0 1 0 0,0 0-1 0 0,0 0 1 0 0,0 0-1 0 0,0 0 1 0 0,0 0-1 0 0,-1 0 1 0 0,1-1-1 0 0,0 1 1 0 0,-1 1-1 0 0,1-1 1 0 0,-1 0-1 0 0,1 0 1 0 0,-1 0-1 0 0,1 0 1 0 0,-1 0-1 0 0,1 0 1 0 0,-1 0-1 0 0,0 1 1 0 0,0-1-1 0 0,1 0 1 0 0,-1 1-1 0 0,0-1 1 0 0,0 0-1 0 0,0 1 1 0 0,0-1-1 0 0,0 1 1 0 0,0-1-1 0 0,0 1 1 0 0,-1-1-1 0 0,-3 0 1 0 0,1 0 0 0 0,0 1 0 0 0,-1-1-1 0 0,1 1 1 0 0,-1 0 0 0 0,1 0 0 0 0,-1 1-1 0 0,1-1 1 0 0,0 1 0 0 0,-1 0 0 0 0,-4 2-1 0 0,-2 0 7 0 0,1 1 0 0 0,-1 1 1 0 0,-12 7-1 0 0,21-11-9 0 0,0 0 1 0 0,0 1-1 0 0,0-1 1 0 0,0 1 0 0 0,0-1-1 0 0,1 1 1 0 0,-1 0 0 0 0,0 0-1 0 0,1 0 1 0 0,-1 0-1 0 0,1 0 1 0 0,0 0 0 0 0,0 0-1 0 0,0 0 1 0 0,0 1-1 0 0,0-1 1 0 0,0 0 0 0 0,1 1-1 0 0,-1-1 1 0 0,1 0 0 0 0,-1 1-1 0 0,1-1 1 0 0,0 1-1 0 0,0-1 1 0 0,0 1 0 0 0,0-1-1 0 0,1 0 1 0 0,-1 1-1 0 0,1-1 1 0 0,-1 1 0 0 0,1-1-1 0 0,2 4 1 0 0,-2-3 0 0 0,0 1-1 0 0,1-1 1 0 0,0 0 0 0 0,0 0-1 0 0,0 0 1 0 0,0 0 0 0 0,0 0-1 0 0,0-1 1 0 0,1 1 0 0 0,-1-1-1 0 0,1 1 1 0 0,0-1 0 0 0,0 0-1 0 0,0 0 1 0 0,0 0 0 0 0,0-1 0 0 0,0 1-1 0 0,0-1 1 0 0,1 1 0 0 0,-1-1-1 0 0,7 1 1 0 0,-7-1-2 0 0,-1-1 1 0 0,1 0-1 0 0,0 0 1 0 0,-1 0-1 0 0,1-1 0 0 0,0 1 1 0 0,-1-1-1 0 0,1 1 1 0 0,-1-1-1 0 0,1 0 0 0 0,-1 0 1 0 0,1 0-1 0 0,-1 0 1 0 0,0 0-1 0 0,1-1 0 0 0,-1 1 1 0 0,0-1-1 0 0,0 0 1 0 0,0 1-1 0 0,0-1 0 0 0,0 0 1 0 0,0 0-1 0 0,2-4 1 0 0,-1 1 1 0 0,0-1 1 0 0,0 1 0 0 0,0-1-1 0 0,-1 0 1 0 0,0 0 0 0 0,0 0-1 0 0,0 0 1 0 0,1-12 0 0 0,-2 11-1 0 0,-1 0 0 0 0,0 0 0 0 0,0 0 0 0 0,0 0 0 0 0,-1 1 0 0 0,0-1 0 0 0,-4-12 0 0 0,4 16-1 0 0,-1 0 0 0 0,0 1 1 0 0,0-1-1 0 0,0 1 1 0 0,-1-1-1 0 0,1 1 1 0 0,-1 0-1 0 0,1 0 1 0 0,-1 0-1 0 0,0 0 1 0 0,0 1-1 0 0,-4-3 1 0 0,-3 2 2 0 0,1-1 1 0 0,0 2 0 0 0,-1-1 0 0 0,1 1 0 0 0,-1 1-1 0 0,1 0 1 0 0,-13 1 0 0 0,19-1-4 0 0,-27 5 35 0 0,29-3-34 0 0,0-1 0 0 0,1 1 0 0 0,0-1 0 0 0,-1 1 0 0 0,1 0 0 0 0,0-1 0 0 0,-1 1 0 0 0,1 0-1 0 0,0-1 1 0 0,0 1 0 0 0,1 0 0 0 0,-1-1 0 0 0,1 4 0 0 0,1-1 1 0 0,0 1-1 0 0,0-1 1 0 0,0 0-1 0 0,1 0 0 0 0,-1-1 1 0 0,1 1-1 0 0,0 0 1 0 0,0-1-1 0 0,1 0 1 0 0,-1 1-1 0 0,1-1 1 0 0,-1-1-1 0 0,1 1 1 0 0,7 3-1 0 0,-4-2 1 0 0,-1-1 0 0 0,1 0 0 0 0,0 0 0 0 0,0-1 0 0 0,0 0 0 0 0,1 0 0 0 0,-1-1 0 0 0,12 1 0 0 0,-14-2 2 0 0,-1 0 0 0 0,1 0 0 0 0,0 0 0 0 0,-1-1 0 0 0,7-1 0 0 0,-8 2-3 0 0,-1-1 0 0 0,0 0 0 0 0,1-1 0 0 0,-1 1 0 0 0,0 0 0 0 0,0 0-1 0 0,0-1 1 0 0,0 0 0 0 0,0 1 0 0 0,0-1 0 0 0,2-2 0 0 0,2-3 5 0 0,-4 6-4 0 0,-1 0-1 0 0,0 0 1 0 0,0-1 0 0 0,1 1-1 0 0,-1-1 1 0 0,0 1-1 0 0,0-1 1 0 0,0 1 0 0 0,-1-1-1 0 0,2-2 1 0 0,-1 2 0 0 0,-1 0 0 0 0,1 0 0 0 0,0 0-1 0 0,-1-1 1 0 0,0 1 0 0 0,0 0 0 0 0,0-4 0 0 0,0 5 0 0 0,0 0-1 0 0,-1-1 1 0 0,1 1-1 0 0,-1 0 1 0 0,1 0 0 0 0,-1 0-1 0 0,1 0 1 0 0,-1 0-1 0 0,0 0 1 0 0,1 0 0 0 0,-1 1-1 0 0,0-1 1 0 0,0 0-1 0 0,0 0 1 0 0,0 0 0 0 0,0 1-1 0 0,-1-2 1 0 0,0 1-1 0 0,1 0 0 0 0,-1 1 1 0 0,0-1-1 0 0,1 0 0 0 0,-1 0 0 0 0,0 1 1 0 0,0-1-1 0 0,1 1 0 0 0,-1 0 0 0 0,0-1 1 0 0,0 1-1 0 0,0 0 0 0 0,-2 0 0 0 0,-24 5 32 0 0,5 0-3 0 0,20-5-24 0 0,-1 1-1 0 0,1-1 1 0 0,-1 1 0 0 0,1 0-1 0 0,0 0 1 0 0,-1 0 0 0 0,1 0-1 0 0,0 1 1 0 0,-1-1 0 0 0,1 1-1 0 0,0 0 1 0 0,0 0 0 0 0,1 0-1 0 0,-1 0 1 0 0,-4 5 0 0 0,6-7-4 0 0,1 1 0 0 0,0-1 0 0 0,0 1 0 0 0,0-1 0 0 0,0 1 0 0 0,0 0 0 0 0,-1-1 0 0 0,1 1 0 0 0,0-1 0 0 0,0 1 0 0 0,1-1 0 0 0,-1 1 0 0 0,0-1 0 0 0,0 1 1 0 0,0-1-1 0 0,0 1 0 0 0,0 0 0 0 0,1-1 0 0 0,-1 1 0 0 0,0-1 0 0 0,0 1 0 0 0,1-1 0 0 0,-1 0 0 0 0,0 1 0 0 0,1-1 0 0 0,-1 1 0 0 0,0-1 0 0 0,1 0 0 0 0,-1 1 0 0 0,1-1 1 0 0,-1 0-1 0 0,1 1 0 0 0,-1-1 0 0 0,1 0 0 0 0,-1 1 0 0 0,1-1 0 0 0,2 2 2 0 0,0-1 1 0 0,-1 0-1 0 0,1 1 1 0 0,0-1-1 0 0,4 1 1 0 0,1-1 14 0 0,-1 1 1 0 0,1-2 0 0 0,0 1-1 0 0,-1-1 1 0 0,9 0 7 0 0</inkml:trace>
  <inkml:trace contextRef="#ctx0" brushRef="#br0" timeOffset="-132471.48">5028 5096 7232 0 0,'0'0'406'0'0,"-1"-3"-339"0"0,0 1-93 0 0,-9-18 718 0 0,9 19-546 0 0,1 0 1 0 0,-1 0 0 0 0,0 0 0 0 0,1 0-1 0 0,-1 0 1 0 0,0 1 0 0 0,1-1-1 0 0,-1 0 1 0 0,0 1 0 0 0,0-1 0 0 0,0 0-1 0 0,1 1 1 0 0,-1-1 0 0 0,0 1-1 0 0,0-1 1 0 0,0 1 0 0 0,0-1 0 0 0,0 1-1 0 0,-2 0 1 0 0,2 0-56 0 0,0 1 0 0 0,0-1-1 0 0,0 1 1 0 0,0 0 0 0 0,0 0 0 0 0,0 0-1 0 0,0-1 1 0 0,0 1 0 0 0,0 0 0 0 0,0 0-1 0 0,1 0 1 0 0,-1 1 0 0 0,0-1 0 0 0,0 1-1 0 0,-3 3 44 0 0,2-1-113 0 0,-1 1 0 0 0,0-1 0 0 0,1 1 0 0 0,0-1 0 0 0,0 1 0 0 0,1 0 1 0 0,-1-1-1 0 0,1 1 0 0 0,0 0 0 0 0,0 0 0 0 0,0 0 0 0 0,1 0 0 0 0,0 7 1 0 0,0-11 12 0 0,1 1-1 0 0,-1 0 1 0 0,1-1 0 0 0,0 1 0 0 0,-1-1 0 0 0,1 1 0 0 0,0-1 0 0 0,0 1 0 0 0,0-1 0 0 0,0 1 0 0 0,0-1 0 0 0,0 0 0 0 0,0 0 0 0 0,1 0 0 0 0,-1 1-1 0 0,0-1 1 0 0,1 0 0 0 0,-1-1 0 0 0,1 1 0 0 0,-1 0 0 0 0,1 0 0 0 0,-1-1 0 0 0,1 1 0 0 0,-1 0 0 0 0,1-1 0 0 0,0 0 0 0 0,-1 1 0 0 0,4-1 0 0 0,-4-1 70 0 0,1 0 0 0 0,0 0 1 0 0,-1-1-1 0 0,1 1 1 0 0,-1 0-1 0 0,0-1 0 0 0,1 1 1 0 0,-1-1-1 0 0,0 1 1 0 0,1-3-1 0 0,2-1-30 0 0,0 0-5 0 0,-1 1-1 0 0,0-1 0 0 0,0 0 1 0 0,0 0-1 0 0,-1 0 0 0 0,0-1 0 0 0,0 1 1 0 0,2-8-1 0 0,-3 10-29 0 0,-1 0 1 0 0,1 1-1 0 0,-1-1 0 0 0,1 0 0 0 0,-1 0 0 0 0,0 1 0 0 0,0-1 1 0 0,0 0-1 0 0,-1 0 0 0 0,1 1 0 0 0,-1-1 0 0 0,0 0 1 0 0,1 1-1 0 0,-1-1 0 0 0,0 0 0 0 0,0 1 0 0 0,-1 0 0 0 0,1-1 1 0 0,-3-3-1 0 0,4 5-20 0 0,-1 1 0 0 0,1-1 0 0 0,-1 1 0 0 0,1-1 1 0 0,-1 1-1 0 0,1-1 0 0 0,-1 1 0 0 0,1-1 0 0 0,-1 1 0 0 0,0-1 0 0 0,1 1 0 0 0,-1 0 1 0 0,0-1-1 0 0,1 1 0 0 0,-1 0 0 0 0,0 0 0 0 0,1-1 0 0 0,-1 1 0 0 0,0 0 1 0 0,0 0-1 0 0,1 0 0 0 0,-1 0 0 0 0,0 0 0 0 0,1 0 0 0 0,-1 0 0 0 0,0 0 1 0 0,0 0-1 0 0,-1 1 8 0 0,1 0 0 0 0,0-1 0 0 0,0 1 0 0 0,0 0 1 0 0,0 0-1 0 0,0 0 0 0 0,0 0 0 0 0,0 0 0 0 0,1 0 1 0 0,-1 0-1 0 0,0 0 0 0 0,0 0 0 0 0,1 0 0 0 0,-1 1 0 0 0,-3 7 107 0 0,1-1 0 0 0,0 0-1 0 0,-2 13 1 0 0,4-19-107 0 0,1-2-12 0 0,0 1-1 0 0,0 0 1 0 0,0-1-1 0 0,-1 1 1 0 0,1 0-1 0 0,0-1 1 0 0,0 1-1 0 0,0 0 1 0 0,0-1-1 0 0,0 1 1 0 0,0-1-1 0 0,0 1 1 0 0,0 0-1 0 0,0-1 1 0 0,1 1-1 0 0,-1 0 1 0 0,0-1-1 0 0,0 1 1 0 0,0-1-1 0 0,1 1 1 0 0,-1 0-1 0 0,0-1 1 0 0,1 1 0 0 0,-1-1-1 0 0,1 1 1 0 0,0 0-1 0 0,0-1 99 0 0</inkml:trace>
  <inkml:trace contextRef="#ctx0" brushRef="#br0" timeOffset="-130762.15">4512 2845 8640 0 0,'4'1'696'0'0,"45"13"686"0"0,52 9 1 0 0,21 4 116 0 0,59 39 378 0 0,-7 14-1625 0 0,-116-53 41 0 0,31 17 134 0 0,123 51 194 0 0,-184-85-571 0 0,27 10 129 0 0,0-3 0 0 0,73 14 0 0 0,125 1 225 0 0,-189-23-283 0 0,-39-7-64 0 0</inkml:trace>
  <inkml:trace contextRef="#ctx0" brushRef="#br0" timeOffset="-130125.9">6229 3398 10448 0 0,'-10'6'85'0'0,"0"0"0"0"0,0 0 0 0 0,1 1 0 0 0,-16 14 0 0 0,-30 36 494 0 0,46-47-535 0 0,-12 16 214 0 0,1 0 1 0 0,-17 31 0 0 0,14-20 295 0 0,19-31-505 0 0,0-1 0 0 0,0 2 0 0 0,1-1 0 0 0,0 0 0 0 0,0 1 0 0 0,1 0 0 0 0,0-1 0 0 0,0 1 0 0 0,0 0 0 0 0,1 0 0 0 0,0 0 0 0 0,0 0 0 0 0,1 0 0 0 0,0 0 0 0 0,0 0 0 0 0,1 1 0 0 0,0-1 0 0 0,0 0 0 0 0,1 0 0 0 0,-1-1 0 0 0,4 8 0 0 0,3 5 155 0 0,1 0 0 0 0,15 21 1 0 0,-18-30-143 0 0,1-1 0 0 0,0 1 0 0 0,0-2 0 0 0,1 1 0 0 0,15 11 0 0 0,-16-15-42 0 0,0-1 0 0 0,0 0 1 0 0,1 0-1 0 0,-1-1 0 0 0,1 0 0 0 0,0 0 1 0 0,0-1-1 0 0,0 0 0 0 0,0-1 0 0 0,0 1 1 0 0,0-2-1 0 0,0 1 0 0 0,1-1 0 0 0,7-1 1 0 0,-1 0-3 0 0,0-1 1 0 0,0 0-1 0 0,0-1 1 0 0,-1-1-1 0 0,1 0 1 0 0,26-13-1 0 0,-30 11-2 0 0,-1 0 0 0 0,1-1-1 0 0,-1 0 1 0 0,0-1 0 0 0,-1 0 0 0 0,0-1-1 0 0,0 0 1 0 0,-1 0 0 0 0,0-1-1 0 0,13-21 1 0 0,-6 5 28 0 0,-1-1 0 0 0,-1-1-1 0 0,12-40 1 0 0,-20 53-25 0 0,-1-1 0 0 0,-1 1-1 0 0,0-1 1 0 0,-1 1 0 0 0,-1-1-1 0 0,0 0 1 0 0,-3-26 0 0 0,1 33 5 0 0,0 1-1 0 0,0 0 1 0 0,-1 0 0 0 0,0 0 0 0 0,-1 0 0 0 0,0 0 0 0 0,0 1-1 0 0,0-1 1 0 0,-1 1 0 0 0,0 0 0 0 0,-1 0 0 0 0,0 0 0 0 0,0 0-1 0 0,0 1 1 0 0,-1 0 0 0 0,-8-8 0 0 0,-2 3 111 0 0</inkml:trace>
  <inkml:trace contextRef="#ctx0" brushRef="#br0" timeOffset="-129666.92">6562 3470 12360 0 0,'32'-29'187'0'0,"0"2"1"0"0,62-40 0 0 0,20-16 162 0 0,-36 12-201 0 0,11-8 59 0 0,67-35 953 0 0,-55 43-487 0 0,-82 57-540 0 0,0 1 0 0 0,1 1 1 0 0,1 1-1 0 0,-1 0 0 0 0,41-13 0 0 0,-38 17 59 0 0</inkml:trace>
  <inkml:trace contextRef="#ctx0" brushRef="#br0" timeOffset="-129227.29">6289 4139 11656 0 0,'15'64'111'0'0,"9"55"328"0"0,0 31 148 0 0,4 28-267 0 0,31 354 1926 0 0,-23-197-975 0 0,-15-202-814 0 0,-18-113-393 0 0</inkml:trace>
  <inkml:trace contextRef="#ctx0" brushRef="#br0" timeOffset="-127198.62">6867 3598 6424 0 0,'0'0'5037'0'0,"-3"-1"-4904"0"0,1 0-82 0 0,0 1 1 0 0,0-1-1 0 0,0 1 0 0 0,0 0 0 0 0,0 0 0 0 0,0 0 0 0 0,0 0 1 0 0,0 0-1 0 0,0 0 0 0 0,0 0 0 0 0,0 1 0 0 0,0-1 0 0 0,0 1 1 0 0,0-1-1 0 0,0 1 0 0 0,0 0 0 0 0,0 0 0 0 0,1 0 0 0 0,-1 0 1 0 0,0 0-1 0 0,1 0 0 0 0,-1 0 0 0 0,-1 2 0 0 0,-1 0 2 0 0,0 1-1 0 0,1-1 1 0 0,0 0-1 0 0,-1 1 1 0 0,1 0-1 0 0,0-1 1 0 0,1 1-1 0 0,-1 1 1 0 0,1-1-1 0 0,-4 9 1 0 0,6-12-30 0 0,-1 0 0 0 0,1 0 1 0 0,-1 0-1 0 0,1 0 0 0 0,0 0 1 0 0,0 1-1 0 0,0-1 0 0 0,-1 0 1 0 0,1 0-1 0 0,0 0 0 0 0,0 0 1 0 0,1 1-1 0 0,-1 1 0 0 0,1-3-5 0 0,0 1-1 0 0,-1-1 1 0 0,1 1-1 0 0,0-1 1 0 0,0 0-1 0 0,-1 1 1 0 0,1-1-1 0 0,0 0 1 0 0,0 0-1 0 0,0 1 0 0 0,0-1 1 0 0,-1 0-1 0 0,1 0 1 0 0,0 0-1 0 0,0 0 1 0 0,0 0-1 0 0,0 0 1 0 0,0 0-1 0 0,1-1 1 0 0,3 0 11 0 0,1 0 0 0 0,0 0 0 0 0,-1-1 0 0 0,1 1 0 0 0,-1-1 0 0 0,0-1 0 0 0,1 1 0 0 0,-1-1 0 0 0,0 0 1 0 0,0 0-1 0 0,-1 0 0 0 0,1-1 0 0 0,-1 1 0 0 0,1-1 0 0 0,-1 0 0 0 0,4-6 0 0 0,-5 5 20 0 0,0 0 0 0 0,0 0-1 0 0,0 0 1 0 0,3-9 0 0 0,0 0 286 0 0,-5 14-316 0 0,-1 0 1 0 0,0-1-1 0 0,0 1 0 0 0,1-1 1 0 0,-1 1-1 0 0,0-1 1 0 0,0 1-1 0 0,0-1 0 0 0,1 0 1 0 0,-1 1-1 0 0,0-1 1 0 0,0 1-1 0 0,0-1 0 0 0,0 1 1 0 0,0-1-1 0 0,0 1 1 0 0,0-1-1 0 0,0 0 0 0 0,0 1 1 0 0,-1-1-1 0 0,1 1 1 0 0,0-1-1 0 0,0 1 0 0 0,0-1 1 0 0,-1 0-1 0 0,0 0 22 0 0,1 1-1 0 0,-1-1 1 0 0,0 1-1 0 0,0-1 0 0 0,1 1 1 0 0,-1 0-1 0 0,0-1 1 0 0,0 1-1 0 0,1 0 1 0 0,-1-1-1 0 0,0 1 1 0 0,0 0-1 0 0,0 0 1 0 0,-1 0-1 0 0,-2 0 67 0 0,0 0 0 0 0,1 0 0 0 0,-1 0 0 0 0,0 1 0 0 0,1-1 0 0 0,-5 2 0 0 0,4-1-42 0 0,0 1 1 0 0,1-1 0 0 0,-1 1-1 0 0,1 0 1 0 0,-1 0 0 0 0,1 0-1 0 0,0 1 1 0 0,0-1 0 0 0,0 1-1 0 0,0 0 1 0 0,0 0 0 0 0,1 0-1 0 0,-1 0 1 0 0,1 0 0 0 0,-3 5-1 0 0,-15 25 565 0 0,19-31-556 0 0,1-1 0 0 0,-1 0 0 0 0,1 1 0 0 0,-1-1 0 0 0,1 1 0 0 0,-1-1 0 0 0,1 1 0 0 0,0-1 0 0 0,0 1 0 0 0,0 1 0 0 0,1-2 23 0 0,1-1-1 0 0,0 1 0 0 0,0-1 1 0 0,0 0-1 0 0,0 0 0 0 0,0 0 0 0 0,-1 0 1 0 0,5 0-1 0 0,-2-1-54 0 0,0 0 1 0 0,1 0-1 0 0,-1 0 0 0 0,0 0 1 0 0,0-1-1 0 0,0 0 0 0 0,0 0 1 0 0,7-5-1 0 0,30-24 375 0 0,-24 16-131 0 0,-17 15-265 0 0,1 0 0 0 0,0-1 0 0 0,-1 1 0 0 0,1-1 0 0 0,-1 0 0 0 0,1 1 0 0 0,-1-1 0 0 0,1 1 0 0 0,-1-1 0 0 0,1 0 0 0 0,-1 1 0 0 0,1-1 0 0 0,-1 0 0 0 0,0 0 0 0 0,1 1 0 0 0,-1-1 0 0 0,0 0 0 0 0,0 0 0 0 0,0 1 0 0 0,1-1 0 0 0,-1 0 0 0 0,0 0 0 0 0,0 0 0 0 0,0 1 0 0 0,0-1 0 0 0,0 0 0 0 0,-1 0 0 0 0,1 0 0 0 0,0 1 0 0 0,0-1 0 0 0,0 0 0 0 0,-1 0 1 0 0,1 1-1 0 0,0-1 0 0 0,-1 0 0 0 0,1 0 0 0 0,-1 1 0 0 0,1-1 0 0 0,-1 0 0 0 0,1 1 0 0 0,-2-2 0 0 0,0 1 24 0 0,1 0-21 0 0,0 0-1 0 0,0 1 1 0 0,0-1-1 0 0,0 1 1 0 0,1-1-1 0 0,-1 1 1 0 0,0 0-1 0 0,0-1 1 0 0,0 1-1 0 0,0 0 1 0 0,0-1-1 0 0,0 1 1 0 0,0 0-1 0 0,0 0 1 0 0,-1 0-1 0 0,0 0 1 0 0,-1 0 5 0 0,-1 0 0 0 0,0 0 0 0 0,1 1 0 0 0,-1-1 0 0 0,0 1 0 0 0,1 0 1 0 0,-1 0-1 0 0,1 0 0 0 0,-1 0 0 0 0,1 1 0 0 0,0 0 0 0 0,0-1 0 0 0,-1 1 0 0 0,1 0 0 0 0,-3 3 0 0 0,4-2 2 0 0,1 0-1 0 0,-1-1 1 0 0,1 1 0 0 0,0 0-1 0 0,0 0 1 0 0,0 0-1 0 0,0 0 1 0 0,0 0 0 0 0,1 0-1 0 0,-1 0 1 0 0,1 0-1 0 0,0 1 1 0 0,0-1-1 0 0,0 0 1 0 0,1 4 0 0 0,0-4-4 0 0,-1 1 1 0 0,1-1-1 0 0,0 0 1 0 0,0 0 0 0 0,0 0-1 0 0,1 0 1 0 0,2 5-1 0 0,-3-7-17 0 0,0 0 0 0 0,-1 0 0 0 0,1 0 0 0 0,0 0 0 0 0,0 0 0 0 0,0 0 0 0 0,0-1 0 0 0,0 1 0 0 0,0 0 0 0 0,0-1-1 0 0,0 1 1 0 0,0 0 0 0 0,0-1 0 0 0,0 0 0 0 0,0 1 0 0 0,0-1 0 0 0,0 0 0 0 0,1 1 0 0 0,-1-1 0 0 0,0 0 0 0 0,0 0 0 0 0,0 0-1 0 0,0 0 1 0 0,1 0 0 0 0,1 0 0 0 0,1-1 24 0 0,0 0-1 0 0,1 0 1 0 0,-1 0 0 0 0,0 0-1 0 0,0-1 1 0 0,0 1-1 0 0,0-1 1 0 0,6-4-1 0 0,-9 5-21 0 0,1 0-1 0 0,-1 0 1 0 0,0 0-1 0 0,0-1 1 0 0,0 1-1 0 0,0 0 1 0 0,-1 0-1 0 0,1-1 0 0 0,0 1 1 0 0,0-1-1 0 0,-1 1 1 0 0,1 0-1 0 0,-1-1 1 0 0,1 1-1 0 0,-1-1 1 0 0,0 1-1 0 0,1-1 0 0 0,-1 0 1 0 0,0 1-1 0 0,0-1 1 0 0,0 1-1 0 0,0-1 1 0 0,-1 1-1 0 0,1-1 1 0 0,0 1-1 0 0,-1-1 0 0 0,0-2 1 0 0,0 1 4 0 0,0 0 0 0 0,0 1 0 0 0,0-1-1 0 0,-1 0 1 0 0,1 1 0 0 0,-1-1 0 0 0,0 1 0 0 0,1 0 0 0 0,-1-1 0 0 0,0 1 0 0 0,0 0-1 0 0,-1 0 1 0 0,1 0 0 0 0,0 1 0 0 0,-1-1 0 0 0,1 0 0 0 0,-1 1 0 0 0,1 0 0 0 0,-1-1-1 0 0,0 1 1 0 0,0 0 0 0 0,1 0 0 0 0,-1 1 0 0 0,0-1 0 0 0,0 1 0 0 0,0-1 0 0 0,0 1 0 0 0,0 0-1 0 0,0 0 1 0 0,0 0 0 0 0,0 0 0 0 0,0 1 0 0 0,1-1 0 0 0,-1 1 0 0 0,0 0 0 0 0,0 0-1 0 0,0 0 1 0 0,1 0 0 0 0,-1 0 0 0 0,0 0 0 0 0,1 1 0 0 0,-1 0 0 0 0,-2 1 0 0 0,0 2 21 0 0,1 0 1 0 0,-1-1-1 0 0,-4 8 1 0 0,8-10-15 0 0,0 1-1 0 0,-1-1 1 0 0,1 0-1 0 0,0 0 1 0 0,0 1-1 0 0,0-1 1 0 0,1 0 0 0 0,-1 1-1 0 0,0-1 1 0 0,1 1-1 0 0,-1 3 1 0 0,1-6-18 0 0,0 0 0 0 0,0 1 0 0 0,0-1-1 0 0,0 0 1 0 0,1 1 0 0 0,-1-1 0 0 0,0 0 0 0 0,0 0 0 0 0,0 1 0 0 0,0-1 0 0 0,0 0 0 0 0,0 0 0 0 0,0 1-1 0 0,1-1 1 0 0,-1 0 0 0 0,0 0 0 0 0,0 0 0 0 0,0 1 0 0 0,1-1 0 0 0,-1 0 0 0 0,0 0 0 0 0,0 0-1 0 0,0 0 1 0 0,1 1 0 0 0,-1-1 0 0 0,0 0 0 0 0,0 0 0 0 0,1 0 0 0 0,-1 0 0 0 0,12 1 65 0 0,10-6-7 0 0,-16 3-43 0 0,1-1 0 0 0,-1 0 0 0 0,0 0 0 0 0,1 0 0 0 0,-1-1 1 0 0,-1 0-1 0 0,1 0 0 0 0,-1-1 0 0 0,1 0 0 0 0,-1 0 0 0 0,8-10 0 0 0,-3-4 107 0 0,-15 13-38 0 0,3 6-73 0 0</inkml:trace>
  <inkml:trace contextRef="#ctx0" brushRef="#br0" timeOffset="-126188.92">6120 3094 13264 0 0,'0'0'2238'0'0,"-1"-3"-2099"0"0,-7-12 556 0 0,8 14-604 0 0,-1 1 0 0 0,0 0 0 0 0,1 0 0 0 0,-1 0 0 0 0,0 0 1 0 0,1 0-1 0 0,-1 1 0 0 0,0-1 0 0 0,1 0 0 0 0,-1 0 1 0 0,0 0-1 0 0,1 1 0 0 0,-1-1 0 0 0,1 0 0 0 0,-1 0 0 0 0,0 1 1 0 0,1-1-1 0 0,-1 1 0 0 0,1-1 0 0 0,-1 1 0 0 0,1-1 1 0 0,-1 1-1 0 0,-38 45 389 0 0,6-5-80 0 0,31-39-371 0 0,1 0 0 0 0,0 0 0 0 0,0-1 0 0 0,0 1 0 0 0,0 0 0 0 0,0 0 0 0 0,-1 4 0 0 0,1-5-22 0 0,1-1 0 0 0,0 1-1 0 0,0-1 1 0 0,0 0 0 0 0,0 1 0 0 0,-1-1 0 0 0,1 1 0 0 0,0-1 0 0 0,0 1-1 0 0,0-1 1 0 0,0 1 0 0 0,0-1 0 0 0,0 1 0 0 0,0-1 0 0 0,1 1 0 0 0,-1-1-1 0 0,0 0 1 0 0,0 1 0 0 0,0-1 0 0 0,0 1 0 0 0,0-1 0 0 0,1 1 0 0 0,-1-1-1 0 0,0 0 1 0 0,0 1 0 0 0,1-1 0 0 0,-1 0 0 0 0,0 1 0 0 0,1-1 0 0 0,-1 0 0 0 0,0 1-1 0 0,1-1 1 0 0,-1 0 0 0 0,1 0 0 0 0,-1 1 0 0 0,0-1 0 0 0,1 0 0 0 0,-1 0-1 0 0,1 0 1 0 0,0 1 0 0 0,16 4 120 0 0,-15-4-121 0 0,0-1 0 0 0,0 1 0 0 0,0 0-1 0 0,0-1 1 0 0,0 1 0 0 0,0-1-1 0 0,0 0 1 0 0,0 0 0 0 0,0 1 0 0 0,0-1-1 0 0,0-1 1 0 0,0 1 0 0 0,0 0 0 0 0,0 0-1 0 0,0-1 1 0 0,0 1 0 0 0,0-1-1 0 0,0 0 1 0 0,0 1 0 0 0,0-1 0 0 0,2-2-1 0 0,0 0 0 0 0,0 0-1 0 0,0 0 0 0 0,0-1 0 0 0,-1 1 1 0 0,0-1-1 0 0,0 0 0 0 0,0 0 1 0 0,0 0-1 0 0,-1 0 0 0 0,1-1 0 0 0,-1 1 1 0 0,0-1-1 0 0,0 1 0 0 0,1-7 1 0 0,-1 4-1 0 0,0 0 0 0 0,-1 0 0 0 0,0 0 0 0 0,0-1 0 0 0,-1 1 0 0 0,0 0 0 0 0,0 0 0 0 0,-1-1 1 0 0,-1-7-1 0 0,2 13-1 0 0,-1 0 1 0 0,1 0 0 0 0,-1 0-1 0 0,0 0 1 0 0,0 0 0 0 0,0 0 0 0 0,0 0-1 0 0,0 0 1 0 0,-1 0 0 0 0,-1-2-1 0 0,2 3-2 0 0,1 1 0 0 0,-1 0 0 0 0,1-1-1 0 0,-1 1 1 0 0,1 0 0 0 0,-1-1 0 0 0,1 1 0 0 0,-1 0-1 0 0,1-1 1 0 0,-1 1 0 0 0,1 0 0 0 0,-1 0 0 0 0,1 0-1 0 0,-1 0 1 0 0,0 0 0 0 0,1-1 0 0 0,-1 1 0 0 0,1 0-1 0 0,-1 0 1 0 0,0 0 0 0 0,1 1 0 0 0,-1-1 0 0 0,1 0-1 0 0,-1 0 1 0 0,1 0 0 0 0,-1 0 0 0 0,0 0 0 0 0,1 1-1 0 0,-1-1 1 0 0,1 0 0 0 0,-1 0 0 0 0,1 1 0 0 0,-1-1-1 0 0,1 1 1 0 0,0-1 0 0 0,-1 0 0 0 0,1 1 0 0 0,-1-1-1 0 0,1 1 1 0 0,-1 0 0 0 0,-4 6 10 0 0,-1 0 0 0 0,2 1-1 0 0,-1 0 1 0 0,1-1 0 0 0,0 2 0 0 0,1-1-1 0 0,0 0 1 0 0,0 1 0 0 0,1-1 0 0 0,0 1 0 0 0,0 0-1 0 0,0 12 1 0 0,-2-1 80 0 0,3-18-75 0 0,0 0 0 0 0,0 0 0 0 0,1-1-1 0 0,-1 1 1 0 0,1 0 0 0 0,-1 0 0 0 0,1 0-1 0 0,0 0 1 0 0,0 0 0 0 0,0 0 0 0 0,0 0 0 0 0,0 0-1 0 0,0 0 1 0 0,0 0 0 0 0,1 0 0 0 0,-1-1-1 0 0,1 1 1 0 0,0 0 0 0 0,1 3 0 0 0,1-4 33 0 0,0-1 0 0 0,0 1 1 0 0,0-1-1 0 0,0 0 0 0 0,1 0 1 0 0,-1-1-1 0 0,0 1 0 0 0,0-1 1 0 0,6-1-1 0 0,-3-1 7 0 0,0 0 0 0 0,1 0 0 0 0,-1 0 0 0 0,-1-1 0 0 0,1 0 0 0 0,6-6 0 0 0,-10 8-14 0 0,0 0 0 0 0,0 0 0 0 0,0 0 0 0 0,0 0 0 0 0,-1-1 0 0 0,1 1-1 0 0,-1-1 1 0 0,1 1 0 0 0,-1-1 0 0 0,0 0 0 0 0,0 0 0 0 0,0 1 0 0 0,0-1-1 0 0,-1 0 1 0 0,1 0 0 0 0,0-6 0 0 0,-1 9-25 0 0,0 0-1 0 0,0-1 1 0 0,0 1-1 0 0,0 0 1 0 0,0-1-1 0 0,0 1 1 0 0,0 0 0 0 0,0-1-1 0 0,-1 1 1 0 0,1 0-1 0 0,0-1 1 0 0,0 1-1 0 0,0 0 1 0 0,0-1 0 0 0,0 1-1 0 0,-1 0 1 0 0,1 0-1 0 0,0-1 1 0 0,0 1-1 0 0,0 0 1 0 0,-1 0 0 0 0,1-1-1 0 0,0 1 1 0 0,0 0-1 0 0,-1 0 1 0 0,1 0-1 0 0,0-1 1 0 0,-1 1 0 0 0,1 0-1 0 0,0 0 1 0 0,-1 0-1 0 0,1 0 1 0 0,-15 1 259 0 0,-11 12-36 0 0,19-10-188 0 0,-11 8 726 0 0</inkml:trace>
  <inkml:trace contextRef="#ctx0" brushRef="#br0" timeOffset="-124497.65">6109 4307 9648 0 0,'0'0'4766'0'0,"0"-3"-4666"0"0,0-2-399 0 0,-1-13 2522 0 0,1 17-2119 0 0,-1 0-1 0 0,1 0 1 0 0,0 0-1 0 0,0 0 1 0 0,-1 0-1 0 0,1 0 1 0 0,0 0-1 0 0,-1 1 0 0 0,1-1 1 0 0,-1 0-1 0 0,1 0 1 0 0,-1 0-1 0 0,0 1 1 0 0,1-1-1 0 0,-1 0 1 0 0,0 1-1 0 0,0-2 1 0 0,0 3-29 0 0,1-1 0 0 0,-1 0 0 0 0,0 0 0 0 0,1 1 1 0 0,-1-1-1 0 0,1 0 0 0 0,-1 1 0 0 0,1-1 0 0 0,-1 1 1 0 0,1-1-1 0 0,-1 1 0 0 0,1-1 0 0 0,-1 1 0 0 0,1-1 0 0 0,-1 1 1 0 0,1-1-1 0 0,0 1 0 0 0,-1-1 0 0 0,1 1 0 0 0,-1 1 0 0 0,-8 18 107 0 0,2-4-86 0 0,4-11-50 0 0,1 0 0 0 0,0 0 0 0 0,0 0 0 0 0,0 1-1 0 0,1-1 1 0 0,0 1 0 0 0,0-1 0 0 0,0 1 0 0 0,0 9-1 0 0,2-8 2 0 0,0-3 8 0 0,-1 1 1 0 0,1-1-1 0 0,0 0 0 0 0,0 1 1 0 0,1-1-1 0 0,1 5 0 0 0,-2-8-46 0 0,-1 0 0 0 0,0-1 0 0 0,1 1-1 0 0,-1-1 1 0 0,0 0 0 0 0,1 1 0 0 0,-1-1 0 0 0,1 1 0 0 0,-1-1-1 0 0,1 1 1 0 0,-1-1 0 0 0,1 0 0 0 0,-1 0 0 0 0,1 1 0 0 0,-1-1 0 0 0,1 0-1 0 0,0 0 1 0 0,-1 1 0 0 0,1-1 0 0 0,-1 0 0 0 0,2 0 0 0 0,-1 0-2 0 0,0 0 1 0 0,0-1 0 0 0,1 1 0 0 0,-1 0 0 0 0,0-1-1 0 0,0 1 1 0 0,1-1 0 0 0,-1 1 0 0 0,0-1 0 0 0,0 1-1 0 0,0-1 1 0 0,0 0 0 0 0,0 0 0 0 0,1-1 0 0 0,2-2 5 0 0,0 0 1 0 0,0-1-1 0 0,-1 1 1 0 0,0-1 0 0 0,0 0-1 0 0,0 0 1 0 0,0 0-1 0 0,-1 0 1 0 0,0 0-1 0 0,0 0 1 0 0,0-1 0 0 0,1-8-1 0 0,-2 6 0 0 0,1 0 0 0 0,-2 1 0 0 0,1-1 0 0 0,-1 0 0 0 0,0 0-1 0 0,-1 1 1 0 0,1-1 0 0 0,-2 0 0 0 0,-1-7 0 0 0,0 8 17 0 0,0-1-1 0 0,-1 1 1 0 0,0 0 0 0 0,0 0 0 0 0,0 1-1 0 0,-9-10 1 0 0,13 16-27 0 0,0 0-1 0 0,0-1 1 0 0,-1 1 0 0 0,1 0 0 0 0,0 0-1 0 0,0 0 1 0 0,0 0 0 0 0,-1-1 0 0 0,1 1-1 0 0,0 0 1 0 0,0 0 0 0 0,0 0 0 0 0,-1 0-1 0 0,1 0 1 0 0,0 0 0 0 0,0-1-1 0 0,-1 1 1 0 0,1 0 0 0 0,0 0 0 0 0,0 0-1 0 0,-1 0 1 0 0,1 0 0 0 0,0 0 0 0 0,0 0-1 0 0,-1 0 1 0 0,1 0 0 0 0,0 0 0 0 0,0 0-1 0 0,-1 1 1 0 0,1-1 0 0 0,0 0-1 0 0,-1 0 1 0 0,-6 8 65 0 0,-1 14 27 0 0,6-11-69 0 0,0 1-1 0 0,1-1 0 0 0,0 20 1 0 0,1-26 0 0 0,0-1 0 0 0,1 1 1 0 0,0 0-1 0 0,0 0 0 0 0,0-1 1 0 0,0 1-1 0 0,1-1 0 0 0,0 1 1 0 0,0-1-1 0 0,0 0 0 0 0,5 8 1 0 0,-7-12-18 0 0,1 0 0 0 0,-1 1 1 0 0,1-1-1 0 0,0 0 1 0 0,-1 1-1 0 0,1-1 0 0 0,0 0 1 0 0,-1 1-1 0 0,1-1 1 0 0,0 0-1 0 0,-1 0 0 0 0,1 0 1 0 0,0 0-1 0 0,-1 0 0 0 0,1 0 1 0 0,0 0-1 0 0,0 0 1 0 0,-1 0-1 0 0,1 0 0 0 0,0 0 1 0 0,0 0-1 0 0,15-6 139 0 0,-12 2-107 0 0,-1 0 0 0 0,1 0-1 0 0,0-1 1 0 0,-1 1-1 0 0,0-1 1 0 0,0 1 0 0 0,-1-1-1 0 0,1 0 1 0 0,-1 0 0 0 0,0 0-1 0 0,0 0 1 0 0,-1-1-1 0 0,1 1 1 0 0,-1 0 0 0 0,0-1-1 0 0,-1 1 1 0 0,1-1 0 0 0,-2-8-1 0 0,1 12-10 0 0,-1 0 0 0 0,1 1 0 0 0,-1-1 0 0 0,1 1 0 0 0,-1-1 0 0 0,0 1 0 0 0,0-1 0 0 0,0 1 0 0 0,0-1 0 0 0,0 1 0 0 0,0 0 0 0 0,0 0 0 0 0,-1 0 0 0 0,1-1 0 0 0,0 1-1 0 0,0 0 1 0 0,-1 0 0 0 0,1 1 0 0 0,-1-1 0 0 0,-2-1 0 0 0,2 1 8 0 0,-1 0 1 0 0,1 0-1 0 0,-1 0 0 0 0,1 1 0 0 0,-1-1 0 0 0,0 0 0 0 0,1 1 0 0 0,-1 0 0 0 0,0 0 1 0 0,1 0-1 0 0,-6 0 0 0 0,6 1-16 0 0,0 0 0 0 0,0 0 0 0 0,1 0 0 0 0,-1-1 0 0 0,0 2 0 0 0,1-1 0 0 0,-1 0 0 0 0,1 0 0 0 0,-1 0 0 0 0,1 1 0 0 0,-1-1 0 0 0,1 1 0 0 0,0-1 0 0 0,0 1 0 0 0,-1 0 0 0 0,1-1 0 0 0,1 1 1 0 0,-1 0-1 0 0,0 0 0 0 0,0 0 0 0 0,1-1 0 0 0,-2 5 0 0 0,0 2 26 0 0,1 0 0 0 0,0 0 0 0 0,0 0 1 0 0,0 11-1 0 0,1-13-21 0 0,0 3 21 0 0,0 0 1 0 0,2 14-1 0 0,-2-22-36 0 0,1 1-1 0 0,-1-1 1 0 0,0 1-1 0 0,1-1 1 0 0,-1 1 0 0 0,1-1-1 0 0,-1 1 1 0 0,1-1 0 0 0,0 0-1 0 0,-1 1 1 0 0,1-1 0 0 0,0 0-1 0 0,0 1 1 0 0,0-1-1 0 0,0 0 1 0 0,0 0 0 0 0,0 0-1 0 0,0 0 1 0 0,1 0 0 0 0,-1 0-1 0 0,2 1 1 0 0,-1-2-1 0 0,-1 1-1 0 0,0-1 1 0 0,1 1 0 0 0,-1-1 0 0 0,0 0-1 0 0,1 0 1 0 0,-1 0 0 0 0,0 0 0 0 0,1 0 0 0 0,-1 0-1 0 0,0 0 1 0 0,1 0 0 0 0,-1-1 0 0 0,0 1-1 0 0,1 0 1 0 0,-1-1 0 0 0,0 1 0 0 0,2-2-1 0 0,-1 1 1 0 0,0 0-1 0 0,0-1 1 0 0,0 0 0 0 0,0 1-1 0 0,0-1 1 0 0,-1 0-1 0 0,1 0 1 0 0,-1 0-1 0 0,3-3 1 0 0,-2 1 3 0 0,0 1 0 0 0,0-1-1 0 0,-1 1 1 0 0,1-1 0 0 0,-1 0 0 0 0,0 0 0 0 0,0 0 0 0 0,0 0 0 0 0,0 0 0 0 0,-1 0 0 0 0,0 1 0 0 0,0-9 0 0 0,0 9-1 0 0,-1 1 0 0 0,1-1 0 0 0,-1 0 0 0 0,0 0 0 0 0,1 0 0 0 0,-1 1 0 0 0,-1-1 0 0 0,1 0 0 0 0,0 1 0 0 0,-1-1 0 0 0,1 1 0 0 0,-1 0 0 0 0,0-1 0 0 0,0 1 0 0 0,0 0 0 0 0,0 0 0 0 0,0 0 0 0 0,0 0 0 0 0,0 0 0 0 0,-1 1 0 0 0,1-1 0 0 0,-1 1 0 0 0,1-1 0 0 0,-1 1 0 0 0,0 0 0 0 0,1 0 0 0 0,-1 0 0 0 0,0 1 0 0 0,0-1 1 0 0,-5 0-1 0 0,6 1-2 0 0,-1 1 0 0 0,0 0 0 0 0,1-1 0 0 0,0 1 0 0 0,-1 0 1 0 0,1 0-1 0 0,-1 0 0 0 0,1 1 0 0 0,0-1 0 0 0,0 0 0 0 0,0 1 1 0 0,0 0-1 0 0,0-1 0 0 0,0 1 0 0 0,0 0 0 0 0,1 0 0 0 0,-1 0 1 0 0,0 0-1 0 0,1 0 0 0 0,-2 4 0 0 0,1-1 8 0 0,0 1-1 0 0,0 0 1 0 0,1 0-1 0 0,0-1 1 0 0,0 1 0 0 0,0 0-1 0 0,1 0 1 0 0,0 0-1 0 0,0 0 1 0 0,0 0 0 0 0,1 0-1 0 0,0 0 1 0 0,0-1-1 0 0,4 11 1 0 0,-5-15-15 0 0,1 0 0 0 0,-1 0 0 0 0,1 0 1 0 0,0 0-1 0 0,-1 0 0 0 0,1 0 0 0 0,0 0 0 0 0,0 0 1 0 0,-1 0-1 0 0,1 0 0 0 0,0-1 0 0 0,0 1 0 0 0,0 0 1 0 0,0-1-1 0 0,0 1 0 0 0,0-1 0 0 0,0 1 0 0 0,0-1 1 0 0,0 1-1 0 0,0-1 0 0 0,2 1 0 0 0,-1-1 2 0 0,0 0-1 0 0,0 0 0 0 0,0 0 1 0 0,0 0-1 0 0,0 0 0 0 0,0-1 1 0 0,0 1-1 0 0,0-1 0 0 0,0 1 1 0 0,0-1-1 0 0,2-1 0 0 0,1 0 3 0 0,-1 0 0 0 0,0 0 0 0 0,0-1 0 0 0,0 0 0 0 0,0 1-1 0 0,-1-1 1 0 0,1-1 0 0 0,-1 1 0 0 0,0-1 0 0 0,4-4-1 0 0,-4 3 2 0 0,-1-1-1 0 0,1 1 0 0 0,-1-1 1 0 0,0 0-1 0 0,0 0 0 0 0,1-9 0 0 0,-2 13-2 0 0,-1-1-1 0 0,1 1 0 0 0,-1-1 0 0 0,0 1 1 0 0,0-1-1 0 0,0 1 0 0 0,0-1 0 0 0,0 1 1 0 0,-1-1-1 0 0,1 1 0 0 0,-1 0 0 0 0,0-1 0 0 0,1 1 1 0 0,-1 0-1 0 0,0-1 0 0 0,0 1 0 0 0,-1 0 1 0 0,-2-4-1 0 0,3 5 0 0 0,0 1-1 0 0,0-1 1 0 0,0 1 0 0 0,0-1 0 0 0,-1 1-1 0 0,1-1 1 0 0,0 1 0 0 0,0 0-1 0 0,-1-1 1 0 0,1 1 0 0 0,0 0 0 0 0,0 0-1 0 0,-1 0 1 0 0,1 0 0 0 0,0 0 0 0 0,-2 1-1 0 0,1-1 2 0 0,-1 0 1 0 0,1 1-1 0 0,0-1 0 0 0,0 1 0 0 0,-1-1 0 0 0,1 1 0 0 0,0 0 1 0 0,-3 2-1 0 0,1-1 3 0 0,1 1 0 0 0,-1-1 0 0 0,1 1-1 0 0,-1 0 1 0 0,1 0 0 0 0,0 0 0 0 0,0 1 0 0 0,1-1 0 0 0,-1 1 0 0 0,1-1 0 0 0,-1 1 0 0 0,1 0 0 0 0,0 0 0 0 0,1 0 0 0 0,-3 5-1 0 0,4-8-1 0 0,0 1 0 0 0,0-1 0 0 0,0 0-1 0 0,0 1 1 0 0,0-1 0 0 0,0 0 0 0 0,0 1-1 0 0,0-1 1 0 0,0 0 0 0 0,0 1-1 0 0,1-1 1 0 0,-1 0 0 0 0,1 2 0 0 0,0-1-2 0 0,-1-1-1 0 0,0 0-1 0 0,1-1 1 0 0,-1 1-1 0 0,0-1 1 0 0,0 1-1 0 0,1 0 0 0 0,-1-1 1 0 0,0 1-1 0 0,1-1 1 0 0,-1 1-1 0 0,1-1 1 0 0,-1 1-1 0 0,1-1 0 0 0,-1 0 1 0 0,1 1-1 0 0,-1-1 1 0 0,1 1-1 0 0,-1-1 1 0 0,1 0-1 0 0,-1 1 0 0 0,1-1 1 0 0,0 0-1 0 0,-1 0 1 0 0,1 0-1 0 0,-1 1 0 0 0,1-1 1 0 0,0 0-1 0 0,0 0 1 0 0,2 0 3 0 0,0-1 0 0 0,0 1 0 0 0,-1 0 0 0 0,1-1 0 0 0,4-1 0 0 0,7-2 39 0 0,-12 4-41 0 0,0-1-1 0 0,0 1 0 0 0,0-1 1 0 0,-1 0-1 0 0,1 0 0 0 0,0 0 0 0 0,0 0 1 0 0,-1 0-1 0 0,1 0 0 0 0,-1 0 0 0 0,1 0 1 0 0,-1-1-1 0 0,1 1 0 0 0,-1-1 0 0 0,0 1 1 0 0,0-1-1 0 0,0 1 0 0 0,0-1 0 0 0,0 0 1 0 0,0 1-1 0 0,0-1 0 0 0,0 0 0 0 0,-1 0 1 0 0,1 0-1 0 0,-1 0 0 0 0,1 0 0 0 0,-1 0 1 0 0,0 1-1 0 0,0-1 0 0 0,0 0 1 0 0,0 0-1 0 0,0 0 0 0 0,0 0 0 0 0,0 0 1 0 0,-1-2-1 0 0,1 3-2 0 0,0 1 0 0 0,-1-1 0 0 0,1 1 0 0 0,0-1 0 0 0,0 1 0 0 0,0-1 1 0 0,0 1-1 0 0,-1 0 0 0 0,1-1 0 0 0,0 1 0 0 0,0-1 0 0 0,-1 1 0 0 0,1-1 0 0 0,0 1 1 0 0,0 0-1 0 0,-1-1 0 0 0,1 1 0 0 0,-1 0 0 0 0,1-1 0 0 0,0 1 0 0 0,-1 0 0 0 0,1 0 0 0 0,-1-1 1 0 0,1 1-1 0 0,-1 0 0 0 0,1 0 0 0 0,0 0 0 0 0,-1-1 0 0 0,1 1 0 0 0,-1 0 0 0 0,1 0 0 0 0,-1 0 1 0 0,1 0-1 0 0,-1 0 0 0 0,1 0 0 0 0,-1 0 0 0 0,1 0 0 0 0,-1 0 0 0 0,1 0 0 0 0,-1 1 1 0 0,1-1-1 0 0,-1 0 0 0 0,1 0 0 0 0,-1 0 0 0 0,0 1 0 0 0,0 0 2 0 0,0-1 0 0 0,0 1-1 0 0,0 0 1 0 0,0 0 0 0 0,0 0 0 0 0,0 0-1 0 0,0 0 1 0 0,1 0 0 0 0,-1 0 0 0 0,0 0 0 0 0,1 0-1 0 0,-1 0 1 0 0,0 0 0 0 0,1 0 0 0 0,-1 1-1 0 0,1 1 1 0 0,-3 9 52 0 0,3-10-48 0 0</inkml:trace>
  <inkml:trace contextRef="#ctx0" brushRef="#br0" timeOffset="-123790.23">6891 3615 14064 0 0,'0'0'2446'0'0,"-3"0"-2221"0"0,-2 0 289 0 0,0 1 0 0 0,0 0-1 0 0,0 0 1 0 0,0 1-1 0 0,-5 2 1 0 0,2-2-217 0 0,7-2-270 0 0,0 0 0 0 0,0 0 1 0 0,0 1-1 0 0,0-1 1 0 0,0 0-1 0 0,0 1 1 0 0,0-1-1 0 0,0 0 0 0 0,1 1 1 0 0,-1-1-1 0 0,0 1 1 0 0,-1 0-1 0 0,-13 18 498 0 0,14-18-498 0 0,1 0 0 0 0,-1 0 0 0 0,1 0 0 0 0,0 0 0 0 0,-1 0 0 0 0,1 0 0 0 0,0 0 0 0 0,0 0 0 0 0,0 0 0 0 0,-1 0 0 0 0,1 0 0 0 0,0 0 0 0 0,0 1 0 0 0,1-1 0 0 0,-1 0 0 0 0,0 0 0 0 0,0 0 0 0 0,1 0 0 0 0,-1 1 0 0 0,3-1 5 0 0,-1 0-1 0 0,1-1 1 0 0,0 1-1 0 0,-1-1 0 0 0,1 0 1 0 0,4 0-1 0 0,-5-1-22 0 0,0 1 0 0 0,0-1 0 0 0,1 0 0 0 0,-1 0-1 0 0,0 0 1 0 0,0 0 0 0 0,0 0 0 0 0,0-1 0 0 0,0 1-1 0 0,-1-1 1 0 0,1 1 0 0 0,0-1 0 0 0,-1 0 0 0 0,1 1-1 0 0,-1-1 1 0 0,1 0 0 0 0,-1 0 0 0 0,0 0 0 0 0,0 0-1 0 0,0 0 1 0 0,0-1 0 0 0,0 1 0 0 0,0 0 0 0 0,0-5-1 0 0,-1 4-2 0 0,0 0-1 0 0,-1 0 0 0 0,1 0 1 0 0,-1 0-1 0 0,0 0 0 0 0,0 0 1 0 0,0 0-1 0 0,0 0 0 0 0,-1 1 1 0 0,-1-5-1 0 0,2 7-4 0 0,1 0 1 0 0,-1-1-1 0 0,0 1 0 0 0,1 0 1 0 0,-1 0-1 0 0,1 0 0 0 0,-1 0 1 0 0,0-1-1 0 0,1 1 1 0 0,-1 0-1 0 0,1 0 0 0 0,-1 0 1 0 0,0 0-1 0 0,1 0 0 0 0,-1 0 1 0 0,1 0-1 0 0,-1 1 0 0 0,0-1 1 0 0,1 0-1 0 0,-1 0 1 0 0,1 0-1 0 0,-1 1 0 0 0,1-1 1 0 0,-1 0-1 0 0,1 1 0 0 0,-1-1 1 0 0,1 0-1 0 0,-1 1 0 0 0,1-1 1 0 0,-1 0-1 0 0,1 1 0 0 0,-1-1 1 0 0,1 1-1 0 0,0-1 1 0 0,-1 1-1 0 0,-14 22 27 0 0,13-21-22 0 0,0 2-2 0 0,1-3 2 0 0,0 0-1 0 0,0 1 1 0 0,0-1-1 0 0,0 1 1 0 0,1-1-1 0 0,-1 1 1 0 0,1-1-1 0 0,-1 1 1 0 0,1 0-1 0 0,-1-1 1 0 0,1 1-1 0 0,0 0 1 0 0,0 2-1 0 0,19-3 316 0 0,1 0-147 0 0,-14-1-118 0 0,0 1 0 0 0,0-1 0 0 0,0 0 1 0 0,1-1-1 0 0,9-1 0 0 0,-5-7 225 0 0,-10 9-225 0 0</inkml:trace>
  <inkml:trace contextRef="#ctx0" brushRef="#br0" timeOffset="-122823.04">6205 3182 12056 0 0,'0'0'3278'0'0,"-3"0"-3028"0"0,2 0-550 0 0,-17 0 1770 0 0,18 0-1389 0 0,-1 0-1 0 0,1 0 1 0 0,-1 0 0 0 0,0 0-1 0 0,1 1 1 0 0,-1-1-1 0 0,0 0 1 0 0,1 0 0 0 0,-1 0-1 0 0,1 0 1 0 0,-1 1-1 0 0,1-1 1 0 0,-1 0-1 0 0,1 0 1 0 0,-1 1 0 0 0,1-1-1 0 0,-1 1 1 0 0,1-1-1 0 0,-1 0 1 0 0,1 1-1 0 0,-1-1 1 0 0,1 1 0 0 0,0-1-1 0 0,-1 1 1 0 0,1 0-49 0 0,-1 0-1 0 0,1-1 1 0 0,0 1 0 0 0,-1-1 0 0 0,1 1 0 0 0,0-1-1 0 0,-1 1 1 0 0,1-1 0 0 0,-1 1 0 0 0,1-1 0 0 0,-1 1-1 0 0,1-1 1 0 0,-1 0 0 0 0,1 1 0 0 0,-1-1 0 0 0,0 1-1 0 0,0-1-13 0 0,1 0 0 0 0,-1 0-1 0 0,0 1 1 0 0,1-1 0 0 0,-1 1-1 0 0,1-1 1 0 0,-1 0-1 0 0,1 1 1 0 0,-1-1 0 0 0,1 1-1 0 0,-1 0 1 0 0,1-1-1 0 0,0 1 1 0 0,-1-1 0 0 0,1 1-1 0 0,0-1 1 0 0,-1 1-1 0 0,1 0 1 0 0,0-1 0 0 0,0 1-1 0 0,-1 1 1 0 0,0 2 169 0 0,1-4-182 0 0,-1 0-1 0 0,1 1 1 0 0,0-1 0 0 0,0 0-1 0 0,0 0 1 0 0,0 0 0 0 0,0 1-1 0 0,0-1 1 0 0,0 0-1 0 0,0 0 1 0 0,0 0 0 0 0,0 1-1 0 0,0-1 1 0 0,0 0 0 0 0,0 0-1 0 0,0 0 1 0 0,0 1 0 0 0,0-1-1 0 0,0 0 1 0 0,0 0 0 0 0,0 1-1 0 0,0-1 1 0 0,0 0-1 0 0,0 0 1 0 0,0 0 0 0 0,0 1-1 0 0,0-1 1 0 0,1 0 0 0 0,-1 0-1 0 0,0 0 1 0 0,0 0 0 0 0,0 1-1 0 0,0-1 1 0 0,0 0-1 0 0,1 0 1 0 0,-1 0 0 0 0,0 0-1 0 0,0 0 1 0 0,0 0 0 0 0,1 1-1 0 0,-1-1 1 0 0,0 0 0 0 0,0 0-1 0 0,0 0 1 0 0,1 0 0 0 0,-1 0-1 0 0,0 0 1 0 0,0 0-1 0 0,0 0 1 0 0,1 0 0 0 0,0 0 6 0 0,1 0 1 0 0,-1 0-1 0 0,1 0 0 0 0,-1 0 1 0 0,1 0-1 0 0,-1 0 1 0 0,1-1-1 0 0,-1 1 0 0 0,1-1 1 0 0,-1 1-1 0 0,1-1 1 0 0,-1 1-1 0 0,0-1 0 0 0,2-1 1 0 0,19-11 14 0 0,-21 12-25 0 0,1 0 0 0 0,-1 0 0 0 0,0 0 0 0 0,1 0 0 0 0,-1 0 0 0 0,0-1 0 0 0,0 1 1 0 0,0 0-1 0 0,0-1 0 0 0,0 1 0 0 0,0 0 0 0 0,-1-1 0 0 0,1 1 0 0 0,0-1 0 0 0,-1 1 0 0 0,1-1 0 0 0,-1 1 0 0 0,1-1 0 0 0,-1 0 0 0 0,0 1 0 0 0,0-1 0 0 0,1 0 0 0 0,-1 1 1 0 0,-1-1-1 0 0,1 1 0 0 0,0-1 0 0 0,0 0 0 0 0,0 1 0 0 0,-1-1 0 0 0,1 0 0 0 0,-1 1 0 0 0,0-1 0 0 0,1 1 0 0 0,-1-1 0 0 0,0 1 0 0 0,0 0 0 0 0,0-1 0 0 0,-1 0 0 0 0,2 1-1 0 0,0 1 0 0 0,0 0 0 0 0,0 0 1 0 0,-1 0-1 0 0,1 0 0 0 0,0 0 0 0 0,0-1 0 0 0,0 1 0 0 0,-1 0 0 0 0,1 0 0 0 0,0 0 0 0 0,0 0 0 0 0,0 0 0 0 0,-1 0 0 0 0,1 0 0 0 0,0 0 0 0 0,0 0 0 0 0,0 0 0 0 0,-1 0 0 0 0,1 0 0 0 0,0 0 0 0 0,0 0 0 0 0,-1 0 0 0 0,1 0 0 0 0,0 0 0 0 0,0 0 0 0 0,0 0 0 0 0,-1 1 0 0 0,1-1 0 0 0,0 0 1 0 0,0 0-1 0 0,0 0 0 0 0,-1 0 0 0 0,-6 8 2 0 0,-2 12 2 0 0,7-16 1 0 0,1 1-1 0 0,0-1 1 0 0,0 1-1 0 0,0 0 1 0 0,0 6-1 0 0,4-10 20 0 0,0 0-1 0 0,0 0 1 0 0,0 0-1 0 0,0 0 1 0 0,4 0-1 0 0,-2-1-5 0 0,0 0-1 0 0,-1 0 0 0 0,1-1 0 0 0,-1 0 0 0 0,1 0 1 0 0,-1 0-1 0 0,1 0 0 0 0,-1-1 0 0 0,0 0 0 0 0,5-3 1 0 0,-7 4-8 0 0,0 0 1 0 0,0 0-1 0 0,-1 0 1 0 0,1 0-1 0 0,-1-1 1 0 0,1 1-1 0 0,-1 0 1 0 0,0-1 0 0 0,1 1-1 0 0,-1-1 1 0 0,0 0-1 0 0,0 1 1 0 0,0-1-1 0 0,0 0 1 0 0,0 0-1 0 0,-1 0 1 0 0,1 0-1 0 0,-1 0 1 0 0,1-2-1 0 0,0 1 14 0 0,-1 0 0 0 0,1 0 0 0 0,-1 0 0 0 0,0-1 0 0 0,-1 1 0 0 0,1 0 0 0 0,0 0 0 0 0,-1 0 0 0 0,1 0 0 0 0,-1 0 0 0 0,-2-4 0 0 0,2 5-10 0 0,0 1-1 0 0,0-1 1 0 0,0 1-1 0 0,0 0 1 0 0,0 0-1 0 0,0-1 1 0 0,0 1-1 0 0,0 0 1 0 0,-1 0-1 0 0,1 0 1 0 0,-1 0-1 0 0,1 0 1 0 0,-1 0-1 0 0,1 1 1 0 0,-1-1-1 0 0,1 0 1 0 0,-1 1-1 0 0,1-1 1 0 0,-1 1-1 0 0,0 0 1 0 0,1 0-1 0 0,-1-1 1 0 0,-2 1-1 0 0,-1 0 24 0 0,-1 0 0 0 0,0 0-1 0 0,0 1 1 0 0,1-1 0 0 0,-8 3-1 0 0,10-2-20 0 0,0 0 0 0 0,0 0 1 0 0,1 0-1 0 0,-1 1 0 0 0,0-1 0 0 0,1 1 0 0 0,-1 0 0 0 0,1 0 0 0 0,0 0 0 0 0,-1 0 0 0 0,1 0 0 0 0,-2 3 0 0 0,-12 10 151 0 0,14-13-133 0 0,0 0-1 0 0,1 0 0 0 0,-1 0 1 0 0,1 0-1 0 0,-1 0 1 0 0,1 0-1 0 0,0 0 0 0 0,0 0 1 0 0,-1 0-1 0 0,2 1 1 0 0,-1-1-1 0 0,0 0 0 0 0,0 1 1 0 0,1-1-1 0 0,-1 0 0 0 0,1 1 1 0 0,0-1-1 0 0,0 1 1 0 0,0-1-1 0 0,0 1 0 0 0,0-1 1 0 0,0 1-1 0 0,1-1 1 0 0,0 3-1 0 0,-1-4-21 0 0,1 0 0 0 0,-1-1-1 0 0,1 1 1 0 0,-1 0 0 0 0,1-1 0 0 0,-1 1 0 0 0,1-1 0 0 0,0 1 0 0 0,-1-1-1 0 0,1 1 1 0 0,0-1 0 0 0,-1 1 0 0 0,1-1 0 0 0,0 1 0 0 0,0-1-1 0 0,-1 0 1 0 0,1 1 0 0 0,0-1 0 0 0,0 0 0 0 0,0 0 0 0 0,-1 0-1 0 0,1 0 1 0 0,0 1 0 0 0,0-1 0 0 0,0 0 0 0 0,0 0 0 0 0,-1-1-1 0 0,1 1 1 0 0,1 0 0 0 0,26-7 261 0 0,-25 7-256 0 0,-2-1-5 0 0,0 1 0 0 0,0-1 0 0 0,1 0 0 0 0,-1 1 0 0 0,0-1 0 0 0,0 0 0 0 0,0 0 0 0 0,0 0 0 0 0,0 0 0 0 0,0 0 1 0 0,0 0-1 0 0,0 0 0 0 0,0 0 0 0 0,0 0 0 0 0,-1 0 0 0 0,1-1 0 0 0,0 1 0 0 0,-1 0 0 0 0,1 0 0 0 0,-1-1 0 0 0,1 1 0 0 0,-1 0 0 0 0,0-1 0 0 0,0 1 0 0 0,1-1 0 0 0,-1 1 0 0 0,0 0 0 0 0,0-1 0 0 0,0 1 0 0 0,-1-1 0 0 0,1-1 0 0 0,0 2-2 0 0,-1-1 0 0 0,1 0 0 0 0,0 1 0 0 0,0-1 0 0 0,-1 1 0 0 0,1-1 1 0 0,-1 1-1 0 0,0-1 0 0 0,1 1 0 0 0,-1 0 0 0 0,0-1 0 0 0,0 1 0 0 0,0 0 0 0 0,0 0 0 0 0,0-1 0 0 0,0 1 1 0 0,0 0-1 0 0,0 0 0 0 0,-1 0 0 0 0,1 0 0 0 0,0 0 0 0 0,-1 1 0 0 0,1-1 0 0 0,0 0 0 0 0,-1 1 0 0 0,-2-2 1 0 0,2 3-3 0 0,0-1 1 0 0,0 1-1 0 0,0-1 1 0 0,1 1-1 0 0,-1 0 1 0 0,0-1-1 0 0,0 1 1 0 0,0 0-1 0 0,1 1 1 0 0,-1-1 0 0 0,0 0-1 0 0,1 0 1 0 0,-1 1-1 0 0,0 0 1 0 0,-5 4 23 0 0,-3 0 14 0 0</inkml:trace>
  <inkml:trace contextRef="#ctx0" brushRef="#br0" timeOffset="-120717.49">2339 6472 5824 0 0,'0'4'1'0'0,"0"-1"0"0"0,1 1 1 0 0,-1-1-1 0 0,1 0 0 0 0,0 1 1 0 0,0-1-1 0 0,1 0 0 0 0,-1 0 1 0 0,0 0-1 0 0,1 0 0 0 0,0 0 1 0 0,0 0-1 0 0,0 0 0 0 0,3 3 1 0 0,1 3 0 0 0,10 12 314 0 0,1-1-1 0 0,0-1 1 0 0,2 0-1 0 0,25 20 1 0 0,-26-24-23 0 0,132 98 632 0 0,-69-64 300 0 0,68 44 654 0 0,-84-50-1664 0 0,2-2 1 0 0,128 56-1 0 0,170 71-215 0 0,-332-151 156 0 0,-1 2 1 0 0,52 42-1 0 0,50 59 489 0 0,-12-15 361 0 0,-109-94-909 0 0,-3-2 6 0 0</inkml:trace>
  <inkml:trace contextRef="#ctx0" brushRef="#br0" timeOffset="-119995.62">6000 6357 9040 0 0,'-1'3'353'0'0,"-2"0"-247"0"0,1 0 0 0 0,0 0 0 0 0,-1 0 0 0 0,0 0 1 0 0,0-1-1 0 0,1 1 0 0 0,-1-1 0 0 0,-1 0 0 0 0,1 0 0 0 0,0 0 0 0 0,0 0 0 0 0,-1 0 0 0 0,-4 1 0 0 0,3-1 107 0 0,-1 1 0 0 0,1 0-1 0 0,0 0 1 0 0,0 0-1 0 0,-7 7 1 0 0,-4 2 113 0 0,-4 4-169 0 0,0 1-1 0 0,1 1 1 0 0,-17 21 0 0 0,18-19-46 0 0,-32 40 180 0 0,33-38-193 0 0,-2-1 0 0 0,-28 28-1 0 0,-35 13 58 0 0,53-40-101 0 0,0 0 0 0 0,-30 32 1 0 0,-36 57 64 0 0,62-69-46 0 0,-72 70 1 0 0,78-89-46 0 0,-70 67 58 0 0,75-68-61 0 0,1 2 0 0 0,-22 31 1 0 0,34-41-16 0 0,-12 16 65 0 0,-27 32 0 0 0,43-58-58 0 0,4-4-11 0 0,1 0-1 0 0,-1 1 1 0 0,0-1 0 0 0,1 1 0 0 0,-1-1-1 0 0,1 1 1 0 0,-1-1 0 0 0,1 1-1 0 0,-1-1 1 0 0,1 1 0 0 0,0 0-1 0 0,-1-1 1 0 0,0 2 0 0 0,1-2 17 0 0</inkml:trace>
  <inkml:trace contextRef="#ctx0" brushRef="#br0" timeOffset="-119468.08">4603 7453 10656 0 0,'0'-5'50'0'0,"0"4"-23"0"0,1 1 0 0 0,-1-1 0 0 0,0 0 0 0 0,0 0-1 0 0,0 0 1 0 0,0 1 0 0 0,0-1 0 0 0,0 0 0 0 0,0 0 0 0 0,0 1-1 0 0,0-1 1 0 0,-1 0 0 0 0,1 0 0 0 0,0 0 0 0 0,0 1 0 0 0,-1-1-1 0 0,1 0 1 0 0,0 1 0 0 0,-1-1 0 0 0,1 0 0 0 0,-1 1 0 0 0,1-1-1 0 0,-1 0 1 0 0,1 1 0 0 0,-1-1 0 0 0,0 1 0 0 0,1-1 0 0 0,-1 1-1 0 0,0-1 1 0 0,1 1 0 0 0,-1 0 0 0 0,-1-1 0 0 0,-1 0 0 0 0,1 0 0 0 0,-1 1 1 0 0,1 0-1 0 0,-1-1 0 0 0,0 1 1 0 0,1 0-1 0 0,-1 0 0 0 0,1 1 1 0 0,-1-1-1 0 0,0 0 0 0 0,1 1 0 0 0,-5 1 1 0 0,-3 2 71 0 0,1 0 0 0 0,-10 6 1 0 0,3-2 128 0 0,-10 5 116 0 0,1 0 1 0 0,0 2-1 0 0,-37 29 0 0 0,52-35-272 0 0,0 0 0 0 0,0 1-1 0 0,1 0 1 0 0,0 0 0 0 0,1 1 0 0 0,0 0-1 0 0,1 1 1 0 0,0 0 0 0 0,-9 24 0 0 0,10-19 61 0 0,0 0 0 0 0,2 1 1 0 0,0 0-1 0 0,1 0 1 0 0,-1 29-1 0 0,4-33-84 0 0,0 0 1 0 0,1-1-1 0 0,1 0 1 0 0,0 1-1 0 0,1-1 1 0 0,0 0-1 0 0,1 0 0 0 0,7 16 1 0 0,-3-12-21 0 0,1 0 1 0 0,1-1 0 0 0,0 0-1 0 0,2-1 1 0 0,-1 0 0 0 0,16 14-1 0 0,-18-19-10 0 0,2-1 0 0 0,-1 0 0 0 0,1-1 0 0 0,0 0 0 0 0,1-1 0 0 0,-1 0 0 0 0,2-1 0 0 0,-1 0 0 0 0,17 5 0 0 0,-23-10-5 0 0,0 0 1 0 0,0 0-1 0 0,0 0 0 0 0,0-1 0 0 0,1 0 0 0 0,-1 0 0 0 0,0-1 1 0 0,0 0-1 0 0,0 0 0 0 0,0 0 0 0 0,0 0 0 0 0,0-1 0 0 0,10-5 1 0 0,6-3 23 0 0,-2-1 0 0 0,26-17 0 0 0,-35 21-27 0 0,116-85 120 0 0,-114 81-112 0 0,0-1 1 0 0,0-1 0 0 0,-1 0-1 0 0,0-1 1 0 0,-2 0 0 0 0,1 0-1 0 0,-2-1 1 0 0,14-29 0 0 0,-11 18 30 0 0,-3 0 1 0 0,0 0-1 0 0,-1-1 1 0 0,7-52-1 0 0,-13 66-16 0 0,-1 1 1 0 0,0-1-1 0 0,-1 1 0 0 0,-1-1 1 0 0,-3-18-1 0 0,4 26-6 0 0,-2 0 1 0 0,1 0-1 0 0,0 0 0 0 0,-1 1 1 0 0,0-1-1 0 0,0 0 1 0 0,0 1-1 0 0,-1 0 0 0 0,1-1 1 0 0,-1 1-1 0 0,0 0 0 0 0,0 0 1 0 0,-1 1-1 0 0,1-1 0 0 0,-1 1 1 0 0,-8-6-1 0 0,-7-1 133 0 0</inkml:trace>
  <inkml:trace contextRef="#ctx0" brushRef="#br0" timeOffset="-118598.73">4639 8270 11656 0 0,'0'0'592'0'0,"-1"3"-296"0"0,0 8-167 0 0,1 1 1 0 0,-1-1 0 0 0,2 0-1 0 0,0 1 1 0 0,0-1 0 0 0,1 0 0 0 0,6 20-1 0 0,1 14 127 0 0,0 6-17 0 0,-1 0 11 0 0,23 80 0 0 0,5-28-63 0 0,21 72 112 0 0,-38-107-176 0 0,30 135 148 0 0,36 283 377 0 0,-78-459-599 0 0,-5-20-12 0 0,0 0 0 0 0,-1 0-1 0 0,0 0 1 0 0,1 12 0 0 0,-2-19 10 0 0</inkml:trace>
  <inkml:trace contextRef="#ctx0" brushRef="#br0" timeOffset="-132148.5">1 2738 5920 0 0,'0'3'152'0'0,"0"3"-735"0"0,0 3 3613 0 0,2-18 225 0 0,7-9-2798 0 0,-1 3-279 0 0,-2-2-82 0 0,2-1 1 0 0,11-18-1 0 0,5-11 174 0 0,-14 29-164 0 0,0 0 0 0 0,1 1 0 0 0,19-22 0 0 0,-15 20 85 0 0,-1 0 0 0 0,15-28 0 0 0,12-44 342 0 0,-24 53-293 0 0,41-72 0 0 0,-31 68-50 0 0,40-45 0 0 0,43-53 156 0 0,-29 37 151 0 0,2-12-174 0 0,-43 58-142 0 0,6-11 60 0 0,-19 27-74 0 0,45-53-1 0 0,-54 75-137 0 0,6-7 133 0 0,0-1-1 0 0,-2-1 0 0 0,35-59 0 0 0,-43 59-58 0 0,13-23 121 0 0,42-63 1 0 0,27-7 342 0 0,23-32-8 0 0,-91 103-274 0 0,-18 32-146 0 0,16-24 0 0 0,49-59 425 0 0,-64 87-423 0 0,1 1-1 0 0,17-15 1 0 0,-9 8-23 0 0,-4 4 67 0 0,0-1 1 0 0,14-20-1 0 0,-9 10 180 0 0,46-46 1 0 0,-31 44-95 0 0,-29 23-205 0 0,1 1 0 0 0,-1-2 0 0 0,0 1 0 0 0,9-11 0 0 0,1-3 62 0 0,-11 14-69 0 0,-1 0 1 0 0,0 0-1 0 0,7-11 0 0 0,14-20 327 0 0,-22 33-271 0 0,-4 4 7 0 0,-2-5-34 0 0,3 1 16 0 0,-3 3 69 0 0,1 0-147 0 0,0-1-1 0 0,0 0 0 0 0,-1 1 1 0 0,1-1-1 0 0,0 0 1 0 0,0 0-1 0 0,1 0 1 0 0,-1 0-1 0 0,0 1 0 0 0,1-1 1 0 0,-1 0-1 0 0,0-4 1 0 0,0 2-6 0 0,-4-8 61 0 0,4 10-52 0 0,0 0 1 0 0,0 0-1 0 0,1 0 1 0 0,-1 0-1 0 0,0-1 1 0 0,1 1-1 0 0,0 0 1 0 0,-1-1-1 0 0,1-2 1 0 0,-6-14 271 0 0,6 14-243 0 0,0 2-41 0 0,0 1 1 0 0,0 0-1 0 0,0-1 1 0 0,0 1-1 0 0,0 0 1 0 0,0-1 0 0 0,0 1-1 0 0,1 0 1 0 0,-1-1-1 0 0,1 1 1 0 0,0 0 0 0 0,0 0-1 0 0,0 0 1 0 0,0 0-1 0 0,0 0 1 0 0,0 0 0 0 0,0 0-1 0 0,1 0 1 0 0,-1 0-1 0 0,2-2 1 0 0,-2 4-10 0 0,-1-1 1 0 0,1 1-1 0 0,-1-1 0 0 0,0 1 1 0 0,1-1-1 0 0,-1 1 1 0 0,1 0-1 0 0,-1-1 0 0 0,1 1 1 0 0,-1 0-1 0 0,1-1 1 0 0,-1 1-1 0 0,1 0 0 0 0,-1 0 1 0 0,1 0-1 0 0,0-1 1 0 0,-1 1-1 0 0,1 0 0 0 0,-1 0 1 0 0,1 0-1 0 0,-1 0 1 0 0,1 0-1 0 0,0 0 0 0 0,-1 0 1 0 0,1 0-1 0 0,-1 0 1 0 0,1 0-1 0 0,0 0 0 0 0,-1 1 1 0 0,1-1-1 0 0,-1 0 1 0 0,1 0-1 0 0,-1 1 0 0 0,1-1 1 0 0,-1 0-1 0 0,2 1 1 0 0,7 3 45 0 0,-2-1-35 0 0,-4-2-8 0 0,0 0 0 0 0,0 0 0 0 0,0 0-1 0 0,-1 1 1 0 0,1-1 0 0 0,0 1 0 0 0,-1 0-1 0 0,1 0 1 0 0,2 2 0 0 0,-1 0 2 0 0,1-1 0 0 0,-1 1-1 0 0,1-1 1 0 0,0-1 0 0 0,0 1 0 0 0,7 2 0 0 0,14 9 45 0 0,60 49 165 0 0,-37-25-105 0 0,7 4 17 0 0,-48-35-112 0 0,-1-1 0 0 0,12 13 0 0 0,-14-13-12 0 0,0 0 0 0 0,1-1 1 0 0,0 0-1 0 0,0 0 1 0 0,8 5-1 0 0,-3-3 18 0 0,16 13-1 0 0,0 0 16 0 0,-3-4-22 0 0,-9-4 8 0 0,29 14 0 0 0,-18-11 5 0 0,-1 1 0 0 0,38 30 0 0 0,-41-29-12 0 0,11 8 7 0 0,32 25 61 0 0,-30-16-42 0 0,-17-16 3 0 0,32 25 0 0 0,-10-11 2 0 0,-26-20-33 0 0,1 0 1 0 0,18 10-1 0 0,-20-14-9 0 0,-1 1 0 0 0,0 0 1 0 0,-1 1-1 0 0,0 0 0 0 0,12 13 0 0 0,45 63 66 0 0,-36-42-37 0 0,70 104 57 0 0,-82-118-80 0 0,16 28 10 0 0,22 39 6 0 0,-45-75-27 0 0,15 22 18 0 0,4 5 4 0 0,-3 1-1 0 0,36 84 1 0 0,-61-124-24 0 0,3 9 2 0 0,1-1-1 0 0,10 18 1 0 0,22 35 18 0 0,-22-35-1 0 0,40 55 0 0 0,-39-66-13 0 0,14 18 8 0 0,27 47-1 0 0,-23-32-6 0 0,-22-35 2 0 0,21 38 0 0 0,10 49 14 0 0,3 1-1 0 0,-20-44-12 0 0,-17-47-12 0 0,11 22 3 0 0,-21-39-6 0 0</inkml:trace>
  <inkml:trace contextRef="#ctx0" brushRef="#br0" timeOffset="-130639.45">360 2525 8536 0 0,'91'-31'643'0'0,"-3"1"-470"0"0,-43 10 191 0 0,77-50 0 0 0,-15 8 162 0 0,-34 27-359 0 0,26-14 45 0 0,182-88 2244 0 0,-221 108-2212 0 0,71-47 0 0 0,-4 2-85 0 0,-95 57-153 0 0,233-116 250 0 0,-248 125-126 0 0</inkml:trace>
  <inkml:trace contextRef="#ctx0" brushRef="#br0" timeOffset="-130023.63">1932 275 9536 0 0,'0'0'830'0'0,"-3"0"-740"0"0,-7-1 27 0 0,7 0 375 0 0,10 11 252 0 0,-1-3-627 0 0,11 30 46 0 0,-2 1-1 0 0,-1 0 1 0 0,9 43-1 0 0,21 128 265 0 0,-30-138-358 0 0,29 225 190 0 0,-14-85-64 0 0,-10-129-72 0 0,-17-72-92 0 0</inkml:trace>
  <inkml:trace contextRef="#ctx0" brushRef="#br0" timeOffset="-129534.23">2605 1684 10152 0 0,'0'0'510'0'0,"4"1"-251"0"0,21 8-21 0 0,0 2 1 0 0,-1 1-1 0 0,38 24 0 0 0,-34-19 112 0 0,21 15 282 0 0,-1 3 0 0 0,62 57 0 0 0,-61-51-380 0 0,90 56-1 0 0,66 22 782 0 0,-118-73-674 0 0,103 62 42 0 0,-150-81-313 0 0,71 45 47 0 0,-65-43-82 0 0,29 17 22 0 0,-39-27-41 0 0,-4 2 4 0 0</inkml:trace>
  <inkml:trace contextRef="#ctx0" brushRef="#br0" timeOffset="-128893.38">2356 1262 9744 0 0,'-3'-1'624'0'0,"-3"-1"-422"0"0,1 0 0 0 0,-1 1 1 0 0,1 0-1 0 0,-1 0 1 0 0,1 0-1 0 0,-1 1 0 0 0,0-1 1 0 0,1 1-1 0 0,-11 2 1 0 0,1 1 102 0 0,0 1 0 0 0,1 1 0 0 0,-1 0 0 0 0,1 1 1 0 0,0 1-1 0 0,-21 12 0 0 0,22-12 111 0 0,6-2-223 0 0,-19 9 223 0 0,-30 22 0 0 0,49-31-338 0 0,0 1-1 0 0,0-1 0 0 0,1 2 1 0 0,0-1-1 0 0,0 1 1 0 0,0 0-1 0 0,1 0 1 0 0,-8 14-1 0 0,7-8 129 0 0,0 2 0 0 0,1-1 0 0 0,0 1 0 0 0,1 0 0 0 0,-2 18 0 0 0,2 3 74 0 0,0 41 1 0 0,4-70-262 0 0,0 1-1 0 0,0-1 0 0 0,1 1 0 0 0,0-1 0 0 0,0 0 0 0 0,1 1 0 0 0,0-1 0 0 0,0 0 0 0 0,1 0 0 0 0,0 0 0 0 0,0-1 0 0 0,0 1 0 0 0,1 0 0 0 0,0-1 1 0 0,0 0-1 0 0,1 0 0 0 0,6 6 0 0 0,-3-4-1 0 0,1 1 0 0 0,0-2-1 0 0,0 1 1 0 0,1-2 0 0 0,0 1 0 0 0,1-1 0 0 0,-1-1 0 0 0,22 9 0 0 0,-21-11 30 0 0,-1 0 1 0 0,0 0-1 0 0,1-1 0 0 0,-1 0 1 0 0,1-1-1 0 0,0 0 1 0 0,-1 0-1 0 0,21-3 0 0 0,-31 2-45 0 0,15-2 41 0 0,0 0 0 0 0,0-1 0 0 0,-1-1 0 0 0,22-8-1 0 0,3-5 40 0 0,-15 8 34 0 0,0-2-1 0 0,32-20 0 0 0,-49 26-89 0 0,0 0-1 0 0,1-1 1 0 0,-2 0 0 0 0,1 0-1 0 0,-1-1 1 0 0,0 0 0 0 0,0 0 0 0 0,-1 0-1 0 0,1-1 1 0 0,-2 0 0 0 0,5-8-1 0 0,-3 2 56 0 0,-1 0 1 0 0,-1-1-1 0 0,0 1 0 0 0,0-1 0 0 0,-2 0 0 0 0,0 0 0 0 0,-1 0 0 0 0,0-28 0 0 0,-2 29-15 0 0,-1 0-1 0 0,0 0 1 0 0,0 0-1 0 0,-1 0 0 0 0,-1 0 1 0 0,-1 1-1 0 0,0 0 1 0 0,0 0-1 0 0,-13-21 0 0 0,-1 11 113 0 0,-7 0 4 0 0</inkml:trace>
  <inkml:trace contextRef="#ctx0" brushRef="#br0" timeOffset="-126000.91">1907 1956 3000 0 0,'0'0'12026'0'0,"-1"-2"-11988"0"0,-2-24 171 0 0,-14 44-56 0 0,9-10-148 0 0,3-3 0 0 0,0 0 1 0 0,-8 12-1 0 0,11-14-2 0 0,0 0-1 0 0,1 0 1 0 0,0-1-1 0 0,-1 1 1 0 0,1 0 0 0 0,1 0-1 0 0,-1 1 1 0 0,0-1-1 0 0,1 0 1 0 0,-1 4 0 0 0,1-3-14 0 0,0 1 0 0 0,0-1 0 0 0,0 1 0 0 0,2 8 0 0 0,-2-12 7 0 0,1 0 0 0 0,-1 1 0 0 0,1-1 0 0 0,-1 1 0 0 0,1-1 0 0 0,-1 0 0 0 0,1 0 0 0 0,0 1 0 0 0,0-1 0 0 0,0 0 0 0 0,0 0 0 0 0,0 0 0 0 0,0 0 0 0 0,0 0 0 0 0,0 0 0 0 0,0 0 0 0 0,0 0 0 0 0,2 1 0 0 0,-2-2 0 0 0,0 0 1 0 0,-1 1-1 0 0,1-1 0 0 0,0 0 1 0 0,0 0-1 0 0,-1 0 0 0 0,1 1 0 0 0,0-1 1 0 0,0 0-1 0 0,-1 0 0 0 0,1 0 1 0 0,0 0-1 0 0,0 0 0 0 0,-1 0 1 0 0,1-1-1 0 0,0 1 0 0 0,0 0 1 0 0,-1 0-1 0 0,1 0 0 0 0,0-1 1 0 0,-1 1-1 0 0,1 0 0 0 0,0-1 1 0 0,-1 1-1 0 0,1-1 0 0 0,0 1 1 0 0,-1-1-1 0 0,1 1 0 0 0,-1-1 1 0 0,1 1-1 0 0,-1-1 0 0 0,1 0 1 0 0,2-3-8 0 0,-1 0 1 0 0,0 1 0 0 0,0-1-1 0 0,3-6 1 0 0,-2 3-2 0 0,-1 2 20 0 0,0 1 0 0 0,-1-1 0 0 0,1 0 1 0 0,-1 0-1 0 0,0 0 0 0 0,0 1 0 0 0,0-1 1 0 0,-1 0-1 0 0,0 0 0 0 0,0 0 1 0 0,0 0-1 0 0,-1 0 0 0 0,1 0 0 0 0,-1 0 1 0 0,0 0-1 0 0,-1 0 0 0 0,1 0 1 0 0,-1 1-1 0 0,0-1 0 0 0,0 0 0 0 0,0 1 1 0 0,-1 0-1 0 0,-5-7 0 0 0,8 10 12 0 0,-1 1-1 0 0,0-1 1 0 0,1 1 0 0 0,-1 0-1 0 0,0-1 1 0 0,1 1-1 0 0,-1 0 1 0 0,0 0-1 0 0,1-1 1 0 0,-1 1 0 0 0,0 0-1 0 0,0 0 1 0 0,1 0-1 0 0,-1 0 1 0 0,0 0 0 0 0,0 0-1 0 0,1 0 1 0 0,-1 0-1 0 0,0 0 1 0 0,0 1-1 0 0,1-1 1 0 0,-1 0 0 0 0,0 0-1 0 0,1 1 1 0 0,-1-1-1 0 0,0 1 1 0 0,-2 0 6 0 0,1 0-1 0 0,-1 0 1 0 0,1 1-1 0 0,0-1 1 0 0,0 1 0 0 0,-3 2-1 0 0,0 1 83 0 0,1 0 0 0 0,-1 1-1 0 0,1-1 1 0 0,0 1 0 0 0,1 0 0 0 0,-1 1-1 0 0,1-1 1 0 0,1 0 0 0 0,-5 14-1 0 0,2-4-51 0 0,2-8 154 0 0,0 1 0 0 0,1 0 0 0 0,-3 16 0 0 0,5-24-168 0 0,0 1 0 0 0,0 0 0 0 0,0 0 0 0 0,0-1 0 0 0,0 1 0 0 0,0 0 0 0 0,1-1-1 0 0,-1 1 1 0 0,0 0 0 0 0,1-1 0 0 0,-1 1 0 0 0,1 0 0 0 0,0-1 0 0 0,-1 1 0 0 0,1-1 0 0 0,0 1 0 0 0,0-1 0 0 0,0 1-1 0 0,0-1 1 0 0,0 0 0 0 0,1 0 0 0 0,-1 1 0 0 0,0-1 0 0 0,0 0 0 0 0,3 1 0 0 0,-1 0 27 0 0,0-1 0 0 0,-1 0 0 0 0,1 0 0 0 0,0 0 0 0 0,0-1 1 0 0,-1 1-1 0 0,1-1 0 0 0,0 1 0 0 0,0-1 0 0 0,0 0 0 0 0,0 0 0 0 0,0 0 1 0 0,3-1-1 0 0,-4 1-26 0 0,0-1 1 0 0,0 1 0 0 0,0-1-1 0 0,0 0 1 0 0,0 1 0 0 0,0-1-1 0 0,0 0 1 0 0,-1 0 0 0 0,1 0-1 0 0,0-1 1 0 0,0 1-1 0 0,-1 0 1 0 0,1-1 0 0 0,-1 1-1 0 0,1-1 1 0 0,-1 1 0 0 0,0-1-1 0 0,2-2 1 0 0,0-2 29 0 0,0 0 0 0 0,0 0 0 0 0,-1 0 0 0 0,0 0 1 0 0,0 0-1 0 0,0 0 0 0 0,-1-1 0 0 0,0 1 0 0 0,0-1 0 0 0,-1 1 0 0 0,1-1 0 0 0,-1 1 0 0 0,-1-1 0 0 0,0 1 1 0 0,1-1-1 0 0,-2 1 0 0 0,1 0 0 0 0,-1-1 0 0 0,0 1 0 0 0,0 0 0 0 0,-1 0 0 0 0,-6-10 0 0 0,9 15-42 0 0,-1-1-1 0 0,0 1 1 0 0,0 0-1 0 0,0-1 1 0 0,0 1-1 0 0,0 0 1 0 0,0 0-1 0 0,0 0 0 0 0,0 0 1 0 0,0 0-1 0 0,0 0 1 0 0,-1 0-1 0 0,1 0 1 0 0,0 0-1 0 0,-1 1 1 0 0,1-1-1 0 0,-1 0 1 0 0,1 1-1 0 0,-1-1 1 0 0,1 1-1 0 0,-1 0 0 0 0,1 0 1 0 0,-1-1-1 0 0,1 1 1 0 0,-4 0-1 0 0,4 1-14 0 0,0 0 0 0 0,0 0 0 0 0,0 0 0 0 0,0 0 0 0 0,0 1 0 0 0,1-1 0 0 0,-1 0 0 0 0,0 0 1 0 0,0 1-1 0 0,1-1 0 0 0,-1 0 0 0 0,1 1 0 0 0,-1-1 0 0 0,0 3 0 0 0,-1 1 15 0 0,-2 3 22 0 0,0 1 0 0 0,1 0 0 0 0,0 0 0 0 0,0 0 0 0 0,1 1 0 0 0,0-1 0 0 0,1 1 0 0 0,0-1 0 0 0,0 19 0 0 0,1-27-44 0 0,0 0 1 0 0,0 0 0 0 0,0 0 0 0 0,1 0 0 0 0,-1 0 0 0 0,0 0 0 0 0,0 0-1 0 0,1 0 1 0 0,-1 0 0 0 0,0 0 0 0 0,1 0 0 0 0,-1 0 0 0 0,1-1-1 0 0,0 1 1 0 0,-1 0 0 0 0,1 0 0 0 0,-1-1 0 0 0,1 1 0 0 0,0 0 0 0 0,0-1-1 0 0,-1 1 1 0 0,1 0 0 0 0,0-1 0 0 0,1 1 0 0 0,1 0 22 0 0,-1 0 0 0 0,1-1 0 0 0,0 1 0 0 0,0-1 0 0 0,-1 0 0 0 0,6 0 1 0 0,-7 0-32 0 0,0 0 11 0 0,1-1 0 0 0,0 0 0 0 0,-1 1 0 0 0,1-1 0 0 0,-1 0 0 0 0,1 0 0 0 0,-1 0 0 0 0,1 0 0 0 0,-1 0 0 0 0,0 0 0 0 0,3-3 0 0 0,1-1 33 0 0,0 0-16 0 0,-1 1 1 0 0,0-1-1 0 0,0 0 0 0 0,-1-1 1 0 0,1 1-1 0 0,-1-1 0 0 0,0 1 1 0 0,-1-1-1 0 0,1 0 0 0 0,-1 0 1 0 0,2-12-1 0 0,-3 14-9 0 0,-1 0 1 0 0,0 0-1 0 0,-1 0 1 0 0,1 0-1 0 0,-1 0 1 0 0,1 0-1 0 0,-1 0 0 0 0,-1 0 1 0 0,1 0-1 0 0,0 0 1 0 0,-1 0-1 0 0,0 1 1 0 0,0-1-1 0 0,-3-4 1 0 0,4 7-8 0 0,0 0 1 0 0,1 0-1 0 0,-1 0 1 0 0,0 0-1 0 0,0 0 1 0 0,0 0-1 0 0,0 1 1 0 0,0-1-1 0 0,0 0 1 0 0,0 1-1 0 0,0-1 1 0 0,-1 1-1 0 0,1-1 1 0 0,0 1-1 0 0,0 0 1 0 0,0-1 0 0 0,-1 1-1 0 0,1 0 1 0 0,0 0-1 0 0,0 0 1 0 0,-1 0-1 0 0,-1 0 1 0 0,2 0-3 0 0,-1 1-1 0 0,0-1 1 0 0,1 1 0 0 0,-1 0 0 0 0,1 0 0 0 0,-1 0 0 0 0,1 0 0 0 0,0 0 0 0 0,-1 0-1 0 0,1 0 1 0 0,0 0 0 0 0,-1 0 0 0 0,1 1 0 0 0,-1 1 0 0 0,-1 2 5 0 0,0 0 0 0 0,0 0 1 0 0,0 0-1 0 0,1 0 0 0 0,0 0 1 0 0,0 1-1 0 0,0-1 0 0 0,1 1 1 0 0,-1 6-1 0 0,1-10-4 0 0,1 1 1 0 0,0 0-1 0 0,0-1 1 0 0,0 1-1 0 0,0 0 0 0 0,1-1 1 0 0,-1 1-1 0 0,1 0 1 0 0,0-1-1 0 0,1 5 1 0 0,-1-6-8 0 0,-1 1 0 0 0,1-1 0 0 0,0 0 0 0 0,0 0 0 0 0,-1-1 0 0 0,1 1 0 0 0,0 0 0 0 0,0 0 0 0 0,0 0 1 0 0,0-1-1 0 0,0 1 0 0 0,0 0 0 0 0,0-1 0 0 0,0 1 0 0 0,0-1 0 0 0,0 1 0 0 0,1-1 0 0 0,-1 1 0 0 0,0-1 0 0 0,0 0 0 0 0,0 0 1 0 0,1 0-1 0 0,-1 1 0 0 0,2-2 0 0 0,2 1 4 0 0,-1 0 0 0 0,1-1 0 0 0,0 1 0 0 0,-1-1 0 0 0,0-1 0 0 0,1 1 0 0 0,-1-1 0 0 0,0 1 0 0 0,0-1 0 0 0,7-4 0 0 0,-3 1 10 0 0,0-1 0 0 0,-1 0 0 0 0,0 0-1 0 0,8-9 1 0 0,-13 12-9 0 0,-1 0 1 0 0,1 0-1 0 0,-1 0 0 0 0,1 0 1 0 0,-1 0-1 0 0,0-1 0 0 0,0 1 0 0 0,-1 0 1 0 0,1 0-1 0 0,-1-1 0 0 0,1 1 1 0 0,-1-1-1 0 0,0-4 0 0 0,-1 7-7 0 0,1 1 0 0 0,0-1 0 0 0,0 1 1 0 0,-1-1-1 0 0,1 1 0 0 0,0-1 0 0 0,-1 1 0 0 0,1-1 0 0 0,0 1 0 0 0,-1-1 0 0 0,1 1 0 0 0,-1 0 0 0 0,1-1 0 0 0,0 1 0 0 0,-1 0 1 0 0,1-1-1 0 0,-1 1 0 0 0,1 0 0 0 0,-1-1 0 0 0,1 1 0 0 0,-1 0 0 0 0,0 0 0 0 0,1 0 0 0 0,-1 0 0 0 0,1-1 0 0 0,-1 1 1 0 0,1 0-1 0 0,-2 0 0 0 0,-16-1 30 0 0,5 1-4 0 0,0 2 0 0 0,0-1 0 0 0,0 2-1 0 0,0 0 1 0 0,-15 5 0 0 0,27-8-25 0 0,0 1 0 0 0,0-1-1 0 0,0 0 1 0 0,1 1 0 0 0,-1-1 0 0 0,0 0-1 0 0,0 1 1 0 0,0-1 0 0 0,1 1 0 0 0,-1-1 0 0 0,0 1-1 0 0,1 0 1 0 0,-1-1 0 0 0,0 1 0 0 0,1-1-1 0 0,-1 1 1 0 0,1 0 0 0 0,-1 0 0 0 0,1-1-1 0 0,0 1 1 0 0,-1 0 0 0 0,1 0 0 0 0,-1 0-1 0 0,1-1 1 0 0,0 1 0 0 0,0 0 0 0 0,0 0-1 0 0,0 0 1 0 0,-1 0 0 0 0,1 0 0 0 0,0 0-1 0 0,0-1 1 0 0,0 1 0 0 0,1 0 0 0 0,-1 0-1 0 0,0 0 1 0 0,0 0 0 0 0,0 0 0 0 0,1 0-1 0 0,-1-1 1 0 0,0 1 0 0 0,2 1 0 0 0,0 4 7 0 0,2 0 1 0 0,-1-1-1 0 0,1 1 1 0 0,6 7-1 0 0,-7-11-6 0 0,0 2 0 0 0,-1 0 0 0 0,1-1-1 0 0,0 1 1 0 0,0-1 0 0 0,0 1-1 0 0,1-1 1 0 0,-1 0 0 0 0,1 0-1 0 0,0-1 1 0 0,0 1 0 0 0,0-1-1 0 0,0 1 1 0 0,8 2 0 0 0,-7-4-2 0 0,-1 1 4 0 0,1 0 1 0 0,-1-1-1 0 0,1 1 0 0 0,0-1 0 0 0,0 0 0 0 0,-1-1 1 0 0,8 1-1 0 0,-8-1 0 0 0,1-1 1 0 0,-1 1-1 0 0,0-1 0 0 0,1 0 1 0 0,-1 0-1 0 0,4-2 0 0 0,-7 3-4 0 0,0-1 0 0 0,0 1 0 0 0,0 0-1 0 0,0-1 1 0 0,0 1 0 0 0,0-1 0 0 0,-1 0-1 0 0,1 1 1 0 0,0-1 0 0 0,0 1 0 0 0,-1-1-1 0 0,1 0 1 0 0,0 0 0 0 0,-1 1 0 0 0,1-1 0 0 0,0 0-1 0 0,-1 0 1 0 0,0 0 0 0 0,1 0 0 0 0,-1 0-1 0 0,1 0 1 0 0,-1 0 0 0 0,0 1 0 0 0,0-1-1 0 0,1 0 1 0 0,-1 0 0 0 0,0 0 0 0 0,0 0-1 0 0,0 0 1 0 0,0 0 0 0 0,0 0 0 0 0,0 0-1 0 0,-1-2 1 0 0,0 0 3 0 0,0 0 0 0 0,-1 0-1 0 0,1 1 1 0 0,-1-1 0 0 0,0 0-1 0 0,0 1 1 0 0,0-1 0 0 0,0 1 0 0 0,0 0-1 0 0,0-1 1 0 0,-1 1 0 0 0,1 0-1 0 0,-1 1 1 0 0,0-1 0 0 0,1 0 0 0 0,-6-1-1 0 0,0-2 8 0 0,-1 2-1 0 0,0-1 0 0 0,0 1 1 0 0,-13-3-1 0 0,20 6-10 0 0,-6-2 16 0 0,0 1 0 0 0,-14-1 1 0 0,20 2-15 0 0,0 0 0 0 0,0 0-1 0 0,0 1 1 0 0,0-1 0 0 0,0 0 0 0 0,0 1 0 0 0,0-1 0 0 0,0 1 0 0 0,0 0-1 0 0,0-1 1 0 0,0 1 0 0 0,0 0 0 0 0,0 0 0 0 0,1 1 0 0 0,-1-1 0 0 0,-1 1-1 0 0,-1 2 7 0 0,1-1 0 0 0,0 0 0 0 0,0 1 0 0 0,0 0 0 0 0,0-1 0 0 0,1 1 0 0 0,-1 0 0 0 0,1 0 0 0 0,0 1 0 0 0,1-1 0 0 0,-1 0 0 0 0,1 1 0 0 0,-1-1 0 0 0,1 1 0 0 0,1-1 0 0 0,-1 1 0 0 0,0-1 0 0 0,1 9 0 0 0,0-12-8 0 0,0-1 1 0 0,1 1-1 0 0,-1-1 1 0 0,0 1-1 0 0,0 0 0 0 0,0-1 1 0 0,0 1-1 0 0,1 0 1 0 0,-1-1-1 0 0,0 1 1 0 0,1-1-1 0 0,-1 1 1 0 0,0-1-1 0 0,1 1 0 0 0,-1-1 1 0 0,0 1-1 0 0,1-1 1 0 0,-1 1-1 0 0,1-1 1 0 0,-1 1-1 0 0,1-1 1 0 0,0 0-1 0 0,-1 1 0 0 0,1-1 1 0 0,1 1 1 0 0,-1-1 0 0 0,0 0 0 0 0,0 0 0 0 0,0 0 0 0 0,1 0 0 0 0,-1 0-1 0 0,0 0 1 0 0,0 0 0 0 0,0 0 0 0 0,1 0 0 0 0,-1 0 0 0 0,1-1 0 0 0,2 0 5 0 0,0-1-1 0 0,0 1 1 0 0,0-1-1 0 0,0 0 1 0 0,-1 0-1 0 0,5-4 1 0 0,-3 2 5 0 0,0 0 0 0 0,-1 0 0 0 0,0 0 0 0 0,8-10 0 0 0,-11 12-10 0 0,0 1-1 0 0,0-1 1 0 0,0 1 0 0 0,-1-1 0 0 0,1 0 0 0 0,0 1-1 0 0,-1-1 1 0 0,1 0 0 0 0,-1 0 0 0 0,1 1-1 0 0,-1-1 1 0 0,0 0 0 0 0,0 0 0 0 0,0 0-1 0 0,0 0 1 0 0,0 1 0 0 0,0-1 0 0 0,0 0 0 0 0,-1 0-1 0 0,0-2 1 0 0,0 3-1 0 0,1 1-1 0 0,-1-1 1 0 0,1 1-1 0 0,-1-1 0 0 0,1 1 1 0 0,-1-1-1 0 0,0 1 1 0 0,1 0-1 0 0,-1-1 1 0 0,0 1-1 0 0,0 0 1 0 0,1-1-1 0 0,-1 1 1 0 0,0 0-1 0 0,0 0 1 0 0,0 0-1 0 0,1-1 0 0 0,-1 1 1 0 0,0 0-1 0 0,0 0 1 0 0,0 0-1 0 0,1 0 1 0 0,-1 1-1 0 0,0-1 1 0 0,-1 0-1 0 0,-1 1 6 0 0</inkml:trace>
  <inkml:trace contextRef="#ctx0" brushRef="#br0" timeOffset="-123423.85">2861 1569 2504 0 0,'0'0'10430'0'0,"2"2"-10387"0"0,1-1-24 0 0,-2 0-11 0 0,-1 0 1 0 0,1-1-1 0 0,0 1 1 0 0,0-1-1 0 0,0 1 1 0 0,0-1-1 0 0,0 0 1 0 0,0 1-1 0 0,0-1 0 0 0,0 0 1 0 0,0 0-1 0 0,-1 1 1 0 0,3-1 267 0 0,-22 12 352 0 0,23-17-68 0 0,-4 5-542 0 0,0-1 0 0 0,0 1 0 0 0,1 0-1 0 0,-1-1 1 0 0,0 1 0 0 0,0 0 0 0 0,1-1 0 0 0,-1 1 0 0 0,0 0 0 0 0,0 0-1 0 0,1-1 1 0 0,-1 1 0 0 0,0 0 0 0 0,1 0 0 0 0,-1-1 0 0 0,0 1-1 0 0,1 0 1 0 0,-1 0 0 0 0,1 0 0 0 0,0-1 0 0 0,2-1 136 0 0,1 0 0 0 0,-1-1-1 0 0,1 1 1 0 0,-1-1 0 0 0,0 0 0 0 0,0 0 0 0 0,4-6 0 0 0,-7 9-120 0 0,0 0 0 0 0,1 0 0 0 0,-1 0 0 0 0,0-1 0 0 0,0 1 0 0 0,0 0 0 0 0,0 0 0 0 0,1-1 0 0 0,-1 1 0 0 0,0 0 0 0 0,0 0 0 0 0,0-1 0 0 0,0 1 0 0 0,0 0 0 0 0,0-1 0 0 0,0 1 0 0 0,0 0 0 0 0,0 0 0 0 0,1-1 0 0 0,-1 1 0 0 0,0 0 0 0 0,-1-1 0 0 0,1 1 1 0 0,0 0-1 0 0,0-1 0 0 0,0 1 0 0 0,0 0 0 0 0,0 0 0 0 0,0-1 0 0 0,0 1 0 0 0,0 0 0 0 0,0 0 0 0 0,-1-1 0 0 0,1 1 0 0 0,0 0 0 0 0,0 0 0 0 0,-1-1 0 0 0,1 0 46 0 0,-1 1-1 0 0,0-1 1 0 0,0 1 0 0 0,0-1-1 0 0,0 1 1 0 0,-1 0 0 0 0,1-1 0 0 0,0 1-1 0 0,0 0 1 0 0,-2-1 0 0 0,1 1 8 0 0,-1 0 1 0 0,0-1-1 0 0,0 1 1 0 0,1 0-1 0 0,-1 1 1 0 0,0-1-1 0 0,0 0 1 0 0,-4 2-1 0 0,6-2-63 0 0,1 1 0 0 0,-1-1 0 0 0,1 0 0 0 0,-1 0 0 0 0,1 0 0 0 0,0 0 0 0 0,-1 1 0 0 0,1-1 0 0 0,-1 0-1 0 0,1 1 1 0 0,0-1 0 0 0,-1 0 0 0 0,1 1 0 0 0,-1-1 0 0 0,1 0 0 0 0,0 1 0 0 0,0-1 0 0 0,-1 0 0 0 0,1 1 0 0 0,0-1 0 0 0,0 1 0 0 0,-1-1 0 0 0,1 1 0 0 0,0-1 0 0 0,0 1-1 0 0,0-1 1 0 0,0 1 0 0 0,0-1 0 0 0,0 1 0 0 0,0-1 0 0 0,0 1 0 0 0,0-1 0 0 0,0 0 0 0 0,0 1 0 0 0,0-1 0 0 0,0 1 0 0 0,0-1 0 0 0,0 1 0 0 0,0-1 0 0 0,1 1-1 0 0,-1-1 1 0 0,0 1 0 0 0,0-1 0 0 0,0 1 0 0 0,1-1 0 0 0,-1 0 0 0 0,0 1 0 0 0,1-1 0 0 0,-1 0 0 0 0,0 1 0 0 0,1-1 0 0 0,-1 0 0 0 0,1 1 0 0 0,33 33 797 0 0,-34-33-805 0 0,1 0 1 0 0,-1-1-1 0 0,1 1 0 0 0,-1-1 0 0 0,1 1 0 0 0,0-1 0 0 0,-1 1 0 0 0,1-1 1 0 0,-1 1-1 0 0,1-1 0 0 0,0 1 0 0 0,0-1 0 0 0,-1 0 0 0 0,1 0 0 0 0,0 1 1 0 0,-1-1-1 0 0,1 0 0 0 0,0 0 0 0 0,0 0 0 0 0,0 0 0 0 0,-1 0 0 0 0,1 1 1 0 0,0-2-1 0 0,0 1 0 0 0,-1 0 0 0 0,1 0 0 0 0,0 0 0 0 0,0 0 0 0 0,-1 0 1 0 0,1-1-1 0 0,0 1 0 0 0,0 0 0 0 0,-1-1 0 0 0,1 1 0 0 0,0 0 0 0 0,-1-1 1 0 0,1 1-1 0 0,0-1 0 0 0,-1 1 0 0 0,1-1 0 0 0,-1 1 0 0 0,1-1 0 0 0,-1 0 1 0 0,1 1-1 0 0,-1-1 0 0 0,1 1 0 0 0,-1-1 0 0 0,0 0 0 0 0,1 0 0 0 0,-1 1 1 0 0,0-1-1 0 0,0 0 0 0 0,1-1 0 0 0,0-1 33 0 0,0 1 0 0 0,-1-1 0 0 0,1 0 0 0 0,0 0 0 0 0,-1 0 0 0 0,0 0 0 0 0,0 1 0 0 0,0-1 0 0 0,0 0 0 0 0,0 0 0 0 0,0 0 0 0 0,-1 0 0 0 0,-1-4 0 0 0,1 4-14 0 0,-1 0 1 0 0,1 0 0 0 0,-1 1 0 0 0,0-1-1 0 0,0 1 1 0 0,0 0 0 0 0,0-1 0 0 0,0 1-1 0 0,-1 0 1 0 0,1 0 0 0 0,-1 0 0 0 0,1 0-1 0 0,-1 1 1 0 0,0-1 0 0 0,0 1 0 0 0,1 0-1 0 0,-6-2 1 0 0,5 2-13 0 0,1 1 0 0 0,-1-1 1 0 0,1 1-1 0 0,0 0 0 0 0,-1 0 0 0 0,1 0 0 0 0,-1 0 0 0 0,1 0 1 0 0,-1 0-1 0 0,1 1 0 0 0,-1-1 0 0 0,1 1 0 0 0,-1 0 0 0 0,1 0 1 0 0,0 0-1 0 0,-1 0 0 0 0,1 0 0 0 0,0 0 0 0 0,0 0 0 0 0,0 1 1 0 0,0-1-1 0 0,-2 3 0 0 0,0 0 37 0 0,0 1 0 0 0,0 0 1 0 0,0 0-1 0 0,1 0 0 0 0,-1 0 0 0 0,1 0 0 0 0,1 1 1 0 0,-5 9-1 0 0,7-13-36 0 0,-1 1 1 0 0,0-1 0 0 0,0 1-1 0 0,1-1 1 0 0,-1 1-1 0 0,1-1 1 0 0,0 1 0 0 0,0-1-1 0 0,0 1 1 0 0,0 0-1 0 0,0-1 1 0 0,0 1 0 0 0,1-1-1 0 0,-1 1 1 0 0,1-1-1 0 0,0 1 1 0 0,0-1 0 0 0,0 0-1 0 0,0 1 1 0 0,0-1-1 0 0,0 0 1 0 0,1 0 0 0 0,1 3-1 0 0,0-3 2 0 0,-1 0 0 0 0,1 0 0 0 0,0 0 0 0 0,0-1 0 0 0,0 1 0 0 0,0-1 0 0 0,0 0-1 0 0,0 0 1 0 0,1 0 0 0 0,-1 0 0 0 0,0 0 0 0 0,0-1 0 0 0,1 1 0 0 0,-1-1 0 0 0,1 0 0 0 0,4 0 0 0 0,5-3 30 0 0,-5 2-8 0 0,-1-1-1 0 0,0 1 1 0 0,1-2 0 0 0,9-3-1 0 0,-14 4-28 0 0,-1 1 0 0 0,1-1-1 0 0,-1 0 1 0 0,0 1 0 0 0,1-1 0 0 0,-1 0-1 0 0,0 0 1 0 0,-1 0 0 0 0,1-1-1 0 0,0 1 1 0 0,0 0 0 0 0,-1-1-1 0 0,0 1 1 0 0,1-1 0 0 0,1-4 0 0 0,0-1 39 0 0,-1-1 0 0 0,1 1 0 0 0,-1 0 0 0 0,1-14 0 0 0,-3 18-39 0 0,1 1 1 0 0,-1-1-1 0 0,-1 0 1 0 0,1 1-1 0 0,0-1 0 0 0,-1 0 1 0 0,0 1-1 0 0,0-1 1 0 0,0 1-1 0 0,0-1 1 0 0,-1 1-1 0 0,1 0 0 0 0,-4-5 1 0 0,4 6-5 0 0,-1 0 0 0 0,0 0 0 0 0,0 0 0 0 0,0 0 0 0 0,0 1 0 0 0,0-1 0 0 0,0 0 0 0 0,-1 1 0 0 0,1 0 0 0 0,0 0 0 0 0,-1-1 0 0 0,1 1 0 0 0,-1 1 0 0 0,0-1 0 0 0,1 0 0 0 0,-1 0 0 0 0,1 1 0 0 0,-1 0 0 0 0,0 0 0 0 0,-5 0 0 0 0,6 0-7 0 0,0 0-1 0 0,-1 0 1 0 0,1 0 0 0 0,0 1 0 0 0,0-1-1 0 0,-1 1 1 0 0,1 0 0 0 0,0-1 0 0 0,0 1 0 0 0,0 0-1 0 0,0 0 1 0 0,0 0 0 0 0,0 1 0 0 0,0-1-1 0 0,0 0 1 0 0,1 1 0 0 0,-1-1 0 0 0,0 1-1 0 0,1 0 1 0 0,-1-1 0 0 0,1 1 0 0 0,0 0 0 0 0,-1 0-1 0 0,1 0 1 0 0,-1 2 0 0 0,-1 4 18 0 0,1-1-1 0 0,0 1 1 0 0,0-1 0 0 0,1 1-1 0 0,-1 15 1 0 0,2-20-19 0 0,0-1-1 0 0,0 1 0 0 0,0 0 1 0 0,1-1-1 0 0,-1 1 1 0 0,1-1-1 0 0,0 1 1 0 0,0-1-1 0 0,2 5 1 0 0,-3-6-4 0 0,1 0 0 0 0,0 1 0 0 0,0-1 0 0 0,0 0 0 0 0,0 0 0 0 0,0 0 0 0 0,1 0 0 0 0,-1 0 0 0 0,0 0 0 0 0,0 0 0 0 0,1 0 0 0 0,-1-1 0 0 0,1 1 0 0 0,-1 0 0 0 0,0-1 0 0 0,1 1 0 0 0,2 0 0 0 0,0 0 6 0 0,0-1 0 0 0,0 0 0 0 0,0 1 0 0 0,0-1 1 0 0,0 0-1 0 0,0-1 0 0 0,0 1 0 0 0,0-1 0 0 0,0 0 1 0 0,0 0-1 0 0,0 0 0 0 0,0 0 0 0 0,-1-1 1 0 0,7-2-1 0 0,-9 3-7 0 0,0 0 0 0 0,0 0 0 0 0,-1 0 0 0 0,1 1 1 0 0,0-1-1 0 0,0 0 0 0 0,0 0 0 0 0,-1 0 0 0 0,1 0 0 0 0,0 0 1 0 0,-1-1-1 0 0,1 1 0 0 0,-1 0 0 0 0,1-2 0 0 0,4-20 35 0 0,-3 13-18 0 0,-1 7-13 0 0,-1 1 0 0 0,0 0 0 0 0,0 0 0 0 0,0-1-1 0 0,0 1 1 0 0,-1 0 0 0 0,1 0 0 0 0,0 0 0 0 0,-1-1 0 0 0,0-1 0 0 0,0 3-4 0 0,1 1 0 0 0,0-1 0 0 0,0 1-1 0 0,0-1 1 0 0,0 1 0 0 0,-1-1 0 0 0,1 1 0 0 0,0-1 0 0 0,0 1 0 0 0,-1-1 0 0 0,1 1 0 0 0,0-1 0 0 0,-1 1 0 0 0,1 0 0 0 0,-1-1 0 0 0,1 1 0 0 0,0-1 0 0 0,-1 1 0 0 0,1 0 0 0 0,-1 0 0 0 0,1-1-1 0 0,-1 1 1 0 0,1 0 0 0 0,-1 0 0 0 0,1-1 0 0 0,-1 1 0 0 0,1 0 0 0 0,-1 0 0 0 0,0 0 0 0 0,1 0 0 0 0,-1 0 0 0 0,1 0 0 0 0,-1 0 0 0 0,1 0 0 0 0,-1 0 0 0 0,1 0 0 0 0,-1 0 0 0 0,1 0-1 0 0,-1 1 1 0 0,0-1 0 0 0,1 0 0 0 0,-1 0 0 0 0,1 0 0 0 0,-1 1 0 0 0,-1 1 8 0 0,0 1 0 0 0,0 0 0 0 0,0-1 0 0 0,0 1-1 0 0,0 0 1 0 0,1 0 0 0 0,-1 0 0 0 0,1 0 0 0 0,0 0 0 0 0,-1 4 0 0 0,0-2 4 0 0,0 0 2 0 0,0 1-1 0 0,1-1 1 0 0,-1 0 0 0 0,1 1 0 0 0,0-1 0 0 0,1 1 0 0 0,0 10-1 0 0,0-16-11 0 0,0 1 0 0 0,0 0 0 0 0,0-1 0 0 0,0 1-1 0 0,0 0 1 0 0,0-1 0 0 0,1 1 0 0 0,-1-1 0 0 0,0 1-1 0 0,1 0 1 0 0,-1-1 0 0 0,0 1 0 0 0,1-1 0 0 0,-1 1-1 0 0,1-1 1 0 0,-1 1 0 0 0,0-1 0 0 0,1 1 0 0 0,-1-1 0 0 0,1 0-1 0 0,-1 1 1 0 0,1-1 0 0 0,0 0 0 0 0,0 1 0 0 0,0-1 1 0 0,0 1 0 0 0,1-1 0 0 0,-1 0 0 0 0,0 0 1 0 0,0 0-1 0 0,0 0 0 0 0,0 0 0 0 0,1 0 1 0 0,-1-1-1 0 0,0 1 0 0 0,0 0 0 0 0,2-1 1 0 0,0 0 4 0 0,0-1 0 0 0,-1 1 0 0 0,1 0 0 0 0,0-1 1 0 0,-1 0-1 0 0,1 1 0 0 0,-1-1 0 0 0,0 0 1 0 0,4-5-1 0 0,-4 5-2 0 0,0-1 1 0 0,-1 1-1 0 0,0-1 0 0 0,1 0 1 0 0,-1 0-1 0 0,0 0 1 0 0,-1 1-1 0 0,2-7 1 0 0,-2 8-6 0 0,0 0 1 0 0,1 0 0 0 0,-1 0 0 0 0,-1 0-1 0 0,1 0 1 0 0,0 0 0 0 0,0 1 0 0 0,0-1-1 0 0,0 0 1 0 0,-1 0 0 0 0,1 0 0 0 0,0 0-1 0 0,-1 0 1 0 0,1 1 0 0 0,-1-1-1 0 0,1 0 1 0 0,-1 0 0 0 0,1 1 0 0 0,-1-1-1 0 0,1 0 1 0 0,-1 1 0 0 0,0-1 0 0 0,1 0-1 0 0,-1 1 1 0 0,0-1 0 0 0,0 1 0 0 0,1-1-1 0 0,-1 1 1 0 0,0 0 0 0 0,0-1 0 0 0,0 1-1 0 0,-1-1 1 0 0,-3 0 11 0 0</inkml:trace>
  <inkml:trace contextRef="#ctx0" brushRef="#br0" timeOffset="-120734.85">1968 1023 4512 0 0,'0'0'15055'0'0,"1"-3"-14928"0"0,0 1-68 0 0,1-10 427 0 0,-2 12-438 0 0,-1 0 1 0 0,0 0-1 0 0,0 1 0 0 0,0-1 0 0 0,0 0 0 0 0,0 1 0 0 0,1-1 0 0 0,-1 1 0 0 0,0-1 0 0 0,0 1 0 0 0,1-1 1 0 0,-1 1-1 0 0,-1 1 0 0 0,-1 0-27 0 0,1 1 0 0 0,0 0 1 0 0,-1 0-1 0 0,1 0 0 0 0,0 0 1 0 0,0 1-1 0 0,1-1 1 0 0,-1 0-1 0 0,1 1 0 0 0,-1-1 1 0 0,0 6-1 0 0,0-1 25 0 0,1 1 0 0 0,-1-1 0 0 0,1 17 0 0 0,1-24-42 0 0,0-1 0 0 0,1 1 0 0 0,-1 0 0 0 0,0-1 0 0 0,0 1 0 0 0,1 0 0 0 0,-1-1 0 0 0,0 1 0 0 0,1-1 0 0 0,-1 1 1 0 0,1-1-1 0 0,-1 1 0 0 0,0 0 0 0 0,1-1 0 0 0,-1 1 0 0 0,1-1 0 0 0,0 0 0 0 0,-1 1 0 0 0,1-1 0 0 0,-1 1 0 0 0,1-1 0 0 0,0 0 0 0 0,-1 0 1 0 0,1 1-1 0 0,1-1 0 0 0,-1 1 1 0 0,0-1 0 0 0,0 0 0 0 0,0 1 1 0 0,0-1-1 0 0,1 0 0 0 0,-1 0 0 0 0,0 0 0 0 0,0 0 1 0 0,0 0-1 0 0,0 0 0 0 0,1 0 0 0 0,-1 0 0 0 0,0-1 1 0 0,0 1-1 0 0,2-1 0 0 0,7-4 11 0 0,-8 5-12 0 0,0-1 0 0 0,0 0 0 0 0,0 0 0 0 0,-1 0 0 0 0,1 0 0 0 0,0 0 0 0 0,0-1 0 0 0,-1 1 0 0 0,1 0 0 0 0,-1-1 0 0 0,2-1 0 0 0,0-2 3 0 0,0 1 0 0 0,0 0 0 0 0,-1-1 0 0 0,0 1 0 0 0,0-1 0 0 0,0 0 0 0 0,-1 1 0 0 0,1-1 0 0 0,-1 0 0 0 0,0 0-1 0 0,0 0 1 0 0,-1 0 0 0 0,0-10 0 0 0,0 13 0 0 0,-1 0 0 0 0,0 0 0 0 0,0 0-1 0 0,1 0 1 0 0,-1 0 0 0 0,-1 0 0 0 0,1 0 0 0 0,0 1-1 0 0,0-1 1 0 0,-1 0 0 0 0,1 1 0 0 0,0-1-1 0 0,-1 1 1 0 0,0 0 0 0 0,1-1 0 0 0,-4-1-1 0 0,4 3-1 0 0,0-1 0 0 0,0 0-1 0 0,0 1 1 0 0,0-1-1 0 0,-1 0 1 0 0,1 1 0 0 0,0-1-1 0 0,-1 1 1 0 0,1 0-1 0 0,0-1 1 0 0,-1 1 0 0 0,1 0-1 0 0,0 0 1 0 0,-1 0-1 0 0,1 0 1 0 0,0 0 0 0 0,-1 0-1 0 0,1 1 1 0 0,0-1-1 0 0,-1 0 1 0 0,1 1 0 0 0,0-1-1 0 0,-1 0 1 0 0,1 1-1 0 0,-2 1 1 0 0,-8 4 38 0 0,10-5-37 0 0,0-1 1 0 0,0 1-1 0 0,0-1 0 0 0,0 1 0 0 0,0-1 0 0 0,0 1 0 0 0,0 0 0 0 0,0 0 0 0 0,0-1 0 0 0,0 1 0 0 0,0 0 0 0 0,0 0 0 0 0,1 0 0 0 0,-1 0 0 0 0,0 0 0 0 0,1 0 1 0 0,-1 0-1 0 0,1 0 0 0 0,-1 0 0 0 0,1 1 0 0 0,-1-1 0 0 0,1 0 0 0 0,0 0 0 0 0,0 0 0 0 0,-1 1 0 0 0,1-1 0 0 0,0 2 0 0 0,-1 16 66 0 0,0-16-52 0 0,0 1 0 0 0,1 0 0 0 0,0 0 0 0 0,0 0 0 0 0,0 0-1 0 0,0 0 1 0 0,1 0 0 0 0,-1-1 0 0 0,2 6 0 0 0,-1-8-10 0 0,0 0 1 0 0,0 0 0 0 0,0 0-1 0 0,-1 0 1 0 0,1 0-1 0 0,0 0 1 0 0,0 0-1 0 0,1 0 1 0 0,-1 0-1 0 0,0-1 1 0 0,0 1-1 0 0,0 0 1 0 0,0-1-1 0 0,1 1 1 0 0,-1-1-1 0 0,0 0 1 0 0,1 1-1 0 0,-1-1 1 0 0,0 0-1 0 0,0 0 1 0 0,1 1-1 0 0,-1-1 1 0 0,1 0-1 0 0,-1 0 1 0 0,0-1-1 0 0,1 1 1 0 0,-1 0-1 0 0,0 0 1 0 0,0-1-1 0 0,1 1 1 0 0,-1-1-1 0 0,0 1 1 0 0,0-1-1 0 0,1 1 1 0 0,-1-1-1 0 0,0 0 1 0 0,0 0-1 0 0,0 1 1 0 0,0-1-1 0 0,0 0 1 0 0,1-1-1 0 0,6-8 93 0 0,-1 0 0 0 0,6-12-1 0 0,-11 19-77 0 0,0-1 1 0 0,-1 1-1 0 0,0 0 0 0 0,1-1 0 0 0,-1 1 1 0 0,-1-1-1 0 0,1 1 0 0 0,0-1 0 0 0,-1 0 1 0 0,0 1-1 0 0,0-8 0 0 0,0 11-20 0 0,0-1 1 0 0,0 0-1 0 0,-1 1 1 0 0,1-1-1 0 0,0 0 1 0 0,-1 1-1 0 0,1-1 1 0 0,0 0-1 0 0,-1 1 1 0 0,1-1-1 0 0,-1 0 1 0 0,1 1-1 0 0,-1-1 1 0 0,1 1-1 0 0,-1-1 1 0 0,0 1-1 0 0,1 0 1 0 0,-1-1-1 0 0,1 1 0 0 0,-1-1 1 0 0,0 1-1 0 0,0 0 1 0 0,1 0-1 0 0,-1-1 1 0 0,0 1-1 0 0,1 0 1 0 0,-1 0-1 0 0,0 0 1 0 0,0 0-1 0 0,1 0 1 0 0,-1 0-1 0 0,0 0 1 0 0,0 0-1 0 0,1 0 1 0 0,-2 0-1 0 0,-2 1 5 0 0,0-1 0 0 0,0 1 1 0 0,-1 0-1 0 0,-4 2 0 0 0,5-2-2 0 0,0 0 1 0 0,1 0-1 0 0,-1 1 1 0 0,1-1-1 0 0,-1 1 0 0 0,1 0 1 0 0,0 0-1 0 0,0 0 1 0 0,0 0-1 0 0,0 0 1 0 0,0 1-1 0 0,0 0 0 0 0,1-1 1 0 0,-1 1-1 0 0,-3 6 1 0 0,3-4 3 0 0,1-1 0 0 0,-1 1 0 0 0,1-1 1 0 0,0 1-1 0 0,0 0 0 0 0,1 0 0 0 0,-1 0 1 0 0,1 0-1 0 0,0 0 0 0 0,0 8 0 0 0,0-8 5 0 0,1 0 0 0 0,0 0 0 0 0,0 1 1 0 0,1-1-1 0 0,-1 0 0 0 0,3 8 0 0 0,-3-12-13 0 0,1 0 1 0 0,-1 0 0 0 0,0 0-1 0 0,1 0 1 0 0,-1 0-1 0 0,1 0 1 0 0,-1 0-1 0 0,1 0 1 0 0,0 0 0 0 0,-1-1-1 0 0,1 1 1 0 0,0 0-1 0 0,0 0 1 0 0,-1 0 0 0 0,1-1-1 0 0,0 1 1 0 0,0-1-1 0 0,0 1 1 0 0,0 0 0 0 0,0-1-1 0 0,0 1 1 0 0,0-1-1 0 0,0 0 1 0 0,0 1 0 0 0,0-1-1 0 0,0 0 1 0 0,0 0-1 0 0,0 0 1 0 0,0 0 0 0 0,1 1-1 0 0,-1-2 1 0 0,0 1-1 0 0,0 0 1 0 0,0 0 0 0 0,0 0-1 0 0,0 0 1 0 0,0-1-1 0 0,2 1 1 0 0,2-2 13 0 0,1 0-1 0 0,0 0 1 0 0,-1 0-1 0 0,1 0 1 0 0,-1-1-1 0 0,8-5 1 0 0,-11 7-7 0 0,0-1-1 0 0,0 0 1 0 0,0 0 0 0 0,0 0 0 0 0,0-1-1 0 0,0 1 1 0 0,-1 0 0 0 0,1-1 0 0 0,-1 1-1 0 0,1-1 1 0 0,-1 1 0 0 0,0-1-1 0 0,0 1 1 0 0,0-1 0 0 0,0-5 0 0 0,0 6-2 0 0,-1 1 1 0 0,0-1 0 0 0,0 0 0 0 0,0 0-1 0 0,0 0 1 0 0,0 0 0 0 0,0 1-1 0 0,0-1 1 0 0,-1 0 0 0 0,1 0 0 0 0,-1 0-1 0 0,1 1 1 0 0,-1-1 0 0 0,0 0 0 0 0,0 1-1 0 0,0-1 1 0 0,0 0 0 0 0,0 1 0 0 0,0-1-1 0 0,0 1 1 0 0,0 0 0 0 0,0-1 0 0 0,-1 1-1 0 0,1 0 1 0 0,-1 0 0 0 0,1 0 0 0 0,-1 0-1 0 0,1 0 1 0 0,-1 0 0 0 0,1 0 0 0 0,-1 0-1 0 0,0 1 1 0 0,0-1 0 0 0,1 1-1 0 0,-4-1 1 0 0,1 0 15 0 0,0 0 0 0 0,0 0 0 0 0,0 1 0 0 0,0 0 0 0 0,0-1 0 0 0,0 1 0 0 0,0 1 0 0 0,0-1 0 0 0,0 1 0 0 0,0-1 0 0 0,0 1 0 0 0,0 1 0 0 0,0-1 0 0 0,0 0 0 0 0,-5 4 0 0 0,7-4-7 0 0,0 1 0 0 0,0-1 1 0 0,0 1-1 0 0,1 0 0 0 0,-1 0 0 0 0,1 0 0 0 0,-1 0 0 0 0,1 0 0 0 0,-1 0 0 0 0,1 1 1 0 0,0-1-1 0 0,0 0 0 0 0,0 1 0 0 0,0-1 0 0 0,1 1 0 0 0,-1-1 0 0 0,1 1 0 0 0,-1-1 1 0 0,1 5-1 0 0,0-4 1 0 0,0 0 1 0 0,0 0-1 0 0,0 0 1 0 0,0-1-1 0 0,1 1 1 0 0,-1 0 0 0 0,1 0-1 0 0,0-1 1 0 0,0 1-1 0 0,0 0 1 0 0,0-1-1 0 0,0 1 1 0 0,1-1 0 0 0,-1 1-1 0 0,1-1 1 0 0,0 1-1 0 0,1 1 1 0 0,-1-2-8 0 0,0-1 0 0 0,0 1 0 0 0,0-1-1 0 0,-1 0 1 0 0,1 0 0 0 0,0 0 0 0 0,1 0 0 0 0,-1 0 0 0 0,0 0 0 0 0,0 0 0 0 0,0 0-1 0 0,0-1 1 0 0,1 1 0 0 0,-1-1 0 0 0,0 0 0 0 0,1 0 0 0 0,-1 0 0 0 0,0 0 0 0 0,1 0 0 0 0,-1 0-1 0 0,0-1 1 0 0,0 1 0 0 0,1-1 0 0 0,-1 1 0 0 0,0-1 0 0 0,0 0 0 0 0,0 0 0 0 0,0 0-1 0 0,0 0 1 0 0,0 0 0 0 0,0 0 0 0 0,0-1 0 0 0,3-2 0 0 0,-4 3-4 0 0,1-1 0 0 0,-1 1 1 0 0,0-1-1 0 0,0 1 0 0 0,0-1 1 0 0,0 1-1 0 0,0-1 0 0 0,0 0 1 0 0,0 0-1 0 0,0 1 0 0 0,-1-1 1 0 0,1 0-1 0 0,-1 0 0 0 0,1 0 1 0 0,-1 0-1 0 0,0 1 0 0 0,1-1 1 0 0,-1 0-1 0 0,0 0 0 0 0,-1 0 0 0 0,1 0 1 0 0,0 0-1 0 0,0 0 0 0 0,-1 0 1 0 0,1 1-1 0 0,-1-1 0 0 0,0 0 1 0 0,1 0-1 0 0,-1 0 0 0 0,0 1 1 0 0,0-1-1 0 0,0 1 0 0 0,0-1 1 0 0,0 0-1 0 0,-1 1 0 0 0,1 0 0 0 0,0-1 1 0 0,-1 1-1 0 0,1 0 0 0 0,-1 0 1 0 0,1 0-1 0 0,-1 0 0 0 0,0 0 1 0 0,1 0-1 0 0,-1 0 0 0 0,0 0 1 0 0,0 1-1 0 0,1-1 0 0 0,-1 1 1 0 0,-4-1-1 0 0,4 0-1 0 0,-1 1-1 0 0,0 0 1 0 0,0 0 0 0 0,1 0 0 0 0,-1 0-1 0 0,0 1 1 0 0,0-1 0 0 0,1 1 0 0 0,-1-1-1 0 0,0 1 1 0 0,1 0 0 0 0,-1 0 0 0 0,1 0-1 0 0,-1 1 1 0 0,1-1 0 0 0,0 1 0 0 0,-1-1-1 0 0,1 1 1 0 0,0 0 0 0 0,0 0 0 0 0,0-1-1 0 0,-2 5 1 0 0,1-2 5 0 0,1 0 0 0 0,-1 0 0 0 0,1 0 0 0 0,1 1 0 0 0,-1-1 0 0 0,1 0 0 0 0,-1 1 0 0 0,1 0 0 0 0,0-1 0 0 0,1 1 0 0 0,-1 0 0 0 0,1 7 0 0 0,0-10-8 0 0,0 0 1 0 0,1 0 0 0 0,-1 0-1 0 0,0 0 1 0 0,1 1 0 0 0,0-1-1 0 0,-1 0 1 0 0,3 4 0 0 0,-3-6-3 0 0,0 1 0 0 0,1-1 0 0 0,-1 1 0 0 0,1 0 0 0 0,-1-1 1 0 0,0 1-1 0 0,1-1 0 0 0,-1 1 0 0 0,1-1 0 0 0,0 1 0 0 0,-1-1 0 0 0,1 0 0 0 0,-1 1 1 0 0,1-1-1 0 0,-1 0 0 0 0,1 1 0 0 0,0-1 0 0 0,-1 0 0 0 0,1 1 0 0 0,0-1 1 0 0,-1 0-1 0 0,1 0 0 0 0,0 0 0 0 0,0 0 0 0 0,-1 0 0 0 0,1 0 0 0 0,0 0 0 0 0,-1 0 1 0 0,1 0-1 0 0,0 0 0 0 0,-1 0 0 0 0,1-1 0 0 0,0 1 0 0 0,13-4 20 0 0,-10 3-14 0 0,0 0-1 0 0,0 0 0 0 0,0-1 1 0 0,0 1-1 0 0,-1-1 1 0 0,1 0-1 0 0,5-3 0 0 0,-2-1 7 0 0,-5 5-10 0 0,-1 0-1 0 0,1 0 1 0 0,0 0-1 0 0,-1 0 1 0 0,1 0-1 0 0,-1-1 1 0 0,0 1-1 0 0,1-1 0 0 0,-1 1 1 0 0,0-1-1 0 0,0 1 1 0 0,0-1-1 0 0,0 0 1 0 0,0 1-1 0 0,0-3 1 0 0,0 1 5 0 0,0 0 1 0 0,0 0-1 0 0,-1 0 1 0 0,1 0-1 0 0,-1 1 1 0 0,0-1-1 0 0,0 0 1 0 0,0 0-1 0 0,-1-5 1 0 0,1 7-8 0 0,-1 0 1 0 0,1 0 0 0 0,-1 0 0 0 0,1 0-1 0 0,-1 0 1 0 0,1 0 0 0 0,-1 0 0 0 0,0 0-1 0 0,1 0 1 0 0,-1 0 0 0 0,0 0 0 0 0,0 1-1 0 0,1-1 1 0 0,-1 0 0 0 0,0 1 0 0 0,0-1-1 0 0,0 0 1 0 0,0 1 0 0 0,0-1 0 0 0,0 1-1 0 0,0-1 1 0 0,0 1 0 0 0,0 0 0 0 0,0-1-1 0 0,-1 1 1 0 0,1 0 0 0 0,0 0 0 0 0,-1 0-1 0 0,-21 2 29 0 0,5 0 53 0 0,18-2-28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0:27.37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295 21 11048 0 0,'0'0'2144'0'0,"2"-3"-1066"0"0,-1 0-719 0 0,0 3-289 0 0,-1-1-1 0 0,1 0 0 0 0,-1 0 1 0 0,1 0-1 0 0,-1 1 1 0 0,0-1-1 0 0,1 0 0 0 0,-1 0 1 0 0,0 0-1 0 0,0 0 1 0 0,1 0-1 0 0,-1 0 0 0 0,0 0 1 0 0,0-1 1688 0 0,0 2-1691 0 0,-1 0-1 0 0,1 0 0 0 0,0 0 0 0 0,-1 0 0 0 0,1 0 0 0 0,0 0 0 0 0,-1 0 1 0 0,1 0-1 0 0,0 0 0 0 0,-1 0 0 0 0,1 0 0 0 0,0 0 0 0 0,0 0 0 0 0,-1 0 0 0 0,1 0 1 0 0,0 0-1 0 0,-1 1 0 0 0,1-1 0 0 0,0 0 0 0 0,0 0 0 0 0,-1 0 0 0 0,1 1 0 0 0,0-1 1 0 0,0 0-1 0 0,-1 0 0 0 0,1 1 0 0 0,0-1 0 0 0,0 0 0 0 0,0 1 0 0 0,-24 28 392 0 0,1 1 0 0 0,-20 35 0 0 0,-33 72 224 0 0,49-78-430 0 0,-36 111 0 0 0,31-58-89 0 0,30-100-133 0 0,0 0 1 0 0,1 0 0 0 0,0 0-1 0 0,1 0 1 0 0,0 0 0 0 0,1 1 0 0 0,3 16-1 0 0,-3-24-16 0 0,0 0 0 0 0,0 0-1 0 0,1 0 1 0 0,0 0 0 0 0,0 0-1 0 0,0-1 1 0 0,1 1 0 0 0,0 0-1 0 0,0-1 1 0 0,0 0 0 0 0,0 0-1 0 0,1 0 1 0 0,-1 0 0 0 0,1 0-1 0 0,0-1 1 0 0,0 1 0 0 0,0-1-1 0 0,1 0 1 0 0,-1-1 0 0 0,1 1 0 0 0,0-1-1 0 0,-1 0 1 0 0,1 0 0 0 0,0 0-1 0 0,0-1 1 0 0,0 1 0 0 0,1-1-1 0 0,-1 0 1 0 0,0-1 0 0 0,0 0-1 0 0,1 1 1 0 0,-1-2 0 0 0,0 1-1 0 0,7-2 1 0 0,20-5 45 0 0,-1-2-1 0 0,1-2 1 0 0,54-26 0 0 0,-61 25-25 0 0,-1-2 1 0 0,38-28 0 0 0,-33 19 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0:12.28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0 796 3712 0 0,'0'0'3352'0'0,"0"-4"-3208"0"0,2-25 587 0 0,2-1 0 0 0,1 1 0 0 0,13-45 0 0 0,-2 12-119 0 0,-2 6-408 0 0,31-77 0 0 0,-2 26-19 0 0,36-107 435 0 0,-78 211-576 0 0,1-5 149 0 0,1 0 1 0 0,-2 0-1 0 0,1 0 0 0 0,-1-14 250 0 0,-3 22-43 0 0,0 9-96 0 0,9 81 288 0 0,3 0 0 0 0,30 117 0 0 0,-24-143-277 0 0,45 155 809 0 0,-45-172-553 0 0,2-2 0 0 0,37 72 0 0 0,-48-106-339 0 0,-1-1-21 0 0,-1-1 1 0 0,6 16-1 0 0,-9-12 1161 0 0</inkml:trace>
  <inkml:trace contextRef="#ctx0" brushRef="#br0" timeOffset="359">66 528 16072 0 0,'0'0'2417'0'0,"3"2"-1907"0"0,0 1-356 0 0,-1-1-87 0 0,-1-1 1 0 0,1 0 0 0 0,-1 1-1 0 0,1-1 1 0 0,0 0 0 0 0,0 0-1 0 0,-1 0 1 0 0,1 0 0 0 0,0 0-1 0 0,0-1 1 0 0,0 1-1 0 0,0 0 1 0 0,0-1 0 0 0,3 1-1 0 0,40 4 423 0 0,58 0 0 0 0,5 0 344 0 0,-14 3 72 0 0,-72-5-778 0 0</inkml:trace>
  <inkml:trace contextRef="#ctx0" brushRef="#br0" timeOffset="759.64">672 817 15976 0 0,'0'0'671'0'0,"2"-3"-335"0"0,5-6-154 0 0,0 0 0 0 0,1 1 0 0 0,0 0 0 0 0,11-9 0 0 0,9-8 798 0 0,-25 22-815 0 0,0 0 0 0 0,0 1 0 0 0,1-1 0 0 0,-1 1 0 0 0,6-2 0 0 0,7-6 179 0 0,-15 10-300 0 0,0-1-1 0 0,-1 1 0 0 0,1-1 0 0 0,0 1 0 0 0,-1-1 1 0 0,1 1-1 0 0,0 0 0 0 0,0-1 0 0 0,0 1 1 0 0,0 0-1 0 0,-1 0 0 0 0,1 0 0 0 0,0-1 0 0 0,0 1 1 0 0,0 0-1 0 0,0 0 0 0 0,-1 0 0 0 0,1 0 1 0 0,0 1-1 0 0,0-1 0 0 0,0 0 0 0 0,0 0 0 0 0,0 0 1 0 0,-1 1-1 0 0,1-1 0 0 0,0 0 0 0 0,0 1 0 0 0,-1-1 1 0 0,1 1-1 0 0,0-1 0 0 0,0 1 0 0 0,0 0-15 0 0,0 0 0 0 0,0 0 0 0 0,-1 0 0 0 0,1 0 0 0 0,0 1 0 0 0,-1-1-1 0 0,1 0 1 0 0,-1 0 0 0 0,0 0 0 0 0,1 0 0 0 0,-1 1 0 0 0,0-1 0 0 0,0 0 0 0 0,1 0-1 0 0,-1 1 1 0 0,0-1 0 0 0,0 0 0 0 0,-1 0 0 0 0,1 1 0 0 0,0-1 0 0 0,0 0-1 0 0,-1 2 1 0 0,-94 283 567 0 0,92-276-553 0 0,0 0 0 0 0,0 0 0 0 0,1 0 0 0 0,0 1 0 0 0,0 13 0 0 0,2-24-36 0 0,0 0 0 0 0,0 1-1 0 0,1-1 1 0 0,-1 1 0 0 0,0-1 0 0 0,0 1 0 0 0,0-1 0 0 0,0 1-1 0 0,0-1 1 0 0,0 1 0 0 0,1-1 0 0 0,-1 1 0 0 0,0-1 0 0 0,0 0-1 0 0,1 1 1 0 0,-1-1 0 0 0,0 1 0 0 0,1-1 0 0 0,-1 0 0 0 0,0 1-1 0 0,1-1 1 0 0,-1 0 0 0 0,1 0 0 0 0,-1 1 0 0 0,1-1 0 0 0,1 1 4 0 0,-1-1 0 0 0,0 1-1 0 0,1-1 1 0 0,-1 0 0 0 0,1 1 0 0 0,-1-1 0 0 0,1 0 0 0 0,2 0 0 0 0,0-1 5 0 0,1 1 0 0 0,-1-1 0 0 0,1 0 0 0 0,-1 0 0 0 0,5-2 0 0 0,6-3 15 0 0,0-1 1 0 0,0 0 0 0 0,-1-1-1 0 0,0-1 1 0 0,0 0 0 0 0,17-16-1 0 0,-16 10-6 0 0</inkml:trace>
  <inkml:trace contextRef="#ctx0" brushRef="#br0" timeOffset="1169.58">1183 244 15976 0 0,'0'42'517'0'0,"2"0"1"0"0,8 48 0 0 0,2-11-167 0 0,11 49 1644 0 0,-18-100-1739 0 0,-3-17-102 0 0,1 0-1 0 0,-1-1 0 0 0,7 15 1 0 0,-5-11 225 0 0,2 3 175 0 0,-5-17-449 0 0</inkml:trace>
  <inkml:trace contextRef="#ctx0" brushRef="#br0" timeOffset="1795.63">1171 148 14872 0 0,'-3'-7'3'0'0,"1"3"78"0"0,0 0 1 0 0,1 0-1 0 0,-1 1 1 0 0,0-1-1 0 0,-1 0 0 0 0,1 1 1 0 0,-4-4-1 0 0,5 6-31 0 0,0 1 0 0 0,1-1 0 0 0,-1 0 0 0 0,0 0 0 0 0,0 0 0 0 0,1 0 0 0 0,-1 1 0 0 0,1-1 0 0 0,-1 0 0 0 0,0 0 0 0 0,1 0 0 0 0,0 0 0 0 0,-1 0 0 0 0,1 0 0 0 0,0-1 0 0 0,-1 1 0 0 0,1 0 0 0 0,0-2 0 0 0,0 2 29 0 0,0 1-1 0 0,1-1 0 0 0,-1 0 0 0 0,0 0 0 0 0,1 1 0 0 0,-1-1 0 0 0,1 0 1 0 0,-1 1-1 0 0,0-1 0 0 0,1 1 0 0 0,-1-1 0 0 0,1 0 0 0 0,0 1 1 0 0,-1-1-1 0 0,1 1 0 0 0,-1-1 0 0 0,1 1 0 0 0,0-1 0 0 0,1 1 0 0 0,3-3 101 0 0,0 2-1 0 0,0-1 0 0 0,0 1 1 0 0,1-1-1 0 0,-1 1 0 0 0,8 0 0 0 0,-5 1-59 0 0,1 0-1 0 0,0 1 1 0 0,-1 0-1 0 0,1 0 1 0 0,12 3 0 0 0,42 17 497 0 0,-58-19-598 0 0,10 3 76 0 0,0 1 0 0 0,-1 1 0 0 0,26 16 0 0 0,-32-17-59 0 0,0 0 0 0 0,0 1 0 0 0,0 0 0 0 0,-1 0 0 0 0,0 0 0 0 0,-1 1 0 0 0,7 9 0 0 0,-12-15-28 0 0,0-1-1 0 0,0 0 1 0 0,-1 1 0 0 0,1-1 0 0 0,0 1 0 0 0,-1 0 0 0 0,1-1 0 0 0,-1 1 0 0 0,0-1 0 0 0,0 1 0 0 0,1 0 0 0 0,-1-1-1 0 0,0 1 1 0 0,0 0 0 0 0,0-1 0 0 0,-1 1 0 0 0,1 0 0 0 0,0-1 0 0 0,-1 1 0 0 0,1-1 0 0 0,-1 1 0 0 0,1 0 0 0 0,-1-1-1 0 0,0 1 1 0 0,1-1 0 0 0,-1 0 0 0 0,0 1 0 0 0,0-1 0 0 0,0 0 0 0 0,0 1 0 0 0,-1-1 0 0 0,1 0 0 0 0,-2 2-1 0 0,-4 2 20 0 0,0 1 0 0 0,-1-1 0 0 0,0 0 0 0 0,-14 6 0 0 0,17-8-22 0 0,-17 8 29 0 0,-77 35 375 0 0,89-42-338 0 0,6-2-42 0 0,1 0 1 0 0,-1-1-1 0 0,0 1 0 0 0,0-1 1 0 0,0 0-1 0 0,1 0 1 0 0,-1-1-1 0 0,-6 1 0 0 0,-23 3 1579 0 0,37-1-1450 0 0,5 3-83 0 0,0 0-1 0 0,0 0 1 0 0,0-1-1 0 0,1-1 1 0 0,0 1-1 0 0,0-1 1 0 0,0-1-1 0 0,0 0 0 0 0,18 2 1 0 0,10-1 71 0 0,24 1 59 0 0,-51-5-169 0 0,0 1-1 0 0,0 0 0 0 0,0 1 0 0 0,0 0 1 0 0,0 1-1 0 0,0 0 0 0 0,0 1 1 0 0,11 5-1 0 0,-15-5-10 0 0,-1-1 1 0 0,0 1-1 0 0,1 0 1 0 0,-1 1-1 0 0,-1 0 1 0 0,1 0-1 0 0,-1 0 0 0 0,0 0 1 0 0,0 1-1 0 0,0 0 1 0 0,-1 0-1 0 0,0 0 0 0 0,4 8 1 0 0,-4-5 11 0 0,0 0-1 0 0,0 0 1 0 0,-1 0 0 0 0,-1 0 0 0 0,0 0-1 0 0,0 1 1 0 0,0-1 0 0 0,-1 1-1 0 0,-1 13 1 0 0,0-18-22 0 0,-1-1 0 0 0,1 0 0 0 0,-1 0 0 0 0,0 0-1 0 0,-1 0 1 0 0,1 0 0 0 0,-1 0 0 0 0,0 0 0 0 0,0 0 0 0 0,0 0 0 0 0,0-1-1 0 0,-1 1 1 0 0,1-1 0 0 0,-1 1 0 0 0,0-1 0 0 0,0 0 0 0 0,-6 4 0 0 0,3-2 2 0 0,0-1 1 0 0,0 0 0 0 0,0-1 0 0 0,-1 1 0 0 0,1-1-1 0 0,-1-1 1 0 0,0 1 0 0 0,0-1 0 0 0,-11 2 0 0 0,-7-1 22 0 0,1-1 1 0 0,0-1-1 0 0,-1-2 1 0 0,1 0 0 0 0,0-1-1 0 0,-26-7 1 0 0,28 1-2 0 0,19 6-26 0 0,0 1-1 0 0,0 0 1 0 0,0-1 0 0 0,0 1 0 0 0,0 1 0 0 0,-4-2 0 0 0,2 2 12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49:22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364 75 10448 0 0,'0'-6'126'0'0,"0"0"-14"0"0,0 0 1 0 0,-1 1 0 0 0,0-1-1 0 0,-2-10 1 0 0,3 15-23 0 0,-1-1 0 0 0,0 1-1 0 0,1-1 1 0 0,-1 1 0 0 0,0-1-1 0 0,0 1 1 0 0,0 0 0 0 0,0 0-1 0 0,0-1 1 0 0,0 1 0 0 0,0 0-1 0 0,0 0 1 0 0,0 0 0 0 0,0 0-1 0 0,-1 0 1 0 0,1 0 0 0 0,0 0-1 0 0,-1 1 1 0 0,1-1 0 0 0,-1 0-1 0 0,1 1 1 0 0,-4-1 0 0 0,-3-1 93 0 0,-1 1 0 0 0,1 0 0 0 0,-1 0 0 0 0,1 1 0 0 0,-1 1 0 0 0,1-1 0 0 0,-1 1 0 0 0,1 1 1 0 0,-1-1-1 0 0,1 2 0 0 0,0-1 0 0 0,0 1 0 0 0,0 0 0 0 0,-8 5 0 0 0,2 0 4 0 0,0 0-1 0 0,0 1 0 0 0,1 1 0 0 0,0 0 1 0 0,1 1-1 0 0,-17 20 0 0 0,16-18-98 0 0,7-6-60 0 0,-1 0-1 0 0,1 0 1 0 0,0 0-1 0 0,1 1 0 0 0,0 0 1 0 0,-8 15-1 0 0,7-9 15 0 0,1 1 0 0 0,1 0 0 0 0,0 0 1 0 0,1 0-1 0 0,0 1 0 0 0,0 16 0 0 0,3-21 26 0 0,1 0-1 0 0,0 0 1 0 0,0 0 0 0 0,4 15 0 0 0,-4-23-44 0 0,0 1-1 0 0,1 0 1 0 0,-1-1 0 0 0,1 1-1 0 0,0-1 1 0 0,0 0 0 0 0,0 1 0 0 0,0-1-1 0 0,0 0 1 0 0,1 0 0 0 0,-1 0 0 0 0,1-1-1 0 0,0 1 1 0 0,0-1 0 0 0,5 4-1 0 0,-6-4 10 0 0,1-1 0 0 0,-1 0-1 0 0,1 1 1 0 0,0-1 0 0 0,0 0-1 0 0,-1-1 1 0 0,1 1 0 0 0,0 0-1 0 0,0-1 1 0 0,0 1 0 0 0,0-1-1 0 0,0 0 1 0 0,3 0 0 0 0,0-1 4 0 0,-1-1 0 0 0,0 1 0 0 0,1-1 0 0 0,-1 0 0 0 0,0 0 1 0 0,5-3-1 0 0,1 0 36 0 0,-5 2-27 0 0,-1 0 0 0 0,1 1 0 0 0,-1-1 0 0 0,0-1 0 0 0,6-4 0 0 0,8-9 79 0 0,-1-1 0 0 0,-1-1 0 0 0,0-1 0 0 0,-1 0-1 0 0,12-22 1 0 0,-15 22-14 0 0,-9 13-76 0 0,1 0 0 0 0,-1 0 0 0 0,-1 0 0 0 0,1-1-1 0 0,2-9 1 0 0,-5 13-19 0 0,19-74 314 0 0,-18 67-265 0 0,-1 0 0 0 0,0 0 1 0 0,0 0-1 0 0,-1 0 0 0 0,-2-13 1 0 0,-1 8 166 0 0,3 16-215 0 0,0-1-1 0 0,0 0 1 0 0,0 1 0 0 0,0-1 0 0 0,0 1 0 0 0,-1-1 0 0 0,1 0 0 0 0,0 1 0 0 0,0-1 0 0 0,-1 1-1 0 0,1-1 1 0 0,0 1 0 0 0,-1-1 0 0 0,1 1 0 0 0,0-1 0 0 0,-1 1 0 0 0,0-1 0 0 0,1 15 183 0 0,10 42-148 0 0,2-1 1 0 0,2 0-1 0 0,3-1 1 0 0,28 61-1 0 0,-42-108-48 0 0,11 22 21 0 0,0 0-1 0 0,27 37 1 0 0,-23-39-8 0 0,-13-18-13 0 0,1-1 0 0 0,0 1 1 0 0,9 8-1 0 0,-3-6 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0:31.14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97 1 6328 0 0,'0'0'4089'0'0,"1"2"-2938"0"0,12 31-719 0 0,7 33 118 0 0,-3 1 0 0 0,-3 1 1 0 0,7 94-1 0 0,-1 386 1187 0 0,-15-273-1411 0 0,-4-143-188 0 0,2 53 46 0 0,4 11 0 0 0,6 69 204 0 0,-10-233-342 0 0,8 56 125 0 0,-7-68-116 0 0,-4-13-27 0 0,2 0 1 0 0,-1 0-1 0 0,4 11 1 0 0,-4-16-21 0 0,0 0 1 0 0,1 0-1 0 0,-1 1 1 0 0,0-1-1 0 0,1 0 1 0 0,-1 0-1 0 0,1 0 1 0 0,-1-1-1 0 0,1 1 1 0 0,0 0-1 0 0,0-1 1 0 0,0 1-1 0 0,0-1 1 0 0,3 2-1 0 0,-1-2 7 0 0,0 0 0 0 0,0 0-1 0 0,0 0 1 0 0,1-1 0 0 0,-1 0-1 0 0,0 0 1 0 0,0 0-1 0 0,0 0 1 0 0,0-1 0 0 0,0 1-1 0 0,6-3 1 0 0,2 1 13 0 0,15-3 16 0 0,-1-2 0 0 0,-1 0 0 0 0,1-2 0 0 0,25-13-1 0 0,46-15 61 0 0,-19 12-55 0 0,206-53 86 0 0,-166 55-97 0 0,145-26 40 0 0,-138 30-43 0 0,187-27 35 0 0,-133 19-42 0 0,19-3 10 0 0,361-63 36 0 0,-439 68-59 0 0,102-19 10 0 0,-125 25-9 0 0,106-17 16 0 0,-110 22-23 0 0,167-17 114 0 0,-136 33-59 0 0,-83 1-32 0 0,-32-2-5 0 0,1 0-1 0 0,-1 1 0 0 0,1 1 0 0 0,-1-1 1 0 0,15 8-1 0 0,-14-6 8 0 0,-8-3-21 0 0,1 0 0 0 0,-1 0 0 0 0,0 1 0 0 0,0-1 0 0 0,1 1 0 0 0,-1 0 0 0 0,0-1 0 0 0,0 1 0 0 0,-1 0 0 0 0,1 0 0 0 0,0 0 0 0 0,-1 0 0 0 0,1 0 0 0 0,-1 1 0 0 0,0-1-1 0 0,2 3 1 0 0,2 4 315 0 0,-4-9-45 0 0,-2-7-179 0 0,-15-50 45 0 0,-22-100 149 0 0,2-102 0 0 0,32 159-167 0 0,2 34-48 0 0,1-239 267 0 0,1 263-278 0 0,-1-143 162 0 0,1 88-50 0 0,0 85-138 0 0,0 0 1 0 0,0 1 0 0 0,-1-1-1 0 0,-1 0 1 0 0,0 1 0 0 0,-1-1-1 0 0,0 1 1 0 0,0 0 0 0 0,-1 0-1 0 0,-1 0 1 0 0,0 0 0 0 0,0 1-1 0 0,-13-19 1 0 0,10 20-5 0 0,0 0 0 0 0,0 1 0 0 0,-1 0 0 0 0,0 0 0 0 0,0 0 0 0 0,-1 2-1 0 0,0-1 1 0 0,0 1 0 0 0,0 0 0 0 0,-1 1 0 0 0,0 0 0 0 0,0 1 0 0 0,0 0 0 0 0,-1 1 0 0 0,1 1 0 0 0,-1-1 0 0 0,-18 0 0 0 0,-64 2 119 0 0,-1 4 0 0 0,1 4 1 0 0,-98 20-1 0 0,-255 37 160 0 0,-45-23-122 0 0,195-36-120 0 0,222-5-59 0 0,-220-7 52 0 0,-3 0-19 0 0,192 7-43 0 0,-487 7 45 0 0,335-7-41 0 0,176-5-9 0 0,-93-18 0 0 0,119 12-5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0:17.08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151 32 5720 0 0,'10'-22'628'0'0,"-7"13"3641"0"0,-4 14-4121 0 0,-1 1-1 0 0,0-1 1 0 0,-1 1-1 0 0,1-1 1 0 0,-1 0 0 0 0,-5 7-1 0 0,0 0 244 0 0,-8 16 409 0 0,-37 66 811 0 0,43-75-1496 0 0,2 0 0 0 0,1 1 0 0 0,-7 23 0 0 0,-5 86-89 0 0,17-118-22 0 0,1 4-8 0 0,0 0-1 0 0,1 29 1 0 0,1-38 61 0 0,0 0 1 0 0,0 0-1 0 0,0-1 1 0 0,1 1-1 0 0,0 0 0 0 0,0-1 1 0 0,0 1-1 0 0,1-1 1 0 0,0 0-1 0 0,3 6 1 0 0,-4-9-18 0 0,0 0 0 0 0,0 0 0 0 0,0-1 0 0 0,1 1 0 0 0,-1 0 0 0 0,0-1 0 0 0,1 1 0 0 0,-1-1 1 0 0,1 0-1 0 0,-1 0 0 0 0,1 0 0 0 0,0 0 0 0 0,-1 0 0 0 0,1-1 0 0 0,0 1 0 0 0,0-1 0 0 0,-1 0 0 0 0,1 1 0 0 0,0-1 0 0 0,0-1 0 0 0,3 1 0 0 0,0-1 58 0 0,-1 0 0 0 0,0 1 1 0 0,1-2-1 0 0,-1 1 0 0 0,0-1 0 0 0,0 0 0 0 0,0 0 0 0 0,0 0 0 0 0,0 0 0 0 0,5-5 0 0 0,-3 1 14 0 0,0-1 0 0 0,0 0 0 0 0,-1 0 0 0 0,0-1 0 0 0,0 0 1 0 0,-1 0-1 0 0,0 0 0 0 0,-1-1 0 0 0,1 0 0 0 0,4-16 0 0 0,-7 18-29 0 0,0 0 1 0 0,-1 0-1 0 0,0 1 0 0 0,0-1 1 0 0,-1-12-1 0 0,0 16-16 0 0,0 0 1 0 0,-1 0-1 0 0,1 0 0 0 0,-1 0 1 0 0,1 0-1 0 0,-1 0 1 0 0,0 0-1 0 0,0 0 0 0 0,-1 1 1 0 0,1-1-1 0 0,-1 0 1 0 0,1 0-1 0 0,-1 1 0 0 0,-3-5 1 0 0,4 6-46 0 0,-1 0 0 0 0,1 0 0 0 0,0 1 0 0 0,0-1 0 0 0,0 0 0 0 0,0 1 0 0 0,-1-1 0 0 0,1 1 0 0 0,0-1 0 0 0,0 1 0 0 0,-1 0 0 0 0,1-1 0 0 0,0 1 1 0 0,-1 0-1 0 0,-1 0 0 0 0,-23 2 342 0 0,12 0-120 0 0,1-1-89 0 0,0-1-22 0 0,1 1 1 0 0,0 1-1 0 0,0 0 0 0 0,0 0 1 0 0,0 1-1 0 0,0 1 0 0 0,-12 5 0 0 0,15-7 85 0 0,9-2-195 0 0,-1 1 0 0 0,1-1-1 0 0,-1 0 1 0 0,1 0-1 0 0,-1 0 1 0 0,1 0 0 0 0,0 0-1 0 0,-1 0 1 0 0,1 1-1 0 0,-1-1 1 0 0,1 0 0 0 0,0 0-1 0 0,-1 0 1 0 0,1 1-1 0 0,-1-1 1 0 0,1 0 0 0 0,0 1-1 0 0,-1-1 1 0 0,1 0-1 0 0,0 1 1 0 0,0-1 0 0 0,-1 0-1 0 0,1 1 1 0 0,0-1-1 0 0,0 1 1 0 0,-1-1 0 0 0,1 1-1 0 0,0-1 1 0 0,0 0-1 0 0,0 2 1 0 0,-1 0 138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0:33.78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461 386 10952 0 0,'0'0'2633'0'0,"-2"2"-2490"0"0,1 0-103 0 0,-1 0 0 0 0,1 0 0 0 0,0 1-1 0 0,0-1 1 0 0,0 0 0 0 0,0 1 0 0 0,0-1 0 0 0,1 1 0 0 0,-1-1 0 0 0,1 1 0 0 0,0-1 0 0 0,-1 3 0 0 0,3 35 595 0 0,-1-23-396 0 0,3 57 781 0 0,13 182 440 0 0,-10-82-436 0 0,-8-155-932 0 0,1-14-62 0 0,-1-1 0 0 0,1 1 1 0 0,0 0-1 0 0,0 0 0 0 0,0 0 1 0 0,1-1-1 0 0,-1 1 0 0 0,1 0 1 0 0,1 0-1 0 0,2 7 0 0 0,-4-12-26 0 0,0 0-1 0 0,0 1 1 0 0,0-1 0 0 0,0 0-1 0 0,0 1 1 0 0,1-1 0 0 0,-1 0-1 0 0,0 1 1 0 0,0-1 0 0 0,0 0-1 0 0,1 0 1 0 0,-1 0-1 0 0,0 1 1 0 0,0-1 0 0 0,1 0-1 0 0,-1 0 1 0 0,0 0 0 0 0,1 1-1 0 0,-1-1 1 0 0,0 0 0 0 0,1 0-1 0 0,-1 0 1 0 0,0 0 0 0 0,1 0-1 0 0,-1 0 1 0 0,0 0-1 0 0,1 0 1 0 0,-1 0 0 0 0,0 0-1 0 0,1 0 1 0 0,-1 0 0 0 0,0 0-1 0 0,1 0 1 0 0,-1 0 0 0 0,0 0-1 0 0,1 0 1 0 0,9-9 116 0 0,-2 1-42 0 0,-3 4-59 0 0,-1 0 0 0 0,0-1-1 0 0,1 1 1 0 0,-1-1 0 0 0,-1 0-1 0 0,1 0 1 0 0,-1 0-1 0 0,4-7 1 0 0,1-1 5 0 0,12-20 26 0 0,25-35 91 0 0,-41 63-127 0 0,1-2 10 0 0,0 0 0 0 0,1 1-1 0 0,0 0 1 0 0,0 0 0 0 0,8-6 0 0 0,-12 10-14 0 0,0 1 0 0 0,0 0 0 0 0,1 0 0 0 0,-1 0 0 0 0,0 0 0 0 0,0 0 0 0 0,1 0 0 0 0,-1 1-1 0 0,1-1 1 0 0,-1 1 0 0 0,0 0 0 0 0,1 0 0 0 0,-1-1 0 0 0,1 2 0 0 0,-1-1 0 0 0,1 0 0 0 0,-1 0 0 0 0,1 1 0 0 0,-1-1 0 0 0,0 1 0 0 0,1 0-1 0 0,3 2 1 0 0,1-1 23 0 0,-1 1 0 0 0,1 0 0 0 0,-1 1-1 0 0,1-1 1 0 0,-1 1 0 0 0,0 1-1 0 0,0-1 1 0 0,-1 1 0 0 0,0 0 0 0 0,6 6-1 0 0,-1 1 20 0 0,-5-5-32 0 0,0-1 0 0 0,0 0 1 0 0,-1 1-1 0 0,0 0 0 0 0,0 0 0 0 0,4 11 1 0 0,18 44 226 0 0,-9-22-49 0 0,0-4-64 0 0,-12-27-50 0 0,0 0 0 0 0,-1 1 0 0 0,0-1 0 0 0,3 14 1 0 0,-6-22-76 0 0,-1-1 0 0 0,0 1 1 0 0,0 0-1 0 0,1 0 1 0 0,-1-1-1 0 0,0 1 0 0 0,0 0 1 0 0,0 0-1 0 0,0-1 1 0 0,0 1-1 0 0,0 0 0 0 0,0 0 1 0 0,0 0-1 0 0,0-1 1 0 0,0 1-1 0 0,0 0 0 0 0,0 0 1 0 0,-1-1-1 0 0,1 1 0 0 0,0 0 1 0 0,-1 0-1 0 0,1-1 1 0 0,0 1-1 0 0,-1 0 0 0 0,1-1 1 0 0,-1 1-1 0 0,1-1 1 0 0,-1 1-1 0 0,1 0 0 0 0,-1-1 1 0 0,0 1-1 0 0,1-1 1 0 0,-1 0-1 0 0,0 1 0 0 0,1-1 1 0 0,-1 1-1 0 0,0-1 1 0 0,1 0-1 0 0,-1 0 0 0 0,0 1 1 0 0,0-1-1 0 0,1 0 0 0 0,-1 0 1 0 0,0 0-1 0 0,-1 0 1 0 0,-8 2 52 0 0,-1 0 0 0 0,1-2 0 0 0,-14 1 0 0 0,5-1-24 0 0,0 0 24 0 0,1 0 1 0 0,-1-2-1 0 0,-26-5 0 0 0,-52-18 170 0 0,83 21-210 0 0,-12-3 19 0 0</inkml:trace>
  <inkml:trace contextRef="#ctx0" brushRef="#br0" timeOffset="504.01">509 1 15776 0 0,'-9'2'51'0'0,"1"0"0"0"0,-1 1 1 0 0,1 0-1 0 0,0 0 0 0 0,0 1 1 0 0,0 0-1 0 0,0 0 0 0 0,1 1 1 0 0,-12 9-1 0 0,7-2 81 0 0,0 0 0 0 0,0 1 0 0 0,-15 23 1 0 0,-26 48 71 0 0,16-22-75 0 0,-1-3 82 0 0,4 2 0 0 0,2 2 0 0 0,2 1 0 0 0,4 1 0 0 0,2 1-1 0 0,4 2 1 0 0,2 0 0 0 0,-12 91 0 0 0,23-96-39 0 0,3-1 0 0 0,5 94 0 0 0,1-124-90 0 0,2-1-1 0 0,1 0 1 0 0,2 0-1 0 0,1 0 1 0 0,1-1-1 0 0,24 53 0 0 0,-21-61-30 0 0,1 1-1 0 0,1-2 1 0 0,32 39-1 0 0,-16-28 37 0 0,48 40 0 0 0,-65-62-72 0 0,0 0-1 0 0,1-1 0 0 0,1 0 0 0 0,0-1 1 0 0,0-1-1 0 0,0 0 0 0 0,1-1 0 0 0,0-1 1 0 0,0 0-1 0 0,1-1 0 0 0,-1-1 0 0 0,1-1 0 0 0,-1 0 1 0 0,1-1-1 0 0,0-1 0 0 0,0 0 0 0 0,0-1 1 0 0,-1-1-1 0 0,1-1 0 0 0,-1 0 0 0 0,1-1 1 0 0,-1-1-1 0 0,0-1 0 0 0,23-11 0 0 0,-7 0 18 0 0,55-39 0 0 0,23-30 27 0 0,-85 64-47 0 0,-1-1 1 0 0,-1-1-1 0 0,-1-1 0 0 0,-1-1 1 0 0,-1-1-1 0 0,-2-1 0 0 0,-1-1 0 0 0,20-42 1 0 0,-17 23 5 0 0,-1-1 0 0 0,-2-1 0 0 0,-3-1 0 0 0,13-82 0 0 0,-22 97-6 0 0,-2 0-1 0 0,-1 0 0 0 0,-2 0 0 0 0,-1-1 0 0 0,-2 1 0 0 0,-2 0 1 0 0,-11-46-1 0 0,10 61-4 0 0,0 0 0 0 0,-2 0 1 0 0,0 1-1 0 0,-2 0 0 0 0,0 1 1 0 0,-1 0-1 0 0,-1 0 0 0 0,-1 1 1 0 0,0 1-1 0 0,-1 0 0 0 0,-1 1 1 0 0,-1 0-1 0 0,-20-15 0 0 0,-5 1 24 0 0,-2 2 0 0 0,-1 1-1 0 0,-56-23 1 0 0,63 36-4 0 0,2 7-9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9:58.55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496 0 96 0 0,'0'0'0'0'0</inkml:trace>
  <inkml:trace contextRef="#ctx0" brushRef="#br0" timeOffset="715.97">274 124 2704 0 0,'0'0'2203'0'0,"3"-2"-1817"0"0,0 1-281 0 0,1 0 1 0 0,-1 0-1 0 0,1 0 0 0 0,0 0 1 0 0,-1 1-1 0 0,1-1 0 0 0,6 1 1 0 0,31 3 193 0 0,-13-1-120 0 0,4 3 176 0 0,-33-4-320 0 0,1 0 0 0 0,-1 0-1 0 0,0 0 1 0 0,1-1 0 0 0,-1 1 0 0 0,0 0-1 0 0,0-1 1 0 0,1 1 0 0 0,-1-1-1 0 0,0 1 1 0 0,0-1 0 0 0,0 1 0 0 0,0-1-1 0 0,0 1 1 0 0,-1-1 0 0 0,0 1 13 0 0,-42 18 566 0 0,0-2 1 0 0,-47 10-1 0 0,59-16-349 0 0,23-8-193 0 0,-1 0-1 0 0,0 0 1 0 0,-12 1 0 0 0,-102 3 953 0 0,115-5-766 0 0,8-1 50 0 0,5 0-53 0 0,-3-1-169 0 0</inkml:trace>
  <inkml:trace contextRef="#ctx0" brushRef="#br0" timeOffset="1113.66">283 143 9848 0 0,'0'0'410'0'0,"-2"1"10"0"0,-12 1-32 0 0,1 0-1 0 0,0 2 0 0 0,-1-1 1 0 0,2 2-1 0 0,-1 0 0 0 0,0 0 1 0 0,1 1-1 0 0,0 1 0 0 0,-15 10 1 0 0,21-13-230 0 0,0 1 0 0 0,1-1 1 0 0,-1 1-1 0 0,1 0 1 0 0,-5 6-1 0 0,4-3 172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8:11.11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 1061 9848 0 0,'0'0'1150'0'0,"0"-3"-571"0"0,-3-17-162 0 0,2 0 1 0 0,0 0 0 0 0,3-20-1 0 0,10-61 1745 0 0,-11 93-1909 0 0,32-167 1088 0 0,-6 37 223 0 0,25-93 460 0 0,-40 166-1969 0 0,-5 78 462 0 0,7 19-1 0 0,86 234 908 0 0,-84-229-1160 0 0,39 61 0 0 0,-48-87-202 0 0,2 3 41 0 0,0 0-1 0 0,1-1 0 0 0,20 21 0 0 0,-16-21-30 0 0,16 14 286 0 0,-28-24-293 0 0,0-1 1 0 0,0 0-1 0 0,0 1 0 0 0,0-1 0 0 0,-1 1 1 0 0,1 0-1 0 0,-1 0 0 0 0,0-1 0 0 0,2 7 1 0 0,-2-7-40 0 0,-1-1 0 0 0,0 1 0 0 0,0-1 0 0 0,0 1 0 0 0,0 0 0 0 0,0-1 0 0 0,0 1 0 0 0,-1-1 0 0 0,1 1 0 0 0,0-1 1 0 0,-1 1-1 0 0,1-1 0 0 0,-1 1 0 0 0,0-1 0 0 0,1 1 0 0 0,-1-1 0 0 0,0 0 0 0 0,0 1 0 0 0,0-1 0 0 0,0 0 0 0 0,0 0 1 0 0,0 0-1 0 0,0 0 0 0 0,0 0 0 0 0,0 0 0 0 0,-1 0 0 0 0,1 0 0 0 0,0 0 0 0 0,-1 0 0 0 0,1-1 0 0 0,-1 1 0 0 0,1-1 1 0 0,-2 1-1 0 0,-6 2 45 0 0,0 0 0 0 0,0-1 1 0 0,0-1-1 0 0,-12 2 0 0 0,17-3-69 0 0,-10 1 70 0 0,-3 1 71 0 0,-1 0 1 0 0,-23-2 0 0 0,23-2-84 0 0,2 1 26 0 0,1-1-1 0 0,-23-5 1 0 0,32 6-43 0 0,0 0 0 0 0,0 0 0 0 0,-1 1 1 0 0,-7-1-1 0 0,-8 1 93 0 0,-3 2 20 0 0,13 1-68 0 0,5-1-30 0 0,-2 0 36 0 0,9-1-90 0 0,0-1-1 0 0,0 0 1 0 0,0 0 0 0 0,0 0-1 0 0,0 0 1 0 0,-1 0-1 0 0,1 0 1 0 0,0 0 0 0 0,0 0-1 0 0,0 0 1 0 0,0 0 0 0 0,0 0-1 0 0,-1 0 1 0 0,1 0 0 0 0,0 0-1 0 0,0 0 1 0 0,0 0-1 0 0,0 0 1 0 0,0 0 0 0 0,0 0-1 0 0,-1 0 1 0 0,1 0 0 0 0,0 0-1 0 0,0 0 1 0 0,0-1-1 0 0,0 1 1 0 0,0 0 0 0 0,0 0-1 0 0,0 0 1 0 0,0 0 0 0 0,-1 0-1 0 0,1 0 1 0 0,0 0 0 0 0,0 0-1 0 0,0 0 1 0 0,0-1-1 0 0,0 1 1 0 0,0 0 0 0 0,0 0-1 0 0,0 0 1 0 0,0 0 0 0 0,0 0-1 0 0,0-1 1 0 0,0 1 85 0 0</inkml:trace>
  <inkml:trace contextRef="#ctx0" brushRef="#br0" timeOffset="965.29">128 416 17079 0 0,'0'0'1239'0'0,"0"5"-620"0"0,-9 76 872 0 0,-4-1 1 0 0,-38 132-1 0 0,47-194-932 0 0,5-16-128 0 0,1-12-310 0 0,0 3-72 0 0,0 0-1 0 0,0 0 1 0 0,7-14 0 0 0,0-3-20 0 0,47-135 186 0 0,-47 136-184 0 0,-5 14-1 0 0,-1-1-1 0 0,5-20 1 0 0,-9 60 3 0 0,-40 163-4 0 0,39-179-26 0 0,-2 19-1 0 0,0-2 1 0 0,4-10-1 0 0,0-21-1 0 0,0 1 1 0 0,0-1 0 0 0,0 1 0 0 0,1-1-1 0 0,-1 1 1 0 0,0-1 0 0 0,0 1 0 0 0,0 0 0 0 0,0-1-1 0 0,1 1 1 0 0,-1-1 0 0 0,0 1 0 0 0,0-1-1 0 0,1 1 1 0 0,-1-1 0 0 0,0 0 0 0 0,1 1 0 0 0,-1-1-1 0 0,1 1 1 0 0,-1-1 0 0 0,1 0 0 0 0,-1 1-1 0 0,0-1 1 0 0,1 0 0 0 0,-1 1 0 0 0,1-1 0 0 0,-1 0-1 0 0,1 0 1 0 0,0 1 0 0 0,0-2 1 0 0,0 0 0 0 0,0 0 0 0 0,0 0 0 0 0,0 0 0 0 0,0 0 0 0 0,0-1 0 0 0,-1 1 0 0 0,1 0 0 0 0,0 0 0 0 0,-1 0 0 0 0,1-1 0 0 0,-1 1 0 0 0,1 0 0 0 0,-1-1 0 0 0,0-1 0 0 0,1 1 1 0 0,36-110 176 0 0,-19 55-43 0 0,-7 37 23 0 0,0 53 362 0 0,-4 3-417 0 0,-6-23-31 0 0,2 0-1 0 0,0 0 1 0 0,0 0-1 0 0,10 21 1 0 0,-2-21 44 0 0,-11-12-102 0 0,1 0-1 0 0,-1-1 1 0 0,1 1-1 0 0,0-1 1 0 0,-1 1-1 0 0,1-1 1 0 0,0 1-1 0 0,0-1 1 0 0,-1 0-1 0 0,1 1 1 0 0,0-1-1 0 0,0 0 1 0 0,0 0-1 0 0,-1 1 1 0 0,1-1-1 0 0,0 0 1 0 0,1 0-1 0 0,-1 0-5 0 0,-1-1-1 0 0,1 1 1 0 0,-1 0-1 0 0,0 0 1 0 0,1-1-1 0 0,-1 1 1 0 0,1-1-1 0 0,-1 1 0 0 0,0 0 1 0 0,1-1-1 0 0,-1 1 1 0 0,0-1-1 0 0,0 1 1 0 0,1 0-1 0 0,-1-1 1 0 0,0 1-1 0 0,0-1 1 0 0,0 1-1 0 0,0-1 1 0 0,0 1-1 0 0,1-1 1 0 0,-1 1-1 0 0,0-1 1 0 0,0 0-1 0 0,-2-12 140 0 0,0 8-123 0 0,0 0 0 0 0,1 0 0 0 0,0 1 0 0 0,-1-1 1 0 0,1-7-1 0 0,-4-10 14 0 0,-14-42 121 0 0,2 34 54 0 0,12 22-107 0 0,5 8-104 0 0,0 0 0 0 0,-1 0 0 0 0,1 0 0 0 0,0 0 0 0 0,0 0 0 0 0,-1 0 0 0 0,1 1 0 0 0,0-1 0 0 0,0 0 0 0 0,0 0 0 0 0,-1 0 0 0 0,1 0 0 0 0,0 0 0 0 0,0 0 0 0 0,0 1-1 0 0,-1-1 1 0 0,1 0 0 0 0,0 0 0 0 0,0 0 0 0 0,0 0 0 0 0,0 1 0 0 0,-1-1 0 0 0,1 0 0 0 0,0 0 0 0 0,0 0 0 0 0,0 1 0 0 0,0-1 0 0 0,0 0 0 0 0,0 0 0 0 0,0 1 0 0 0,0-1 0 0 0,0 0 0 0 0,0 0 0 0 0,0 1-1 0 0,0-1 1 0 0,0 2 3 0 0,-1-1-1 0 0,1 0 0 0 0,1 1 0 0 0,-1-1 0 0 0,0 0 0 0 0,0 1 0 0 0,0-1 0 0 0,1 1 0 0 0,-1-1 0 0 0,1 0 0 0 0,0 2 0 0 0,1 4 8 0 0,2 10 15 0 0,-1 1 11 0 0,10 28 1 0 0,-11-40-28 0 0,1 0 1 0 0,0 0-1 0 0,0 0 1 0 0,0 0-1 0 0,1-1 1 0 0,0 1-1 0 0,0-1 0 0 0,5 5 1 0 0,-7-8-4 0 0,0 0-1 0 0,0-1 1 0 0,0 1 0 0 0,0 0 0 0 0,0-1-1 0 0,0 0 1 0 0,4 2 0 0 0,-5-3-7 0 0,-1 1 0 0 0,1-1 0 0 0,-1 0 0 0 0,1 0 0 0 0,-1 0 0 0 0,1 0 1 0 0,-1 0-1 0 0,1 0 0 0 0,-1 0 0 0 0,1 0 0 0 0,-1 0 0 0 0,1 0 0 0 0,-1 0 0 0 0,1 0 0 0 0,-1 0 0 0 0,1-1 0 0 0,-1 1 0 0 0,1 0 1 0 0,-1 0-1 0 0,1-1 0 0 0,-1 1 0 0 0,1 0 0 0 0,-1 0 0 0 0,1-1 0 0 0,-1 1 0 0 0,0-1 0 0 0,1 1 0 0 0,-1 0 0 0 0,0-1 0 0 0,1 1 0 0 0,-1-1 1 0 0,0 1-1 0 0,1-1 0 0 0,-1 1 0 0 0,0-1 0 0 0,0 1 0 0 0,0-1 0 0 0,0 1 0 0 0,1-1 0 0 0,-1 1 0 0 0,0-1 0 0 0,0 0 0 0 0,1-3 8 0 0,-1 0 0 0 0,1 0-1 0 0,-1 0 1 0 0,0 0 0 0 0,0 0-1 0 0,0 0 1 0 0,-1 0-1 0 0,0-4 1 0 0,-10-33 23 0 0,5 20-20 0 0,2 9-1 0 0,-1 0 0 0 0,0 0 0 0 0,0 1 0 0 0,-14-21 0 0 0,-4-9 25 0 0,15 26-26 0 0,2 2 3 0 0,0 0-1 0 0,-6-18 1 0 0,-2-4 8 0 0,1 7-5 0 0,10 15-1 0 0,3 13-16 0 0,0 0 1 0 0,0 0-1 0 0,0 0 0 0 0,0 0 1 0 0,0-1-1 0 0,0 1 1 0 0,0 0-1 0 0,-1 0 1 0 0,1-1-1 0 0,0 1 1 0 0,0 0-1 0 0,0 0 0 0 0,0 0 1 0 0,1-1-1 0 0,-1 1 1 0 0,0 0-1 0 0,0 0 1 0 0,0 0-1 0 0,0-1 0 0 0,0 1 1 0 0,0 0-1 0 0,0 0 1 0 0,0 0-1 0 0,0-1 1 0 0,0 1-1 0 0,1 0 0 0 0,-1 0 1 0 0,0 0-1 0 0,0 0 1 0 0,0-1-1 0 0,0 1 1 0 0,0 0-1 0 0,1 0 0 0 0,-1 0 1 0 0,0 0-1 0 0,0 0 1 0 0,1 0-1 0 0,1 3 15 0 0,6 19 3 0 0,19 34 0 0 0,-8-17-10 0 0,20 38 6 0 0,-33-68-12 0 0,0 0 1 0 0,0 0-1 0 0,1-1 0 0 0,0 0 0 0 0,16 14 0 0 0,-6-9 12 0 0</inkml:trace>
  <inkml:trace contextRef="#ctx0" brushRef="#br0" timeOffset="1588.49">923 555 13768 0 0,'0'0'3206'0'0,"-3"-1"-2707"0"0,1 0-396 0 0,0 0 1 0 0,0 0-1 0 0,0 0 0 0 0,0 1 1 0 0,0-1-1 0 0,0 1 1 0 0,0-1-1 0 0,0 1 1 0 0,0 0-1 0 0,-1 0 0 0 0,1 0 1 0 0,0 0-1 0 0,0 0 1 0 0,0 0-1 0 0,-2 1 0 0 0,-7 2 24 0 0,0 0 0 0 0,1 0 0 0 0,0 1 0 0 0,0 1 0 0 0,0 0 0 0 0,0 0 0 0 0,1 1 0 0 0,0 0 0 0 0,0 0 0 0 0,0 1-1 0 0,1 0 1 0 0,0 1 0 0 0,0 0 0 0 0,1 0 0 0 0,-10 15 0 0 0,12-14-36 0 0,1-4-16 0 0,0 1 1 0 0,1-1 0 0 0,0 1-1 0 0,-2 7 1 0 0,4-12-64 0 0,1 1-1 0 0,-1-1 1 0 0,1 1 0 0 0,0-1 0 0 0,-1 1 0 0 0,1-1-1 0 0,0 1 1 0 0,0-1 0 0 0,0 1 0 0 0,0-1 0 0 0,1 1-1 0 0,-1-1 1 0 0,0 1 0 0 0,1-1 0 0 0,-1 0 0 0 0,1 1-1 0 0,-1-1 1 0 0,1 1 0 0 0,-1-1 0 0 0,1 0 0 0 0,0 0-1 0 0,0 1 1 0 0,1 0 0 0 0,-1 0 1 0 0,0-1 0 0 0,0 1 0 0 0,0-1 0 0 0,0 1 0 0 0,1-1 0 0 0,-1 0 0 0 0,0 0 0 0 0,1 0 0 0 0,-1 0 0 0 0,1 0 0 0 0,-1 0 0 0 0,1 0 0 0 0,0 0 0 0 0,-1 0 0 0 0,1-1 0 0 0,0 1 0 0 0,-1-1 0 0 0,1 1 0 0 0,0-1 0 0 0,0 0 0 0 0,0 0 0 0 0,-1 1 0 0 0,1-1 0 0 0,2-1 0 0 0,1 1 3 0 0,1-1-1 0 0,-1 0 0 0 0,0 0 1 0 0,0 0-1 0 0,0 0 0 0 0,0-1 1 0 0,0 0-1 0 0,0 0 0 0 0,0-1 1 0 0,4-2-1 0 0,5-5 64 0 0,23-20-1 0 0,-32 25-60 0 0,0 0 19 0 0,0-1 0 0 0,0 0 0 0 0,0 0 0 0 0,-1-1 0 0 0,0 1 0 0 0,0-1 0 0 0,-1 0 0 0 0,0 0 0 0 0,0 0 0 0 0,-1-1 0 0 0,3-8 0 0 0,-5 10 707 0 0,-2 17-160 0 0,2 26-383 0 0,0 48 110 0 0,1-82-295 0 0,-1-1-1 0 0,0 0 1 0 0,0 0-1 0 0,1 0 0 0 0,-1 0 1 0 0,1 0-1 0 0,0 0 1 0 0,-1 0-1 0 0,1 0 1 0 0,0 0-1 0 0,0 0 0 0 0,0-1 1 0 0,1 1-1 0 0,-1 0 1 0 0,0-1-1 0 0,1 1 1 0 0,-1-1-1 0 0,1 1 0 0 0,-1-1 1 0 0,1 0-1 0 0,0 1 1 0 0,0-1-1 0 0,-1 0 1 0 0,1 0-1 0 0,0 0 0 0 0,0 0 1 0 0,0-1-1 0 0,0 1 1 0 0,0-1-1 0 0,0 1 1 0 0,0-1-1 0 0,0 1 1 0 0,0-1-1 0 0,1 0 0 0 0,-1 0 1 0 0,0 0-1 0 0,0 0 1 0 0,0-1-1 0 0,3 0 1 0 0,3-3 46 0 0</inkml:trace>
  <inkml:trace contextRef="#ctx0" brushRef="#br0" timeOffset="1937.34">1105 127 17287 0 0,'-2'97'1667'0'0,"2"69"-788"0"0,4-129-97 0 0,10 43 1 0 0,-2-16-262 0 0,-6-34-225 0 0,0 0 0 0 0,17 45 0 0 0,-17-59-75 0 0,-5-10-154 0 0,1 0 0 0 0,0-1 0 0 0,0 1 0 0 0,0-1-1 0 0,1 0 1 0 0,0 0 0 0 0,0 0 0 0 0,0 0 0 0 0,7 7 0 0 0,-9-11-44 0 0,0-1 0 0 0,0 1 0 0 0,0 0 1 0 0,0-1-1 0 0,0 1 0 0 0,0-1 1 0 0,0 0-1 0 0,0 1 0 0 0,0-1 0 0 0,0 0 1 0 0,0 0-1 0 0,1 0 0 0 0,-1 0 1 0 0,0 1-1 0 0,2-2 0 0 0,-3 1-19 0 0,2 0 42 0 0</inkml:trace>
  <inkml:trace contextRef="#ctx0" brushRef="#br0" timeOffset="2296.32">911 313 16384 0 0,'0'0'546'0'0,"-2"-2"9"0"0,-5-10-6 0 0,7 12-535 0 0,0 0 1 0 0,0 0-1 0 0,0 0 0 0 0,0 0 0 0 0,0-1 0 0 0,0 1 0 0 0,0 0 1 0 0,0 0-1 0 0,0 0 0 0 0,0 0 0 0 0,0 0 0 0 0,0 0 1 0 0,0-1-1 0 0,0 1 0 0 0,0 0 0 0 0,0 0 0 0 0,0 0 1 0 0,0 0-1 0 0,0 0 0 0 0,0-1 0 0 0,0 1 0 0 0,0 0 1 0 0,0 0-1 0 0,0 0 0 0 0,0 0 0 0 0,0 0 0 0 0,0 0 1 0 0,0-1-1 0 0,0 1 0 0 0,0 0 0 0 0,0 0 0 0 0,0 0 0 0 0,1 0 1 0 0,-1 0-1 0 0,0 0 0 0 0,0 0 0 0 0,0 0 0 0 0,0 0 1 0 0,0 0-1 0 0,0-1 0 0 0,0 1 0 0 0,1 0 0 0 0,-1 0 1 0 0,0 0-1 0 0,0 0 0 0 0,0 0 0 0 0,0 0 0 0 0,1 0 1 0 0,7 0 135 0 0,-5 0-15 0 0,22-2 769 0 0,30-5 0 0 0,-13 1-53 0 0,74-11-163 0 0,-83 14-327 0 0,0 1 0 0 0,1 2 0 0 0,46 5 0 0 0,-55 0-240 0 0</inkml:trace>
  <inkml:trace contextRef="#ctx0" brushRef="#br0" timeOffset="2777.54">1462 718 16783 0 0,'4'-18'702'0'0,"-1"0"0"0"0,14-34-1 0 0,-7 22-558 0 0,-5 15-112 0 0,9-33 1026 0 0,42-90-1 0 0,-23 76-305 0 0,29-62 58 0 0,20-65 1022 0 0,-77 173-1800 0 0,-2 9 46 0 0,-3 9 274 0 0,-3 168-41 0 0,3-102-164 0 0,2-24-41 0 0,1 1 0 0 0,2-1 1 0 0,2 1-1 0 0,2-2 0 0 0,16 45 1 0 0,-21-75-54 0 0,1-1 0 0 0,1 0 1 0 0,0 0-1 0 0,1 0 0 0 0,0-1 1 0 0,11 15-1 0 0,-16-24-21 0 0,-1 0-1 0 0,1-1 0 0 0,-1 1 1 0 0,1 0-1 0 0,0-1 0 0 0,0 1 1 0 0,0-1-1 0 0,0 0 0 0 0,0 1 1 0 0,0-1-1 0 0,0 0 0 0 0,0 0 1 0 0,0 0-1 0 0,0 0 0 0 0,1-1 0 0 0,-1 1 1 0 0,0-1-1 0 0,1 1 0 0 0,2-1 1 0 0,-3 0 34 0 0</inkml:trace>
  <inkml:trace contextRef="#ctx0" brushRef="#br0" timeOffset="3160.58">1548 432 18191 0 0,'0'0'0'0'0,"19"0"624"0"0,-12 1 0 0 0,1 1 8 0 0,14-2-8 0 0,8 5-480 0 0,-1-1 0 0 0,-1-1 0 0 0,-4-5 0 0 0,-2 2 408 0 0,-2 2 0 0 0,5 1 0 0 0,1-3 0 0 0,-2 2-408 0 0,-4 1 0 0 0,-2 0 0 0 0</inkml:trace>
  <inkml:trace contextRef="#ctx0" brushRef="#br0" timeOffset="4507.95">86 1976 13464 0 0,'0'-1'0'0'0,"0"-31"589"0"0,1 1 0 0 0,8-54 1 0 0,8-7-267 0 0,-8 36 879 0 0,25-79 0 0 0,-13 64-311 0 0,-9 30 189 0 0,20-49 0 0 0,-32 90-1069 0 0,0 0 0 0 0,0 0 0 0 0,0 0 0 0 0,0 0 0 0 0,0 0 0 0 0,0 0 0 0 0,0 0 0 0 0,1 0-1 0 0,-1 0 1 0 0,0 0 0 0 0,0-1 0 0 0,0 1 0 0 0,0 0 0 0 0,0 0 0 0 0,0 0 0 0 0,0 0 0 0 0,0 0 0 0 0,0 0 0 0 0,0 0 0 0 0,1 0 0 0 0,-1 0 0 0 0,0 0 0 0 0,0 0-1 0 0,0 0 1 0 0,0 0 0 0 0,0 0 0 0 0,0 0 0 0 0,0 0 0 0 0,0 0 0 0 0,0 0 0 0 0,1 0 0 0 0,-1 0 0 0 0,0 0 0 0 0,0 1 0 0 0,0-1 0 0 0,0 0 0 0 0,0 0 0 0 0,0 0 0 0 0,0 0-1 0 0,0 0 1 0 0,0 0 0 0 0,0 0 0 0 0,0 0 0 0 0,1 0 0 0 0,-1 0 0 0 0,0 0 0 0 0,0 0 0 0 0,0 0 0 0 0,0 1 0 0 0,0-1 0 0 0,0 0 0 0 0,0 0 0 0 0,0 0 0 0 0,0 0-1 0 0,0 0 1 0 0,0 0 0 0 0,0 0 0 0 0,0 0 0 0 0,0 1 0 0 0,6 11 175 0 0,6 22-270 0 0,-10-27 154 0 0,26 92 92 0 0,1 4 135 0 0,-15-63-156 0 0,2 0-1 0 0,33 60 1 0 0,-39-82-76 0 0,-3-6-15 0 0,0 0 0 0 0,1 0 0 0 0,9 10 1 0 0,16 15 330 0 0,-32-36-367 0 0,-1-1-1 0 0,0 0 1 0 0,1 1-1 0 0,-1-1 1 0 0,0 1 0 0 0,0-1-1 0 0,0 1 1 0 0,0-1-1 0 0,1 1 1 0 0,-1-1 0 0 0,0 1-1 0 0,0-1 1 0 0,0 0 0 0 0,0 1-1 0 0,0-1 1 0 0,0 1-1 0 0,0-1 1 0 0,0 1 0 0 0,0-1-1 0 0,-1 1 1 0 0,1-1-1 0 0,0 1 1 0 0,0-1 0 0 0,0 1-1 0 0,0-1 1 0 0,-1 1-1 0 0,1-1 1 0 0,0 0 0 0 0,0 1-1 0 0,-1-1 1 0 0,1 0 0 0 0,0 1-1 0 0,-1-1 1 0 0,1 1-1 0 0,0-1 1 0 0,-1 0 0 0 0,0 1-1 0 0,-1 0 56 0 0,0 1 0 0 0,0-1 1 0 0,-1 0-1 0 0,1 1 0 0 0,0-1 0 0 0,-5 1 0 0 0,-14 3 77 0 0,0 0 0 0 0,0-2 0 0 0,-1-1 0 0 0,1 0 0 0 0,-1-2 0 0 0,-29-2 0 0 0,42 0-78 0 0,0-1 1 0 0,1 1-1 0 0,-1-2 1 0 0,1 1-1 0 0,-1-1 1 0 0,-9-6-1 0 0,11 6 63 0 0,-7-7 421 0 0,12 9-273 0 0,9 4 90 0 0,-4-1-297 0 0</inkml:trace>
  <inkml:trace contextRef="#ctx0" brushRef="#br0" timeOffset="5661.05">219 1655 15776 0 0,'14'-90'2615'0'0,"-14"89"-2531"0"0,1 1-1 0 0,-1-1 0 0 0,0 1 0 0 0,0-1 0 0 0,0 0 0 0 0,0 1 0 0 0,0-1 0 0 0,0 1 0 0 0,0-1 0 0 0,0 0 0 0 0,0 1 0 0 0,0-1 0 0 0,0 1 1 0 0,-1-1-1 0 0,1 0 0 0 0,0 1 0 0 0,0-1 0 0 0,-1 1-28 0 0,1 0 0 0 0,0 0 0 0 0,-1 0 0 0 0,1 0 0 0 0,0 0 0 0 0,0 0 0 0 0,-1 0 0 0 0,1 0 0 0 0,0 1 0 0 0,0-1 0 0 0,-1 0 0 0 0,1 0 0 0 0,0 0 0 0 0,0 0 0 0 0,-1 1 0 0 0,1-1 0 0 0,0 0 0 0 0,0 0 0 0 0,0 0 0 0 0,-1 1 0 0 0,1-1 0 0 0,0 0 0 0 0,0 0 0 0 0,0 1 0 0 0,-15 25 610 0 0,-5 34-385 0 0,-24 121 0 0 0,43-173-261 0 0,-1-3 10 0 0,1 1 0 0 0,0-1 0 0 0,0 1 0 0 0,0 0 0 0 0,1 0 0 0 0,0-1 0 0 0,1 9 0 0 0,3-18 120 0 0,-4 4-146 0 0,1 0-1 0 0,-1-1 0 0 0,1 1 0 0 0,-1-1 1 0 0,1 1-1 0 0,-1-1 0 0 0,0 1 1 0 0,1-1-1 0 0,-1 1 0 0 0,0-1 0 0 0,1 1 1 0 0,-1-1-1 0 0,0 1 0 0 0,0-1 1 0 0,0 1-1 0 0,1-1 0 0 0,-1 0 0 0 0,0 1 1 0 0,0-2-1 0 0,1-1 6 0 0,13-65 38 0 0,5-15 9 0 0,-5 36 16 0 0,10-51-1 0 0,-23 90-59 0 0,-1 6-1 0 0,0 0-1 0 0,1 0 1 0 0,-1 0-1 0 0,1 0 0 0 0,-1 0 1 0 0,1 0-1 0 0,0 0 1 0 0,1-4-1 0 0,-2 8 19 0 0,-1 0-1 0 0,0 0 0 0 0,1 0 0 0 0,0 0 0 0 0,-1 0 1 0 0,1 0-1 0 0,0 0 0 0 0,0 0 0 0 0,1 3 0 0 0,-1 5 12 0 0,0 25 24 0 0,7 43 0 0 0,-5-62-26 0 0,1 0-1 0 0,1 0 0 0 0,1-1 0 0 0,0 1 1 0 0,8 17-1 0 0,-13-33-28 0 0,0 1 1 0 0,1 0-1 0 0,-1-1 0 0 0,0 1 1 0 0,1 0-1 0 0,-1-1 1 0 0,1 1-1 0 0,-1 0 0 0 0,0-1 1 0 0,1 1-1 0 0,-1 0 1 0 0,1-1-1 0 0,0 1 0 0 0,-1-1 1 0 0,1 1-1 0 0,-1-1 1 0 0,1 0-1 0 0,0 1 0 0 0,-1-1 1 0 0,1 0-1 0 0,0 1 0 0 0,0-1 1 0 0,-1 0-1 0 0,1 0 1 0 0,0 1-1 0 0,0-1 0 0 0,-1 0 1 0 0,1 0-1 0 0,0 0 1 0 0,1 0-1 0 0,-1-1 4 0 0,0 1-1 0 0,0-1 1 0 0,0 1-1 0 0,0-1 1 0 0,0 0-1 0 0,0 0 1 0 0,0 1-1 0 0,0-1 1 0 0,0 0-1 0 0,0 0 1 0 0,0 0-1 0 0,-1 0 1 0 0,1 0-1 0 0,0 0 1 0 0,-1 0-1 0 0,1 0 1 0 0,-1-1-1 0 0,1 0 1 0 0,5-14 138 0 0,5-32 1 0 0,-2 11-47 0 0,-8 29-48 0 0,1-1-1 0 0,-2 1 1 0 0,1 0 0 0 0,-1 0 0 0 0,0-1-1 0 0,-1 1 1 0 0,0 0 0 0 0,0 0-1 0 0,-5-13 1 0 0,6 21-48 0 0,0 0 0 0 0,0-1 0 0 0,0 1 0 0 0,0 0 0 0 0,0 0-1 0 0,0 0 1 0 0,0 0 0 0 0,0 0 0 0 0,0 0 0 0 0,0 0 0 0 0,0-1 0 0 0,0 1 0 0 0,0 0-1 0 0,0 0 1 0 0,0 0 0 0 0,0 0 0 0 0,0 0 0 0 0,0 0 0 0 0,0 0 0 0 0,0-1 0 0 0,0 1-1 0 0,0 0 1 0 0,0 0 0 0 0,0 0 0 0 0,-1 0 0 0 0,1 0 0 0 0,0 0 0 0 0,0 0-1 0 0,0 0 1 0 0,0 0 0 0 0,0 0 0 0 0,0 0 0 0 0,0 0 0 0 0,0-1 0 0 0,-1 1 0 0 0,1 0-1 0 0,0 0 1 0 0,0 0 0 0 0,0 0 0 0 0,0 0 0 0 0,0 0 0 0 0,0 0 0 0 0,0 0 0 0 0,-1 0-1 0 0,1 0 1 0 0,0 0 0 0 0,0 0 0 0 0,0 0 0 0 0,-4 7 119 0 0,-3 15-37 0 0,2 3-6 0 0,0 0 0 0 0,2 0 0 0 0,1 1 0 0 0,2 37 0 0 0,0-50-33 0 0,0 10 41 0 0,0-22-81 0 0,1 0 1 0 0,-1-1 0 0 0,0 1-1 0 0,0 0 1 0 0,1 0 0 0 0,-1 0-1 0 0,0-1 1 0 0,1 1 0 0 0,-1 0-1 0 0,1 0 1 0 0,-1-1-1 0 0,1 1 1 0 0,-1 0 0 0 0,1-1-1 0 0,0 1 1 0 0,-1-1 0 0 0,1 1-1 0 0,0-1 1 0 0,-1 1 0 0 0,1-1-1 0 0,0 1 1 0 0,0-1-1 0 0,0 0 1 0 0,0 0-1 0 0,0-1 1 0 0,0 1-1 0 0,0 0 1 0 0,0-1-1 0 0,-1 1 0 0 0,1-1 1 0 0,0 1-1 0 0,-1-1 1 0 0,1 0-1 0 0,0 1 0 0 0,-1-1 1 0 0,1 0-1 0 0,0 0 1 0 0,-1 1-1 0 0,1-1 1 0 0,-1 0-1 0 0,1-1 0 0 0,0 0 26 0 0,2-2-18 0 0,-1-1 1 0 0,0 1 0 0 0,-1-1-1 0 0,1 1 1 0 0,-1-1 0 0 0,0 0-1 0 0,0 1 1 0 0,0-6 0 0 0,0 3 1 0 0,0 0 12 0 0,0 0-1 0 0,-1 0 0 0 0,0 0 1 0 0,0 0-1 0 0,-1 0 0 0 0,0 0 0 0 0,0 0 1 0 0,0 0-1 0 0,-4-7 0 0 0,5 7 84 0 0,-1 5 25 0 0,-2 5-39 0 0,-2 16 78 0 0,-8 64 41 0 0,13-69-147 0 0,0-13-66 0 0,0 0-1 0 0,0 0 1 0 0,1 0 0 0 0,-1 0 0 0 0,0 0 0 0 0,0 0-1 0 0,0 0 1 0 0,0 0 0 0 0,-1 0 0 0 0,1 0 0 0 0,0 0 0 0 0,0 0-1 0 0,-1 0 1 0 0,1 0 0 0 0,0 0 0 0 0,-1 0 0 0 0,1 0-1 0 0,-1-1 1 0 0,1 1 0 0 0,-1 0 0 0 0,0 0 0 0 0,0 1-1 0 0,0-2-2 0 0,0 1 0 0 0,0-1-1 0 0,0 1 1 0 0,0-1 0 0 0,0 0-1 0 0,0 1 1 0 0,0-1 0 0 0,0 0-1 0 0,0 0 1 0 0,0 0 0 0 0,0 0-1 0 0,-1 1 1 0 0,1-2 0 0 0,0 1-1 0 0,0 0 1 0 0,0 0 0 0 0,0 0-1 0 0,0 0 1 0 0,0-1 0 0 0,0 1-1 0 0,0 0 1 0 0,0-1-1 0 0,0 1 1 0 0,0-1 0 0 0,0 0-1 0 0,0 1 1 0 0,0-1 0 0 0,1 1-1 0 0,-1-1 1 0 0,0 0 0 0 0,0 0-1 0 0,0-1 1 0 0,-4-3 0 0 0,0-1 1 0 0,0 0-1 0 0,-6-10 1 0 0,8 11 4 0 0,-43-69 84 0 0,43 64-50 0 0,3 10-6 0 0,1 7-13 0 0,2 8 1 0 0,8 27-1 0 0,-2-12-12 0 0,12 44 74 0 0,-21-73-87 0 0,1-1 3 0 0,-1 1 1 0 0,0 0 0 0 0,0 0 0 0 0,1 0 0 0 0,-1-1 0 0 0,0 1 0 0 0,1 0-1 0 0,-1-1 1 0 0,1 1 0 0 0,-1 0 0 0 0,1-1 0 0 0,-1 1 0 0 0,1 0 0 0 0,-1-1-1 0 0,1 1 1 0 0,1 0 0 0 0,-4-4 10 0 0,1-1 0 0 0,0 1 0 0 0,0-1 0 0 0,0 1 0 0 0,0-1 0 0 0,0 0 0 0 0,1 1 0 0 0,-1-8 0 0 0,-2-11-4 0 0,2 19-7 0 0,0 1 1 0 0,0-1-1 0 0,0 0 0 0 0,0 1 1 0 0,-3-5-1 0 0,4 6-1 0 0,0 1-1 0 0,0 0 1 0 0,-1-1-1 0 0,1 1 1 0 0,0-1-1 0 0,-1 1 1 0 0,1 0-1 0 0,0-1 1 0 0,-1 1-1 0 0,1 0 1 0 0,0-1-1 0 0,-1 1 1 0 0,1 0-1 0 0,0 0 1 0 0,-1-1-1 0 0,1 1 1 0 0,-1 0-1 0 0,1 0 1 0 0,-1 0-1 0 0,1-1 1 0 0,-1 1-1 0 0,1 0 1 0 0,-1 0-1 0 0,1 0 1 0 0,-1 0-1 0 0,1 0 1 0 0,-1 0-1 0 0,1 0 1 0 0,0 0-1 0 0,-1 0 1 0 0,1 0-1 0 0,-1 0 1 0 0,1 1-1 0 0,-1-1 1 0 0,1 0-1 0 0,-1 0 1 0 0,1 0-1 0 0,-1 0 1 0 0,0 1-1 0 0,1 0 1 0 0,0 0-1 0 0,-1-1 1 0 0,1 1 0 0 0,0 0 0 0 0,-1 0-1 0 0,1 0 1 0 0,0-1 0 0 0,0 1-1 0 0,0 0 1 0 0,0 0 0 0 0,0 1-1 0 0,-1 3 3 0 0,-3 8 6 0 0,2-8-4 0 0,1 1-1 0 0,-1 0 1 0 0,1 0 0 0 0,-1 10 0 0 0,2 9 3 0 0,0-17-1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9:53.39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127 456 5224 0 0,'0'0'425'0'0,"2"-2"-370"0"0,0-1-22 0 0,6-9 2630 0 0,-13 13 1051 0 0,2-1-3724 0 0,1 1 0 0 0,0 0 0 0 0,-1-1 0 0 0,1 1 0 0 0,0 0 1 0 0,0 0-1 0 0,0 1 0 0 0,-3 1 0 0 0,-6 7 17 0 0,1 0 0 0 0,0 1 0 0 0,1 1 0 0 0,0-1 1 0 0,1 2-1 0 0,0-1 0 0 0,1 1 0 0 0,-10 24 0 0 0,11-19-86 0 0,2-8 196 0 0,1 0 0 0 0,-4 19 0 0 0,6-27-85 0 0,1 0 0 0 0,0 1 1 0 0,-1-1-1 0 0,1 0 0 0 0,0 0 0 0 0,1 0 1 0 0,-1 0-1 0 0,0 1 0 0 0,0-1 1 0 0,1 0-1 0 0,0 0 0 0 0,-1 0 0 0 0,1 0 1 0 0,0 0-1 0 0,0 0 0 0 0,0 0 0 0 0,0 0 1 0 0,0-1-1 0 0,3 4 0 0 0,-3-4 86 0 0,0 1 0 0 0,1-1-1 0 0,-1 0 1 0 0,0 0 0 0 0,1 0-1 0 0,0 0 1 0 0,-1 0 0 0 0,1 0-1 0 0,-1 0 1 0 0,1 0 0 0 0,0-1-1 0 0,0 1 1 0 0,-1-1 0 0 0,1 1-1 0 0,0-1 1 0 0,0 0 0 0 0,0 1-1 0 0,-1-1 1 0 0,4 0 0 0 0,-2-1-49 0 0,0 0 1 0 0,-1 1 0 0 0,1-1-1 0 0,-1 0 1 0 0,1 0 0 0 0,-1-1-1 0 0,1 1 1 0 0,-1 0 0 0 0,0-1-1 0 0,0 1 1 0 0,0-1 0 0 0,2-2-1 0 0,5-5 48 0 0,-1-1-1 0 0,-1 1 1 0 0,1-1-1 0 0,8-18 0 0 0,-10 16 10 0 0,0 0 0 0 0,-1 0 0 0 0,-1-1-1 0 0,6-23 1 0 0,-5 10 444 0 0,2-37-1 0 0,-7 53-370 0 0,0 0 0 0 0,-1 0-1 0 0,0 0 1 0 0,0 0 0 0 0,-1 0-1 0 0,-3-9 1 0 0,-1 5 139 0 0,4 9-30 0 0,3 11 399 0 0,2 7-627 0 0,12 24 0 0 0,2 10-6 0 0,21 119 191 0 0,-36-159-245 0 0,0 0 0 0 0,1 0 0 0 0,3 7 1 0 0,-6-13-18 0 0,1 1 0 0 0,0-1 0 0 0,0 1 0 0 0,0-1 1 0 0,0 0-1 0 0,0 1 0 0 0,0-1 0 0 0,0 0 0 0 0,0 0 1 0 0,0 0-1 0 0,0 0 0 0 0,1 0 0 0 0,-1 0 0 0 0,1 0 1 0 0,-1 0-1 0 0,0 0 0 0 0,1-1 0 0 0,3 2 0 0 0,1-2 13 0 0</inkml:trace>
  <inkml:trace contextRef="#ctx0" brushRef="#br0" timeOffset="379.22">339 8 13056 0 0,'1'8'294'0'0,"0"0"0"0"0,0-1 1 0 0,5 14-1 0 0,13 52 143 0 0,59 187 1655 0 0,-37-141-1543 0 0,-22-60-53 0 0,-7-31-135 0 0,-9-24-295 0 0,-1 0 0 0 0,0 0-1 0 0,0 0 1 0 0,0 1 0 0 0,-1-1-1 0 0,0 0 1 0 0,0 1 0 0 0,2 9-1 0 0,-3-14 63 0 0</inkml:trace>
  <inkml:trace contextRef="#ctx0" brushRef="#br0" timeOffset="748.4">163 325 13560 0 0,'0'0'552'0'0,"2"-1"-384"0"0,6-1-81 0 0,0 0 1 0 0,0 1-1 0 0,0 0 1 0 0,0 0-1 0 0,10 1 1 0 0,3-1 97 0 0,35-2 323 0 0,39-3 147 0 0,-8-3 109 0 0,-68 7-514 0 0</inkml:trace>
  <inkml:trace contextRef="#ctx0" brushRef="#br0" timeOffset="1538.5">1032 0 11152 0 0,'0'0'2734'0'0,"-5"3"-2243"0"0,-4 3-404 0 0,2 0 0 0 0,-1 0-1 0 0,0 1 1 0 0,1 0 0 0 0,1 0 0 0 0,-1 0 0 0 0,1 1 0 0 0,-7 10-1 0 0,-40 79 397 0 0,32-57-4 0 0,14-26-318 0 0,0 1 0 0 0,0 0 0 0 0,2 0 0 0 0,0 0 0 0 0,-5 27 0 0 0,9-31-128 0 0,0-1 0 0 0,0 0 0 0 0,1 1 0 0 0,0-1-1 0 0,1 0 1 0 0,0 1 0 0 0,1-1 0 0 0,0 0 0 0 0,1 0 0 0 0,3 10-1 0 0,0-5-2 0 0,1 0 0 0 0,0-1-1 0 0,15 23 1 0 0,-18-31-12 0 0,0-1 0 0 0,0 0 0 0 0,0 0 0 0 0,1 0 0 0 0,0-1 0 0 0,0 1 0 0 0,0-1 0 0 0,1 0 0 0 0,-1-1 0 0 0,1 0 0 0 0,10 5 0 0 0,-9-5 2 0 0,0-1-1 0 0,0 1 1 0 0,0-2-1 0 0,0 1 1 0 0,0-1 0 0 0,1 0-1 0 0,-1 0 1 0 0,0-1-1 0 0,1 0 1 0 0,-1 0 0 0 0,0-1-1 0 0,1 0 1 0 0,-1 0-1 0 0,0-1 1 0 0,13-4-1 0 0,-10 2 20 0 0,0 0 0 0 0,-1 0-1 0 0,1-1 1 0 0,-1 0 0 0 0,0-1-1 0 0,11-9 1 0 0,2-4 66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0:03.24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371 360 12160 0 0,'0'0'4639'0'0,"-2"-2"-4375"0"0,-1-2-98 0 0,0 1 0 0 0,0 0-1 0 0,0 0 1 0 0,-1 1-1 0 0,1-1 1 0 0,-1 1 0 0 0,0-1-1 0 0,0 1 1 0 0,-4-1-1 0 0,6 1-125 0 0</inkml:trace>
  <inkml:trace contextRef="#ctx0" brushRef="#br0" timeOffset="524.85">1 964 12160 0 0,'4'-42'633'0'0,"3"0"1"0"0,23-80 0 0 0,-2 13 313 0 0,16-76 894 0 0,-42 167-900 0 0,-2 18-826 0 0,0 10 309 0 0,9 170-219 0 0,-5-141-74 0 0,18 75 1 0 0,-21-111-119 0 0,0 1 0 0 0,0-1 0 0 0,0 0 0 0 0,0 0 0 0 0,1 0 0 0 0,-1 0 0 0 0,1 0 0 0 0,0 0 0 0 0,0-1 0 0 0,0 1 0 0 0,0-1 0 0 0,0 1 0 0 0,5 4 0 0 0,-5-6 7 0 0,0 0 0 0 0,0 0 0 0 0,-1 0 0 0 0,1-1 0 0 0,0 1 0 0 0,0 0-1 0 0,0-1 1 0 0,0 1 0 0 0,0-1 0 0 0,0 0 0 0 0,0 0 0 0 0,0 1 0 0 0,0-1 0 0 0,0 0 0 0 0,0-1 0 0 0,0 1-1 0 0,0 0 1 0 0,0-1 0 0 0,0 1 0 0 0,0-1 0 0 0,-1 1 0 0 0,1-1 0 0 0,3-1 0 0 0,-1-1 1 0 0,-1 0 0 0 0,1 1 0 0 0,-1-1 1 0 0,0-1-1 0 0,1 1 0 0 0,-1 0 0 0 0,-1-1 0 0 0,1 1 1 0 0,0-1-1 0 0,-1 0 0 0 0,0 0 0 0 0,3-7 0 0 0,2-3 56 0 0,6-10 36 0 0,-1-1 0 0 0,-2 0-1 0 0,0 0 1 0 0,6-32 0 0 0,16-108 513 0 0,-28 144-480 0 0,3-21 80 0 0,-1 14-20 0 0,-2 0 1 0 0,1-39-1 0 0,-5 62-140 0 0,0 1 0 0 0,0-1-1 0 0,1 0 1 0 0,0 0 0 0 0,2-7 0 0 0,-2 10 20 0 0,2 3 2 0 0</inkml:trace>
  <inkml:trace contextRef="#ctx0" brushRef="#br0" timeOffset="897.67">589 550 14872 0 0,'-39'56'1630'0'0,"6"-11"-829"0"0,-19 49 753 0 0,51-90-1460 0 0,-1-1 0 0 0,1 1 0 0 0,0 0 0 0 0,0-1 0 0 0,1 1 0 0 0,-1 0 0 0 0,1 0 0 0 0,0 0 0 0 0,0 0 0 0 0,0 0 0 0 0,0-1 0 0 0,1 1-1 0 0,-1 0 1 0 0,1 0 0 0 0,0 0 0 0 0,2 4 0 0 0,-2-4-24 0 0,1-1 0 0 0,-1 0 0 0 0,1 0 0 0 0,0 0 0 0 0,0 0 0 0 0,0 0 0 0 0,0-1 0 0 0,0 1 0 0 0,0 0 0 0 0,1-1 0 0 0,-1 0 0 0 0,1 1 0 0 0,0-1 0 0 0,0 0 0 0 0,0-1 0 0 0,0 1-1 0 0,0 0 1 0 0,6 1 0 0 0,-7-2-43 0 0,1-1 0 0 0,-1 0-1 0 0,1 0 1 0 0,-1 0 0 0 0,1 0-1 0 0,-1 0 1 0 0,1 0-1 0 0,-1-1 1 0 0,1 1 0 0 0,-1-1-1 0 0,4-1 1 0 0,27-13 139 0 0,-30 14-148 0 0,2-2-1 0 0,-1 0-1 0 0,0 0 0 0 0,0 0 0 0 0,0 0 1 0 0,0-1-1 0 0,-1 1 0 0 0,1-1 0 0 0,-1 0 1 0 0,0 0-1 0 0,0-1 0 0 0,0 1 0 0 0,-1 0 1 0 0,1-1-1 0 0,-1 0 0 0 0,0 1 0 0 0,1-7 0 0 0,-1 3 5 0 0,1-1-1 0 0,-2 1 0 0 0,1-1 0 0 0,-1 0 0 0 0,0 0 0 0 0,-1 0 0 0 0,0 0 1 0 0,-2-13-1 0 0,-1 12 2 0 0,0-1 0 0 0,0 1 0 0 0,-1 0 0 0 0,0 0 0 0 0,-1 0 1 0 0,0 0-1 0 0,0 1 0 0 0,-1 0 0 0 0,0 0 0 0 0,-1 1 0 0 0,0-1 1 0 0,0 2-1 0 0,-1-1 0 0 0,0 1 0 0 0,-1 0 0 0 0,1 0 0 0 0,-1 1 0 0 0,0 0 1 0 0,-1 1-1 0 0,-18-8 0 0 0,9 7 87 0 0,18 6-93 0 0</inkml:trace>
  <inkml:trace contextRef="#ctx0" brushRef="#br0" timeOffset="1262.67">699 559 15680 0 0,'7'62'1221'0'0,"-2"-17"-731"0"0,-4-34-483 0 0,0 0 329 0 0,0-1 0 0 0,0 0 0 0 0,4 13 0 0 0,-4-21-254 0 0,0 1 0 0 0,-1-1 1 0 0,1 1-1 0 0,1-1 0 0 0,-1 0 0 0 0,0 0 1 0 0,0 1-1 0 0,1-1 0 0 0,0 0 0 0 0,-1 0 1 0 0,1 0-1 0 0,0 0 0 0 0,0-1 0 0 0,0 1 1 0 0,0-1-1 0 0,0 1 0 0 0,0-1 0 0 0,3 2 1 0 0,-4-3-38 0 0,1 1 1 0 0,-1-1-1 0 0,1 1 1 0 0,0-1 0 0 0,-1 0-1 0 0,1 0 1 0 0,-1 0-1 0 0,1 0 1 0 0,0 0 0 0 0,-1 0-1 0 0,1 0 1 0 0,0 0-1 0 0,-1-1 1 0 0,1 1-1 0 0,-1-1 1 0 0,1 1 0 0 0,-1-1-1 0 0,1 1 1 0 0,-1-1-1 0 0,1 0 1 0 0,-1 0-1 0 0,0 0 1 0 0,1 0 0 0 0,1-2-1 0 0,3-2 1 0 0,-1 0-1 0 0,0-1 0 0 0,8-11 0 0 0,-9 12-5 0 0,25-40 87 0 0,-23 34-68 0 0,1-1-1 0 0,1 1 1 0 0,15-18-1 0 0,-23 29-53 0 0,0 0 1 0 0,1-1-1 0 0,-1 1 0 0 0,0 0 1 0 0,0-1-1 0 0,1 1 0 0 0,-1 0 1 0 0,0 0-1 0 0,1 0 0 0 0,-1-1 1 0 0,0 1-1 0 0,1 0 1 0 0,-1 0-1 0 0,0 0 0 0 0,1 0 1 0 0,-1 0-1 0 0,1 0 0 0 0,-1-1 1 0 0,0 1-1 0 0,1 0 0 0 0,-1 0 1 0 0,0 0-1 0 0,1 0 0 0 0,-1 0 1 0 0,1 1-1 0 0,-1-1 0 0 0,0 0 1 0 0,1 0-1 0 0,-1 0 0 0 0,0 0 1 0 0,1 0-1 0 0,-1 0 0 0 0,0 1 1 0 0,1-1-1 0 0,-1 0 1 0 0,0 0-1 0 0,1 0 0 0 0,-1 1 1 0 0,0-1-1 0 0,1 0 0 0 0,-1 0 1 0 0,0 1-1 0 0,0-1 0 0 0,0 0 1 0 0,1 1-1 0 0,-1-1 0 0 0,0 0 1 0 0,0 1-1 0 0,0-1 0 0 0,0 0 1 0 0,1 1-1 0 0,-1 0 0 0 0,1 2 18 0 0,0 0 0 0 0,0 0 0 0 0,0 1 0 0 0,0-1 0 0 0,0 6 0 0 0,-1 5 19 0 0,0-7-22 0 0,0 0 0 0 0,1-1 1 0 0,0 1-1 0 0,0 0 0 0 0,0 0 0 0 0,1-1 1 0 0,0 1-1 0 0,3 6 0 0 0,-2-9 36 0 0,2 0 0 0 0</inkml:trace>
  <inkml:trace contextRef="#ctx0" brushRef="#br0" timeOffset="1627.2">1128 610 12760 0 0,'-2'-2'400'0'0,"0"1"-307"0"0,0 0 0 0 0,0-1 0 0 0,0 1 0 0 0,0 1 0 0 0,0-1 0 0 0,0 0 0 0 0,0 0 0 0 0,-1 1 0 0 0,1-1 0 0 0,-2 1 0 0 0,3-1-55 0 0,-1 1-1 0 0,1 0 0 0 0,0 0 1 0 0,0 0-1 0 0,0 0 1 0 0,0 0-1 0 0,0 1 0 0 0,0-1 1 0 0,0 0-1 0 0,0 0 1 0 0,0 1-1 0 0,0-1 0 0 0,0 1 1 0 0,0-1-1 0 0,0 1 1 0 0,0-1-1 0 0,0 1 0 0 0,0-1 1 0 0,0 1-1 0 0,0 0 0 0 0,1 0 1 0 0,-1-1-1 0 0,0 1 1 0 0,0 0-1 0 0,1 0 0 0 0,-1 0 1 0 0,0 1-1 0 0,0-1 15 0 0,1 0 1 0 0,-1 0-1 0 0,1 0 0 0 0,-1 0 0 0 0,1 0 0 0 0,-1 0 1 0 0,1 0-1 0 0,0 1 0 0 0,0-1 0 0 0,-1 0 0 0 0,1 0 1 0 0,0 0-1 0 0,0 0 0 0 0,0 1 0 0 0,0-1 0 0 0,0 0 1 0 0,1 0-1 0 0,-1 0 0 0 0,0 0 0 0 0,1 1 1 0 0,-1-1-1 0 0,0 0 0 0 0,1 0 0 0 0,-1 0 0 0 0,1 0 1 0 0,0 0-1 0 0,-1 0 0 0 0,1 0 0 0 0,0 0 0 0 0,-1 0 1 0 0,1-1-1 0 0,0 1 0 0 0,0 0 0 0 0,0 0 0 0 0,0-1 1 0 0,0 1-1 0 0,0 0 0 0 0,0-1 0 0 0,0 1 0 0 0,0-1 1 0 0,2 1-1 0 0,0 0 35 0 0,1 1 1 0 0,0-1-1 0 0,1 0 1 0 0,-1-1-1 0 0,0 1 1 0 0,0-1-1 0 0,0 1 0 0 0,0-1 1 0 0,0-1-1 0 0,8 0 1 0 0,-7-1-64 0 0,-1 1 0 0 0,1-1-1 0 0,-1 0 1 0 0,1-1 0 0 0,-1 1 0 0 0,0-1 0 0 0,0 0 0 0 0,0 0 0 0 0,0 0 0 0 0,0-1 0 0 0,-1 1-1 0 0,0-1 1 0 0,5-6 0 0 0,2-4 41 0 0,0 0-1 0 0,11-25 1 0 0,-17 30 4 0 0,0 0 0 0 0,3-16 0 0 0,-5 20-51 0 0,-2 4-8 0 0,1 0 0 0 0,-1 0 0 0 0,0 0 0 0 0,1 0 0 0 0,-1-1 0 0 0,0 1 0 0 0,0 0 0 0 0,0 0 0 0 0,0 0 0 0 0,0 0 0 0 0,0 0 0 0 0,0 0 0 0 0,0 0 0 0 0,-1 0 0 0 0,1 0 0 0 0,0 0 0 0 0,-1 0 0 0 0,1 0 0 0 0,0 0 0 0 0,-1 0 0 0 0,1 0 0 0 0,-1 0 0 0 0,0 0 0 0 0,1 0 0 0 0,-1 0 0 0 0,0 0 0 0 0,1 1 0 0 0,-1-1 0 0 0,0 0 0 0 0,0 0 0 0 0,0 1 0 0 0,0-1 0 0 0,0 1 0 0 0,0-1 0 0 0,0 1 0 0 0,0-1 0 0 0,0 1 0 0 0,0 0 0 0 0,-1-1 0 0 0,-1 0 10 0 0,0 1-1 0 0,0-1 0 0 0,-1 1 0 0 0,1 0 1 0 0,0 0-1 0 0,0 0 0 0 0,0 1 0 0 0,0-1 1 0 0,0 1-1 0 0,0-1 0 0 0,0 1 0 0 0,-5 2 1 0 0,3 0 9 0 0,0-1 0 0 0,0 1 0 0 0,0 1 0 0 0,0-1 0 0 0,1 1 0 0 0,-1-1 0 0 0,1 1 0 0 0,0 1 0 0 0,0-1 0 0 0,-6 10 0 0 0,8-11-4 0 0,0 1 0 0 0,0-1 0 0 0,0 1 1 0 0,0 0-1 0 0,1 0 0 0 0,-1 0 0 0 0,1 0 1 0 0,0 0-1 0 0,0 0 0 0 0,1 0 0 0 0,-1 1 0 0 0,1-1 1 0 0,0 0-1 0 0,0 0 0 0 0,1 8 0 0 0,3 7 137 0 0,1 0 0 0 0,0-1-1 0 0,13 30 1 0 0,-16-45-140 0 0,-1-1-1 0 0,0 0 1 0 0,1 0 0 0 0,0 1-1 0 0,-1-1 1 0 0,1 0 0 0 0,0-1-1 0 0,0 1 1 0 0,0 0 0 0 0,0 0 0 0 0,0-1-1 0 0,0 0 1 0 0,1 1 0 0 0,-1-1-1 0 0,0 0 1 0 0,1 0 0 0 0,-1 0-1 0 0,1 0 1 0 0,-1 0 0 0 0,1-1-1 0 0,-1 1 1 0 0,1-1 0 0 0,0 0-1 0 0,-1 0 1 0 0,1 0 0 0 0,0 0 0 0 0,-1 0-1 0 0,1 0 1 0 0,-1-1 0 0 0,1 1-1 0 0,0-1 1 0 0,-1 0 0 0 0,3-1-1 0 0,7-3 51 0 0</inkml:trace>
  <inkml:trace contextRef="#ctx0" brushRef="#br0" timeOffset="1976.68">1696 489 16072 0 0,'0'0'1402'0'0,"-3"1"-982"0"0,-2-1-231 0 0,-1 1-1 0 0,1 1 1 0 0,-1-1 0 0 0,1 1-1 0 0,-1 0 1 0 0,1 0 0 0 0,0 1-1 0 0,0-1 1 0 0,-7 5-1 0 0,9-5-98 0 0,1 0 1 0 0,-1 1-1 0 0,0-1 0 0 0,1 1 0 0 0,-1-1 0 0 0,1 1 0 0 0,0 0 0 0 0,-1 0 0 0 0,1 0 0 0 0,1 0 0 0 0,-1 0 0 0 0,0 1 0 0 0,1-1 0 0 0,0 0 0 0 0,0 1 0 0 0,-1 5 0 0 0,1-5 26 0 0,0 0 0 0 0,1 1-1 0 0,0-1 1 0 0,0 0 0 0 0,0 1-1 0 0,1-1 1 0 0,-1 0 0 0 0,1 0 0 0 0,0 1-1 0 0,0-1 1 0 0,1 0 0 0 0,2 6-1 0 0,-3-6-60 0 0,1-1-1 0 0,0 1 1 0 0,0-1-1 0 0,0 1 1 0 0,0-1-1 0 0,4 5 0 0 0,-5-7-44 0 0,0-1 0 0 0,-1 1 0 0 0,1 0 0 0 0,0 0 0 0 0,0-1 0 0 0,1 1 0 0 0,-1-1-1 0 0,0 1 1 0 0,0-1 0 0 0,0 1 0 0 0,0-1 0 0 0,0 0 0 0 0,1 1 0 0 0,-1-1 0 0 0,0 0-1 0 0,0 0 1 0 0,0 0 0 0 0,1 0 0 0 0,-1 0 0 0 0,0 0 0 0 0,0 0 0 0 0,0 0 0 0 0,1-1-1 0 0,0 0 1 0 0,5-1 15 0 0,0-2-1 0 0,0 1 0 0 0,-1-1 0 0 0,0 0 0 0 0,1 0 1 0 0,-1-1-1 0 0,-1 0 0 0 0,1 0 0 0 0,-1 0 1 0 0,0 0-1 0 0,5-7 0 0 0,-7 7-1 0 0,1 1-1 0 0,0-1 1 0 0,-1 0 0 0 0,0 0 0 0 0,0-1 0 0 0,-1 1-1 0 0,1 0 1 0 0,-1-1 0 0 0,-1 0 0 0 0,1 1-1 0 0,-1-1 1 0 0,0 0 0 0 0,1-7 0 0 0,-2 13-14 0 0,0-1 0 0 0,-1 0 0 0 0,1 0 1 0 0,0 0-1 0 0,0 1 0 0 0,-1-1 0 0 0,1 0 1 0 0,-1 1-1 0 0,1-1 0 0 0,0 0 1 0 0,-1 0-1 0 0,1 1 0 0 0,-1-1 0 0 0,0 1 1 0 0,1-1-1 0 0,-1 1 0 0 0,1-1 0 0 0,-1 1 1 0 0,-1-2-1 0 0,2 2-6 0 0,-1 0 0 0 0,1 0 1 0 0,0 0-1 0 0,0-1 0 0 0,-1 1 0 0 0,1 0 0 0 0,0 0 1 0 0,0 0-1 0 0,-1 0 0 0 0,1 0 0 0 0,0 0 0 0 0,-1 0 1 0 0,1-1-1 0 0,0 1 0 0 0,0 0 0 0 0,-1 0 0 0 0,1 0 1 0 0,0 0-1 0 0,-1 0 0 0 0,1 0 0 0 0,0 0 0 0 0,0 1 1 0 0,-1-1-1 0 0,1 0 0 0 0,0 0 0 0 0,-1 0 0 0 0,1 0 1 0 0,0 0-1 0 0,0 0 0 0 0,-1 0 0 0 0,1 1 1 0 0,0-1-1 0 0,0 0 0 0 0,-1 0 0 0 0,1 0 0 0 0,0 1 1 0 0,0-1-1 0 0,0 0 0 0 0,-1 0 0 0 0,1 0 0 0 0,0 1 1 0 0,0-1-1 0 0,0 0 0 0 0,0 1 0 0 0,0-1 0 0 0,0 0 1 0 0,-1 0-1 0 0,1 1 0 0 0,0-1 0 0 0,0 0 0 0 0,0 1 1 0 0,-1 3 8 0 0,1 0 0 0 0,0 0 0 0 0,-1 0 0 0 0,1 0 0 0 0,0 0 0 0 0,1 0 0 0 0,-1 0 0 0 0,1 0 0 0 0,0-1 0 0 0,0 1 0 0 0,0 0 0 0 0,2 4 0 0 0,-1-3-4 0 0,1 0-1 0 0,-1 0 1 0 0,1-1 0 0 0,0 1 0 0 0,0-1 0 0 0,0 0 0 0 0,1 0 0 0 0,-1 0 0 0 0,1 0 0 0 0,0-1 0 0 0,0 1 0 0 0,1-1 0 0 0,-1 0 0 0 0,1 0 0 0 0,-1-1 0 0 0,1 1 0 0 0,0-1-1 0 0,0 0 1 0 0,0 0 0 0 0,0-1 0 0 0,10 2 0 0 0,-1-2 16 0 0</inkml:trace>
  <inkml:trace contextRef="#ctx0" brushRef="#br0" timeOffset="2346.3">2096 10 14672 0 0,'1'53'1120'0'0,"16"102"-1"0"0,-5-78-761 0 0,-4-20 947 0 0,24 87 0 0 0,-18-109-915 0 0,-11-27-158 0 0,1 1 0 0 0,-1-1 0 0 0,0 0 1 0 0,2 15-1 0 0,-1 0-21 0 0,-2-15-135 0 0,-1 0-1 0 0,1 1 1 0 0,-2-1 0 0 0,1 0 0 0 0,-2 10-1 0 0,-1-7-27 0 0</inkml:trace>
  <inkml:trace contextRef="#ctx0" brushRef="#br0" timeOffset="2695.35">1992 283 16479 0 0,'0'0'0'0'0,"18"-14"0"0"0,-6 11 440 0 0,0 1 0 0 0,1 2 0 0 0,6 4 8 0 0,-2-1-312 0 0,-2 0 8 0 0,2 0-8 0 0,3-2 0 0 0,-1-1 392 0 0,-1 0-8 0 0,4 0 0 0 0,3-1 0 0 0,0-2-376 0 0,-4 0 0 0 0,2 3 0 0 0</inkml:trace>
  <inkml:trace contextRef="#ctx0" brushRef="#br0" timeOffset="2696.35">2557 222 16184 0 0,'5'25'197'0'0,"4"44"1"0"0,-6-35 176 0 0,1 12 187 0 0,0-6 62 0 0,13 66-1 0 0,-15-99-430 0 0,1 6 521 0 0,9 21 0 0 0,-11-28-564 0 0,-1-5-126 0 0,0-1 1 0 0,0 0 0 0 0,0 1 0 0 0,0-1-1 0 0,0 0 1 0 0,1 1 0 0 0,-1-1 0 0 0,0 0-1 0 0,0 1 1 0 0,0-1 0 0 0,0 0 0 0 0,0 0 0 0 0,0 1-1 0 0,0-1 1 0 0,1 0 0 0 0,-1 1 0 0 0,0-1-1 0 0,0 0 1 0 0,0 0 0 0 0,1 1 0 0 0,-1-1 0 0 0,0 0-1 0 0,0 0 1 0 0,1 1 0 0 0,-1-1 0 0 0,0 0-1 0 0,1 0 1 0 0,-1 0 0 0 0,0 0 0 0 0,1 0-1 0 0,-1 1 1 0 0,1-1 0 0 0,1 0 225 0 0</inkml:trace>
  <inkml:trace contextRef="#ctx0" brushRef="#br0" timeOffset="3128.74">2485 86 16184 0 0,'-3'-4'96'0'0,"1"0"1"0"0,-1 0-1 0 0,1-1 1 0 0,0 1-1 0 0,0 0 1 0 0,0-1-1 0 0,1 1 1 0 0,0-1-1 0 0,-1 0 1 0 0,2 1 0 0 0,-2-8-1 0 0,2 7 124 0 0,0 3-173 0 0,0 1 1 0 0,0 0-1 0 0,0 0 0 0 0,0 0 1 0 0,0-1-1 0 0,0 1 0 0 0,0 0 0 0 0,1 0 1 0 0,-1 0-1 0 0,0 0 0 0 0,1 0 1 0 0,0-2-1 0 0,-1 3 9 0 0,1-1 1 0 0,0 1-1 0 0,0-1 0 0 0,-1 1 1 0 0,1 0-1 0 0,0-1 1 0 0,0 1-1 0 0,-1 0 0 0 0,1 0 1 0 0,0 0-1 0 0,0-1 0 0 0,0 1 1 0 0,-1 0-1 0 0,1 0 1 0 0,0 0-1 0 0,0 0 0 0 0,0 0 1 0 0,-1 1-1 0 0,1-1 1 0 0,0 0-1 0 0,0 0 0 0 0,0 0 1 0 0,1 1-1 0 0,27 8 266 0 0,1 1 1 0 0,-2 1-1 0 0,1 1 1 0 0,-2 1-1 0 0,38 25 1 0 0,-56-31-222 0 0,0 0 1 0 0,-1 1-1 0 0,1 1 1 0 0,13 17 0 0 0,-20-23-82 0 0,0-1-5 0 0,-1-1 1 0 0,0 1-1 0 0,0 0 1 0 0,0 0-1 0 0,0 0 0 0 0,0-1 1 0 0,0 1-1 0 0,0 0 1 0 0,-1 0-1 0 0,1 1 1 0 0,-1-1-1 0 0,1 0 1 0 0,-1 0-1 0 0,0 0 1 0 0,0 0-1 0 0,0 0 1 0 0,0 2-1 0 0,-1 0 4 0 0,0 0-1 0 0,0 0 1 0 0,0-1-1 0 0,0 1 1 0 0,-1 0-1 0 0,1-1 1 0 0,-1 0-1 0 0,-4 7 1 0 0,0-2 2 0 0,-1 1 0 0 0,-1-1 1 0 0,1 0-1 0 0,-1-1 1 0 0,-15 11-1 0 0,9-9 2 0 0,-1 0 1 0 0,0-1-1 0 0,0-1 0 0 0,-24 7 1 0 0,6-1 47 0 0,20-7-38 0 0,11-5-25 0 0,0 0 0 0 0,0 0 0 0 0,0 0-1 0 0,-1 0 1 0 0,1 0 0 0 0,0 0 0 0 0,-1-1-1 0 0,1 1 1 0 0,-1-1 0 0 0,1 1 0 0 0,-5-1 0 0 0,1 1 82 0 0,4-2 143 0 0,3-3 41 0 0,6 1-123 0 0,10-2-3 0 0,1 1 0 0 0,0 1 1 0 0,0 1-1 0 0,35-1 1 0 0,-47 3-135 0 0,5 0 62 0 0,1 1 0 0 0,-1 0 0 0 0,0 0 1 0 0,1 1-1 0 0,-1 1 0 0 0,0 0 0 0 0,0 0 1 0 0,0 1-1 0 0,12 7 0 0 0,0-1 42 0 0,-11-4-2 0 0,21 11 0 0 0,-5 0 51 0 0,-14-9 9 0 0,26 20 1 0 0,-22-14-90 0 0,-12-9-41 0 0,0-1 1 0 0,-1 1-1 0 0,1 0 0 0 0,-1 1 0 0 0,0-1 0 0 0,0 1 1 0 0,7 11-1 0 0,-12-16-39 0 0,0 0 1 0 0,0 0 0 0 0,0 1-1 0 0,0-1 1 0 0,0 0-1 0 0,0 0 1 0 0,0 1 0 0 0,-1-1-1 0 0,1 0 1 0 0,0 0-1 0 0,-1 0 1 0 0,1 0 0 0 0,-1 0-1 0 0,1 1 1 0 0,-1-1-1 0 0,1 0 1 0 0,-1 0 0 0 0,0 0-1 0 0,1 0 1 0 0,-1 0-1 0 0,-1 0 1 0 0,-19 21 72 0 0,2-7-30 0 0,-1 0 1 0 0,-38 20 0 0 0,26-16-9 0 0,22-13-26 0 0,-1-1-1 0 0,-1 0 1 0 0,1 0-1 0 0,-1-1 1 0 0,1-1 0 0 0,-1 0-1 0 0,0 0 1 0 0,-20 1-1 0 0,12-3 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6:27.1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1425 10040 0 0,'3'-1'190'0'0,"55"-15"469"0"0,-38 10-402 0 0,0 1-1 0 0,27-5 0 0 0,54-3 1168 0 0,86-7 328 0 0,-124 17-1270 0 0,117-1 16 0 0,-9-4-385 0 0,-74 2-71 0 0,11 1 115 0 0,279 1 436 0 0,-251 11-376 0 0,51 5-20 0 0,-34-6-33 0 0,-74-5-95 0 0,216 2 348 0 0,-151 1-190 0 0,64-1 129 0 0,-21-5-19 0 0,-105 3-224 0 0,31-2 152 0 0,-45-1-36 0 0,91 9 1 0 0,-3-1 68 0 0,24 2 54 0 0,-113-1-258 0 0,55 1 167 0 0,-7 0 15 0 0,-67-3-195 0 0,175 22 379 0 0,-133-17-256 0 0,107 8 175 0 0,-9-6-53 0 0,16 0-39 0 0,179 9 212 0 0,-347-18-438 0 0,162 8 220 0 0,15 8-1 0 0,-104-11-115 0 0,-14-2-51 0 0,73 5 73 0 0,-7-2 37 0 0,-56-4-116 0 0,82 2 54 0 0,-53-1-14 0 0,24 3-25 0 0,-38-5-35 0 0,1 1 19 0 0,136 9 75 0 0,-64-5-68 0 0,0-7-13 0 0,-49-2-37 0 0,110-5 31 0 0,-215 4-75 0 0,256-17 105 0 0,-200 10-90 0 0,33-1 11 0 0,86-5 30 0 0,-46 3-17 0 0,-32 0-14 0 0,22 0 17 0 0,59-1 8 0 0,-94 3-32 0 0,6-1 7 0 0,105-6 55 0 0,-32 4-18 0 0,-115 9-51 0 0,168-17 77 0 0,-253 20-106 0 0,124-7 68 0 0,-96 2-43 0 0,-28 8-18 0 0,-3-1-1 0 0</inkml:trace>
  <inkml:trace contextRef="#ctx0" brushRef="#br0" timeOffset="1453.13">4531 1 11856 0 0,'-86'143'2476'0'0,"6"-22"-1338"0"0,52-83-413 0 0,-33 61-1 0 0,35-46-512 0 0,6-12 179 0 0,-30 45 0 0 0,29-57-155 0 0,-30 32-1 0 0,28-36-91 0 0,-30 43 1 0 0,-35 77 130 0 0,-15 21-49 0 0,36-61-125 0 0,-85 115 41 0 0,107-162-86 0 0,-70 122 0 0 0,96-148-40 0 0,-1-2 0 0 0,-1 0 0 0 0,-36 38 0 0 0,30-37-1 0 0,1 1 1 0 0,2 1-1 0 0,0 0 1 0 0,-18 41-1 0 0,-62 113 38 0 0,-13 28 1 0 0,91-168-35 0 0,-63 84 0 0 0,57-84 8 0 0,-45 87 0 0 0,49-81 3 0 0,-49 70 0 0 0,57-94-20 0 0,-138 201 140 0 0,42-29-10 0 0,48-66-47 0 0,9-18-9 0 0,46-93-17 0 0,-2-1 1 0 0,-31 38 0 0 0,22-33 6 0 0,1 1 1 0 0,-35 58 0 0 0,28-34 62 0 0,-3-1 1 0 0,-2-1 0 0 0,-77 85-1 0 0,-59 57 266 0 0,80-87-235 0 0,0 1 35 0 0,-47 53 33 0 0,1-14-23 0 0,13 8 3 0 0,74-86-143 0 0,-31 27 40 0 0,3-2-2 0 0,60-70-73 0 0,2 1-1 0 0,-17 32 0 0 0,3 9 82 0 0,-26 86-1 0 0,49-132-99 0 0,-14 44 90 0 0,-13 66 0 0 0,16-59 4 0 0,-40 100 0 0 0,18-59 11 0 0,31-82-101 0 0,2-6 11 0 0,-1 0 0 0 0,-1 0 0 0 0,-17 28 0 0 0,24-47-28 0 0,-1 0-1 0 0,1-1 1 0 0,-1 1 0 0 0,0-1 0 0 0,0 0-1 0 0,-7 5 1 0 0,-5 3 11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10:36.3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451 455 5824 0 0,'2'-3'2137'0'0,"3"-8"-63"0"0,0-1 0 0 0,5-14 0 0 0,-7 15-1809 0 0,0 0 0 0 0,-1-1-1 0 0,0 0 1 0 0,-1 1 0 0 0,0-1 0 0 0,-1 0 0 0 0,0 0 0 0 0,-1 1 0 0 0,-2-13-1 0 0,3 23-234 0 0,0 0-1 0 0,-1-1 0 0 0,1 1 0 0 0,0 0 0 0 0,-1 0 0 0 0,1 0 0 0 0,-1 0 0 0 0,1 0 0 0 0,-1 0 0 0 0,1 0 0 0 0,-1 0 0 0 0,0 0 0 0 0,0 0 0 0 0,1 0 0 0 0,-1 0 1 0 0,0 1-1 0 0,0-1 0 0 0,0 0 0 0 0,0 1 0 0 0,0-1 0 0 0,0 0 0 0 0,-1 0 0 0 0,0 1 24 0 0,-1-1 0 0 0,1 1 1 0 0,0-1-1 0 0,0 1 0 0 0,0 0 0 0 0,-1 0 0 0 0,1 0 1 0 0,0 0-1 0 0,0 0 0 0 0,-1 0 0 0 0,-1 1 0 0 0,-3 1 22 0 0,0 0 0 0 0,0 1 0 0 0,0-1 0 0 0,1 1-1 0 0,-1 0 1 0 0,-8 7 0 0 0,4-1-24 0 0,0 2 0 0 0,1-1 0 0 0,0 1 0 0 0,0 1 0 0 0,1 0 0 0 0,-10 18 0 0 0,-12 15 52 0 0,8-18-29 0 0,-34 31 0 0 0,38-40-33 0 0,0 1-1 0 0,1 1 1 0 0,-25 37 0 0 0,28-33-6 0 0,1 0 1 0 0,2 1-1 0 0,0 1 0 0 0,2 0 1 0 0,1 1-1 0 0,-7 33 1 0 0,15-58-33 0 0,1-1 0 0 0,0 1 1 0 0,0-1-1 0 0,0 1 0 0 0,-1 0 1 0 0,1-1-1 0 0,1 1 0 0 0,-1 0 0 0 0,0-1 1 0 0,0 1-1 0 0,1-1 0 0 0,-1 1 1 0 0,0 0-1 0 0,1-1 0 0 0,0 1 0 0 0,0 1 1 0 0,2 1 15 0 0,-3-4-18 0 0,0 0 0 0 0,0 0 0 0 0,1 0 0 0 0,-1 1 0 0 0,0-1 0 0 0,0 0 0 0 0,0 0 0 0 0,0 0 0 0 0,0 0 0 0 0,1 0 0 0 0,-1 1 0 0 0,0-1 0 0 0,0 0 0 0 0,0 0 0 0 0,0 0 0 0 0,1 0 0 0 0,-1 0 0 0 0,0 0 0 0 0,0 0 0 0 0,1 0 0 0 0,-1 0 0 0 0,0 1 0 0 0,0-1 0 0 0,0 0 0 0 0,1 0 0 0 0,-1 0 0 0 0,0 0 0 0 0,0 0 0 0 0,0-1 0 0 0,1 1 0 0 0,-1 0 0 0 0,0 0 0 0 0,0 0 0 0 0,1 0 0 0 0,-1 0 0 0 0,0 0 0 0 0,0 0 0 0 0,0 0 0 0 0,1 0 0 0 0,-1 0 0 0 0,0-1 0 0 0,0 1 0 0 0,0 0 0 0 0,0 0 0 0 0,1 0 0 0 0,-1 0 0 0 0,0-1 0 0 0,0 1 0 0 0,2-1 1 0 0,12-5 7 0 0,0 0 0 0 0,0 1 0 0 0,0 1 0 0 0,1 1 0 0 0,-1 0 0 0 0,1 0 0 0 0,19 0 0 0 0,-16 3 24 0 0,0 2-1 0 0,-1-1 0 0 0,1 2 0 0 0,27 7 1 0 0,20 10 225 0 0,-59-18-240 0 0,-1-1 11 0 0,-1 0 1 0 0,0 0-1 0 0,-1 1 1 0 0,8 3-1 0 0,-10-5-19 0 0,-1 1 1 0 0,1-1-1 0 0,0 1 0 0 0,-1-1 0 0 0,1 1 1 0 0,0-1-1 0 0,-1 1 0 0 0,1 0 0 0 0,-1-1 1 0 0,1 1-1 0 0,-1 0 0 0 0,1-1 0 0 0,-1 1 1 0 0,0 0-1 0 0,1 0 0 0 0,-1-1 0 0 0,0 1 1 0 0,0 0-1 0 0,1 0 0 0 0,-1 0 0 0 0,0-1 0 0 0,0 1 1 0 0,0 0-1 0 0,0 0 0 0 0,0 0 0 0 0,0 0 1 0 0,0-1-1 0 0,0 1 0 0 0,-1 1 0 0 0,0 1 7 0 0,0-1 0 0 0,0 1 0 0 0,0-1 0 0 0,0 0 0 0 0,0 0 0 0 0,-1 1 0 0 0,1-1 0 0 0,-1 0 0 0 0,-3 3 0 0 0,-21 17 60 0 0,12-11-21 0 0,-16 14 89 0 0,-1-2 1 0 0,-1-2-1 0 0,-65 34 0 0 0,93-54-118 0 0,1 1 0 0 0,0-1 0 0 0,-1 0 0 0 0,-6 2 0 0 0,9-3-16 0 0,0 0-1 0 0,0 0 0 0 0,0 0 1 0 0,0 0-1 0 0,0 0 1 0 0,0 0-1 0 0,0 0 1 0 0,0 0-1 0 0,0 0 1 0 0,0-1-1 0 0,0 1 1 0 0,0 0-1 0 0,0-1 1 0 0,0 1-1 0 0,0 0 0 0 0,0-1 1 0 0,1 1-1 0 0,-1-1 1 0 0,-2-1-1 0 0,4 2 46 0 0</inkml:trace>
  <inkml:trace contextRef="#ctx0" brushRef="#br0" timeOffset="435.06">701 730 15776 0 0,'0'0'694'0'0,"2"-3"-347"0"0,-1 2-296 0 0,0-1 0 0 0,1 1 0 0 0,-1-1 0 0 0,1 1 0 0 0,-1 0 0 0 0,1-1 1 0 0,0 1-1 0 0,-1 0 0 0 0,1 0 0 0 0,0 0 0 0 0,3-1 0 0 0,1 0 101 0 0,0-1 1 0 0,0 0-1 0 0,0 0 0 0 0,0 0 1 0 0,-1-1-1 0 0,0 0 0 0 0,1 0 0 0 0,4-6 1 0 0,-3 3-44 0 0,0-1-1 0 0,0 0 1 0 0,-1 0 0 0 0,8-14 0 0 0,-7 11 85 0 0,-4 6-79 0 0,1 0-1 0 0,-1 0 1 0 0,3-6 0 0 0,-6 10-101 0 0,0 0 1 0 0,1 1-1 0 0,-1-1 1 0 0,0 0 0 0 0,0 1-1 0 0,1-1 1 0 0,-1 0 0 0 0,0 0-1 0 0,0 1 1 0 0,0-1 0 0 0,0 0-1 0 0,0 1 1 0 0,0-1 0 0 0,0 0-1 0 0,0 0 1 0 0,0 1-1 0 0,0-1 1 0 0,0 0 0 0 0,-1 0-1 0 0,1 1 1 0 0,0-1 0 0 0,0 0-1 0 0,-1 1 1 0 0,1-1 0 0 0,-1 1-1 0 0,1-1 1 0 0,0 0-1 0 0,-1 1 1 0 0,1-1 0 0 0,-1 1-1 0 0,0-2 1 0 0,-1 2 6 0 0,0-1-1 0 0,-1 1 1 0 0,1 0 0 0 0,0 0 0 0 0,0 0-1 0 0,0 0 1 0 0,0 0 0 0 0,0 1-1 0 0,0-1 1 0 0,0 0 0 0 0,0 1 0 0 0,0 0-1 0 0,0-1 1 0 0,-3 3 0 0 0,-1-1 0 0 0,-2 1-4 0 0,0 0 0 0 0,1 1 0 0 0,-1 0 0 0 0,1 0 0 0 0,-1 0 0 0 0,2 1 0 0 0,-1 1 0 0 0,0-1 0 0 0,1 1 0 0 0,0 0 0 0 0,-9 12 0 0 0,2-1 15 0 0,1 1 0 0 0,1 0-1 0 0,-14 32 1 0 0,16-30 10 0 0,-13 43 1 0 0,20-57-35 0 0,1 1 0 0 0,-1-1 0 0 0,1 1 0 0 0,1 0 0 0 0,-1-1 0 0 0,1 1 0 0 0,1 0 0 0 0,-1 0 0 0 0,1-1 0 0 0,0 1 0 0 0,3 7 0 0 0,-2-5 9 0 0,2-1 0 0 0,-1 1 0 0 0,8 13 0 0 0,-9-19-3 0 0,1 0 0 0 0,-1 0 0 0 0,1 0 1 0 0,-1 0-1 0 0,1 0 0 0 0,0 0 0 0 0,0-1 0 0 0,0 1 0 0 0,0-1 0 0 0,0 0 0 0 0,6 3 0 0 0,-5-3-4 0 0,0 0 1 0 0,0-1-1 0 0,0 1 0 0 0,0-1 0 0 0,1 0 0 0 0,-1 0 0 0 0,0 0 0 0 0,1 0 1 0 0,-1-1-1 0 0,0 0 0 0 0,1 0 0 0 0,-1 0 0 0 0,1-1 0 0 0,4 0 0 0 0,36-6 113 0 0,-24 4-66 0 0</inkml:trace>
  <inkml:trace contextRef="#ctx0" brushRef="#br0" timeOffset="820.59">1015 779 16184 0 0,'0'0'2465'0'0,"1"3"-1979"0"0,0-1-436 0 0,0-1 0 0 0,1 1 0 0 0,-1 0 0 0 0,0-1 0 0 0,0 1 0 0 0,1-1 0 0 0,-1 1 0 0 0,1-1 0 0 0,-1 0 0 0 0,1 0 0 0 0,0 1 0 0 0,-1-1 0 0 0,1 0 0 0 0,0-1 0 0 0,0 1 0 0 0,0 0 0 0 0,0 0 0 0 0,0-1 0 0 0,0 1 0 0 0,0-1 0 0 0,0 0 0 0 0,0 0 0 0 0,0 1 0 0 0,0-1 0 0 0,0 0 0 0 0,0-1 0 0 0,3 0 0 0 0,1 0 30 0 0,0-2 0 0 0,0 1 0 0 0,-1-1-1 0 0,1 0 1 0 0,-1 0 0 0 0,0-1 0 0 0,0 1-1 0 0,6-6 1 0 0,34-38 542 0 0,-37 39-580 0 0,38-47 312 0 0,-44 53-336 0 0,0-1 0 0 0,1 1 0 0 0,-2-1 0 0 0,1 1 0 0 0,0-1-1 0 0,1-3 1 0 0,-3 5-8 0 0,1 0 0 0 0,-1 0-1 0 0,1 0 1 0 0,-1 0 0 0 0,0 0 0 0 0,0 0-1 0 0,0 0 1 0 0,1 0 0 0 0,-1 0-1 0 0,0 0 1 0 0,0-1 0 0 0,0 1 0 0 0,-1 0-1 0 0,1 0 1 0 0,0 0 0 0 0,0 0-1 0 0,-1 0 1 0 0,1 0 0 0 0,0 0 0 0 0,-1 0-1 0 0,0-1 1 0 0,0 2-3 0 0,1-1 1 0 0,-1 1-1 0 0,0-1 1 0 0,1 1-1 0 0,-1 0 0 0 0,0-1 1 0 0,0 1-1 0 0,1 0 1 0 0,-1 0-1 0 0,0-1 0 0 0,0 1 1 0 0,0 0-1 0 0,0 0 1 0 0,1 0-1 0 0,-1 0 1 0 0,0 0-1 0 0,0 0 0 0 0,-1 1 1 0 0,-18 3 40 0 0,7 0-28 0 0,0 2-1 0 0,1 0 1 0 0,-1 0-1 0 0,-11 9 0 0 0,-1 0 18 0 0,4-3 4 0 0,-21 18 0 0 0,40-28-33 0 0,-1 1 0 0 0,1-1 0 0 0,0 0 0 0 0,0 1-1 0 0,0-1 1 0 0,0 1 0 0 0,0-1 0 0 0,1 1 0 0 0,-1 0-1 0 0,1 0 1 0 0,-1 0 0 0 0,1 0 0 0 0,0 0 0 0 0,0 0-1 0 0,1 0 1 0 0,-2 6 0 0 0,2 3 14 0 0,-1 0-1 0 0,2 0 1 0 0,1 15 0 0 0,0-14-8 0 0,-1-3 8 0 0,1-1 1 0 0,0 1 0 0 0,0-1-1 0 0,1 0 1 0 0,0 0 0 0 0,0 0-1 0 0,1 0 1 0 0,1-1 0 0 0,-1 0-1 0 0,2 0 1 0 0,-1 0 0 0 0,1 0-1 0 0,0-1 1 0 0,9 9 0 0 0,-12-14-14 0 0,-1 0 1 0 0,1 0 0 0 0,0-1 0 0 0,0 1 0 0 0,0-1 0 0 0,0 0 0 0 0,0 0-1 0 0,0 0 1 0 0,0-1 0 0 0,1 1 0 0 0,-1-1 0 0 0,0 1 0 0 0,0-1 0 0 0,0 0-1 0 0,1 0 1 0 0,3-1 0 0 0,2 0 28 0 0,0-1 0 0 0,0 0 0 0 0,0 0 0 0 0,15-6 0 0 0,24-16 54 0 0,-22 12-51 0 0</inkml:trace>
  <inkml:trace contextRef="#ctx0" brushRef="#br0" timeOffset="1388.05">1867 613 14168 0 0,'0'0'1536'0'0,"-4"2"-1086"0"0,-12 9-165 0 0,1 1-1 0 0,1 0 1 0 0,0 1-1 0 0,0 1 1 0 0,1 0-1 0 0,1 0 1 0 0,1 1 0 0 0,0 1-1 0 0,1 0 1 0 0,0 1-1 0 0,-9 24 1 0 0,11-20-96 0 0,-8 35-1 0 0,14-49-40 0 0,1 1 0 0 0,-1 1-1 0 0,2-1 1 0 0,-1 0-1 0 0,1 0 1 0 0,1 0 0 0 0,2 14-1 0 0,-2-18-90 0 0,0-1 0 0 0,0 1 0 0 0,0-1 0 0 0,1 1 0 0 0,-1-1 0 0 0,1 0 0 0 0,0 1 0 0 0,0-1 0 0 0,0 0 0 0 0,1 0 0 0 0,-1-1 0 0 0,5 5 0 0 0,-5-6-44 0 0,-1 1 0 0 0,1-1 1 0 0,0 0-1 0 0,0 0 0 0 0,0 0 1 0 0,-1 0-1 0 0,1 0 0 0 0,0-1 1 0 0,0 1-1 0 0,0 0 0 0 0,1-1 1 0 0,-1 1-1 0 0,0-1 0 0 0,0 0 1 0 0,0 0-1 0 0,0 0 0 0 0,0 0 0 0 0,0 0 1 0 0,0 0-1 0 0,0-1 0 0 0,0 1 1 0 0,0-1-1 0 0,0 1 0 0 0,3-2 1 0 0,2-1 9 0 0,-1-1 1 0 0,1 0-1 0 0,-1 0 1 0 0,0 0 0 0 0,0-1-1 0 0,0 0 1 0 0,0 0-1 0 0,-1-1 1 0 0,0 1-1 0 0,0-1 1 0 0,0 0 0 0 0,-1-1-1 0 0,0 1 1 0 0,0-1-1 0 0,-1 1 1 0 0,0-1-1 0 0,0 0 1 0 0,4-15 0 0 0,-1-3 76 0 0,0 0 0 0 0,3-49 1 0 0,-6-53 366 0 0,-3 126-454 0 0,0 0 1 0 0,0 0-1 0 0,0 0 1 0 0,0 0-1 0 0,1 0 1 0 0,-1-1-1 0 0,0 1 1 0 0,0 0-1 0 0,1 0 1 0 0,-1 0-1 0 0,1 0 1 0 0,0-1-1 0 0,2-3 93 0 0,-3 5-62 0 0,3 4-7 0 0,0 1 1 0 0,0-1-1 0 0,-1 1 0 0 0,1 0 0 0 0,-1 0 1 0 0,0 0-1 0 0,-1 0 0 0 0,0 1 1 0 0,2 8-1 0 0,2 5 10 0 0,4 27 18 0 0,4 13 49 0 0,-11-52-95 0 0,0-1 1 0 0,0 1 0 0 0,1-1-1 0 0,0 0 1 0 0,0 0-1 0 0,7 9 1 0 0,-7-12-9 0 0,0 0 0 0 0,0 0 1 0 0,-1 0-1 0 0,2-1 0 0 0,-1 1 0 0 0,0-1 0 0 0,0 0 1 0 0,1 0-1 0 0,-1 0 0 0 0,1-1 0 0 0,4 2 1 0 0,2 0 14 0 0</inkml:trace>
  <inkml:trace contextRef="#ctx0" brushRef="#br0" timeOffset="1814.42">2025 0 16879 0 0,'3'138'1315'0'0,"6"19"-816"0"0,0-20 438 0 0,2 18 113 0 0,-8-136-862 0 0,1 1 1 0 0,1-1-1 0 0,0 0 0 0 0,2 0 1 0 0,15 32-1 0 0,-21-48-117 0 0,1 0-19 0 0,0 1-1 0 0,0 0 0 0 0,0 0 0 0 0,0-1 1 0 0,1 1-1 0 0,-1-1 0 0 0,1 0 0 0 0,0 0 1 0 0,3 3-1 0 0,-5-6-40 0 0,0 0 1 0 0,-1 0-1 0 0,1 0 0 0 0,0 0 0 0 0,0 0 1 0 0,-1 0-1 0 0,1 0 0 0 0,0 0 0 0 0,0 0 1 0 0,-1 0-1 0 0,1-1 0 0 0,0 1 0 0 0,0 0 1 0 0,-1 0-1 0 0,1-1 0 0 0,0 1 0 0 0,-1-1 1 0 0,1 1-1 0 0,-1 0 0 0 0,1-1 1 0 0,-1 1-1 0 0,1-1 0 0 0,0 1 0 0 0,0-2 1 0 0,11-15 98 0 0,17-39 54 0 0,6-9 5 0 0,-34 63-159 0 0,0 1-1 0 0,0-1 1 0 0,0 0-1 0 0,1 0 0 0 0,-1 0 1 0 0,0 1-1 0 0,1-1 1 0 0,0 1-1 0 0,-1-1 0 0 0,1 1 1 0 0,0 0-1 0 0,0-1 1 0 0,0 1-1 0 0,0 0 0 0 0,0 0 1 0 0,0 0-1 0 0,0 1 1 0 0,0-1-1 0 0,0 0 1 0 0,1 1-1 0 0,-1 0 0 0 0,0-1 1 0 0,0 1-1 0 0,0 0 1 0 0,1 0-1 0 0,-1 0 0 0 0,0 0 1 0 0,0 1-1 0 0,0-1 1 0 0,1 1-1 0 0,-1-1 0 0 0,0 1 1 0 0,4 1-1 0 0,0 0 17 0 0,0 1-1 0 0,0 0 0 0 0,0 0 0 0 0,0 0 0 0 0,-1 1 1 0 0,1 0-1 0 0,8 7 0 0 0,-3 0 47 0 0,-1 1 0 0 0,11 13 0 0 0,-8-11 7 0 0,-11-13-61 0 0,0 1 0 0 0,0 0 0 0 0,-1-1 0 0 0,1 1 0 0 0,0 0 0 0 0,-1 0 0 0 0,1 0 0 0 0,-1 0 0 0 0,0 0-1 0 0,0 1 1 0 0,2 3 0 0 0,-2-4-4 0 0,-1 0 0 0 0,1 1 0 0 0,-1-1 0 0 0,1 0 0 0 0,-1 0 0 0 0,0 0 0 0 0,0 1 0 0 0,0-1 0 0 0,0 0 0 0 0,-1 0 0 0 0,1 0 0 0 0,0 1 0 0 0,-1-1 0 0 0,0 0 0 0 0,1 0 0 0 0,-1 0 0 0 0,0 0 0 0 0,0 0 0 0 0,0 0 0 0 0,0 0 0 0 0,-1 0 0 0 0,1 0 0 0 0,-3 2 0 0 0,-2 3 33 0 0,-1 0 1 0 0,1 0-1 0 0,-1-1 0 0 0,-14 10 0 0 0,18-14-35 0 0,0 0 0 0 0,1-1 0 0 0,-1 1-1 0 0,0-1 1 0 0,0 0 0 0 0,0 0 0 0 0,0 0 0 0 0,0 0-1 0 0,0 0 1 0 0,0-1 0 0 0,0 1 0 0 0,0-1-1 0 0,-1 0 1 0 0,1 0 0 0 0,0 0 0 0 0,0 0-1 0 0,-5-2 1 0 0,0-2 35 0 0,4-4-6 0 0</inkml:trace>
  <inkml:trace contextRef="#ctx0" brushRef="#br0" timeOffset="2179.66">2632 624 14272 0 0,'0'0'726'0'0,"-7"6"-363"0"0,-5 5-227 0 0,-10 9 93 0 0,1 1-1 0 0,-20 25 1 0 0,36-40-97 0 0,0 0 1 0 0,1 0-1 0 0,0 1 1 0 0,0-1-1 0 0,1 1 0 0 0,-1 0 1 0 0,1 0-1 0 0,1 0 0 0 0,0 0 1 0 0,0 1-1 0 0,0-1 1 0 0,1 0-1 0 0,0 1 0 0 0,0 9 1 0 0,1-14-92 0 0,0 0 0 0 0,1 0 0 0 0,0-1 0 0 0,-1 1 0 0 0,1-1 0 0 0,0 1 0 0 0,0-1 0 0 0,1 1 0 0 0,-1-1 0 0 0,0 1 0 0 0,1-1 0 0 0,0 0 0 0 0,-1 0 0 0 0,1 0 0 0 0,0 0 0 0 0,0 0 0 0 0,0 0 0 0 0,0 0 0 0 0,0-1 0 0 0,1 1 0 0 0,-1-1 0 0 0,1 0 0 0 0,-1 1 0 0 0,1-1 0 0 0,-1 0 0 0 0,1 0 0 0 0,-1-1 0 0 0,1 1 0 0 0,4 0 1 0 0,-2 0 9 0 0,0 0 0 0 0,0-1 0 0 0,0 0 0 0 0,0 0 0 0 0,0 0 0 0 0,0 0 1 0 0,0-1-1 0 0,0 0 0 0 0,0 0 0 0 0,-1 0 0 0 0,1 0 0 0 0,0-1 1 0 0,-1 0-1 0 0,1 0 0 0 0,7-5 0 0 0,-8 4-33 0 0,1-1-1 0 0,-1 0 1 0 0,0 0-1 0 0,0-1 1 0 0,0 1 0 0 0,-1-1-1 0 0,1 0 1 0 0,-1 0-1 0 0,0 0 1 0 0,-1 0-1 0 0,4-9 1 0 0,-3 5 4 0 0,-1 0 0 0 0,1-1 1 0 0,-1 1-1 0 0,-1-1 0 0 0,0 0 0 0 0,0-10 1 0 0,-1 17-11 0 0,-1 0 1 0 0,1 0-1 0 0,0 0 0 0 0,-1 0 1 0 0,0 0-1 0 0,0 0 1 0 0,1 0-1 0 0,-2 0 0 0 0,1 0 1 0 0,0 1-1 0 0,-1-1 1 0 0,1 0-1 0 0,-1 1 0 0 0,0-1 1 0 0,1 1-1 0 0,-1 0 1 0 0,-5-4-1 0 0,-1-1 68 0 0,0 1 1 0 0,0 1-1 0 0,-19-10 0 0 0,24 14-46 0 0,-18-10 41 0 0,11 7-42 0 0</inkml:trace>
  <inkml:trace contextRef="#ctx0" brushRef="#br0" timeOffset="2576.75">2794 691 15680 0 0,'0'0'761'0'0,"3"5"-372"0"0,25 59 208 0 0,-18-39-159 0 0,15 27 0 0 0,-15-32 166 0 0,-7-15-492 0 0,-1 1-1 0 0,1-1 1 0 0,0 0 0 0 0,0 0-1 0 0,0-1 1 0 0,1 1 0 0 0,0-1 0 0 0,0 1-1 0 0,0-1 1 0 0,0 0 0 0 0,7 4-1 0 0,-8-6-32 0 0,0 0-1 0 0,1 0 0 0 0,0 0 0 0 0,-1-1 0 0 0,1 0 0 0 0,0 1 0 0 0,0-1 1 0 0,5 1-1 0 0,-7-2-15 0 0,0 0 1 0 0,0-1 0 0 0,0 1-1 0 0,0 0 1 0 0,0 0-1 0 0,0-1 1 0 0,0 1 0 0 0,0-1-1 0 0,0 0 1 0 0,0 0-1 0 0,0 0 1 0 0,-1 0 0 0 0,1 0-1 0 0,0 0 1 0 0,0 0-1 0 0,-1 0 1 0 0,1-1 0 0 0,1-1-1 0 0,2-2-14 0 0,-1 0 0 0 0,0 0 0 0 0,0 0 0 0 0,0-1 0 0 0,-1 0-1 0 0,0 0 1 0 0,0 0 0 0 0,0 0 0 0 0,-1 0 0 0 0,2-7 0 0 0,2-9 26 0 0,3-37 0 0 0,-5 28-47 0 0,-3 19 3 0 0,0-1-1 0 0,-1 0 0 0 0,0 1 0 0 0,-1-1 0 0 0,-3-17 1 0 0,2 23 35 0 0,-1 0 0 0 0,1 1 1 0 0,-1-1-1 0 0,-1 1 1 0 0,1 0-1 0 0,-1 0 0 0 0,0 0 1 0 0,-1 0-1 0 0,-8-8 1 0 0,11 10 35 0 0</inkml:trace>
  <inkml:trace contextRef="#ctx0" brushRef="#br0" timeOffset="2925">3237 654 14968 0 0,'18'1'1397'0'0,"0"1"1"0"0,-1 1 0 0 0,31 8 0 0 0,-30-6-1294 0 0,-13-4 68 0 0,0-1 1 0 0,1 0-1 0 0,-1 1 0 0 0,0-2 0 0 0,9 0 0 0 0,7-1 330 0 0,-17 2-464 0 0,-1 0 0 0 0,1-1 0 0 0,-1 1 0 0 0,1-1 0 0 0,-1 0 0 0 0,0 0 0 0 0,1 0-1 0 0,-1-1 1 0 0,0 1 0 0 0,0-1 0 0 0,0 1 0 0 0,5-5 0 0 0,-1 0 11 0 0,0 0 0 0 0,-1 0 0 0 0,10-13 0 0 0,-14 16-31 0 0,-1 1 0 0 0,1-1-1 0 0,-1 1 1 0 0,0-1-1 0 0,0 0 1 0 0,0 1 0 0 0,0-1-1 0 0,-1 0 1 0 0,1 0-1 0 0,-1 0 1 0 0,0 1 0 0 0,0-1-1 0 0,0 0 1 0 0,0-3 0 0 0,0 4-10 0 0,0 0 1 0 0,0 1-1 0 0,-1-1 1 0 0,1 0 0 0 0,0 0-1 0 0,-1 1 1 0 0,1-1-1 0 0,-1 1 1 0 0,0-1 0 0 0,0 1-1 0 0,1-1 1 0 0,-1 1-1 0 0,0-1 1 0 0,0 1 0 0 0,0-1-1 0 0,-1 1 1 0 0,1 0-1 0 0,0 0 1 0 0,0 0 0 0 0,-1 0-1 0 0,1 0 1 0 0,0 0-1 0 0,-1 0 1 0 0,1 0 0 0 0,-3-1-1 0 0,-3 1 7 0 0,0-1 0 0 0,0 1-1 0 0,0 0 1 0 0,0 1-1 0 0,0 0 1 0 0,-1 0 0 0 0,1 0-1 0 0,0 1 1 0 0,0 0-1 0 0,-10 3 1 0 0,-5 2 48 0 0,-41 19 0 0 0,56-22-49 0 0,0 1 1 0 0,0 0-1 0 0,0 0 1 0 0,1 0-1 0 0,0 1 1 0 0,-1 0-1 0 0,2 0 0 0 0,-1 1 1 0 0,1-1-1 0 0,0 1 1 0 0,0 0-1 0 0,0 1 1 0 0,1-1-1 0 0,0 1 0 0 0,0 0 1 0 0,1 0-1 0 0,0 0 1 0 0,0 1-1 0 0,1-1 1 0 0,0 1-1 0 0,0-1 1 0 0,-1 15-1 0 0,1-4 24 0 0,2 1-1 0 0,0 0 1 0 0,1-1-1 0 0,0 1 1 0 0,8 30 0 0 0,-7-43-18 0 0,0 1 1 0 0,0-1 0 0 0,1 0-1 0 0,-1 0 1 0 0,2 0-1 0 0,-1-1 1 0 0,0 1 0 0 0,8 7-1 0 0,-8-9-7 0 0,0-1 0 0 0,1 0 0 0 0,0 0-1 0 0,-1 0 1 0 0,1 0 0 0 0,0-1-1 0 0,1 0 1 0 0,-1 1 0 0 0,0-1-1 0 0,1-1 1 0 0,-1 1 0 0 0,1-1 0 0 0,4 1-1 0 0,-1 0 18 0 0,0-1 0 0 0,-1 0 0 0 0,1-1 0 0 0,0 0 0 0 0,-1 0 0 0 0,1-1 0 0 0,11-2 0 0 0,5-4 66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0:07.49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353 652 11048 0 0,'2'-2'648'0'0,"25"-22"1946"0"0,-57 48 693 0 0,6-3-3209 0 0,-65 38 737 0 0,58-40-588 0 0,1 1-1 0 0,-47 41 1 0 0,67-51-195 0 0,0 1 1 0 0,1 0-1 0 0,0 0 0 0 0,1 1 0 0 0,0 0 1 0 0,1 0-1 0 0,1 1 0 0 0,0-1 0 0 0,0 2 1 0 0,2-1-1 0 0,-1 1 0 0 0,2-1 0 0 0,0 1 1 0 0,0 0-1 0 0,0 23 0 0 0,3-32-13 0 0,0 1 1 0 0,0 0-1 0 0,1 0 0 0 0,0 0 0 0 0,0 0 0 0 0,0-1 1 0 0,1 1-1 0 0,0 0 0 0 0,0-1 0 0 0,1 1 1 0 0,-1-1-1 0 0,1 0 0 0 0,5 7 0 0 0,-5-8-5 0 0,1-1 0 0 0,0 1 0 0 0,0 0-1 0 0,0-1 1 0 0,0 0 0 0 0,0 0 0 0 0,1 0 0 0 0,-1 0-1 0 0,1-1 1 0 0,0 0 0 0 0,-1 0 0 0 0,1 0-1 0 0,0-1 1 0 0,11 3 0 0 0,-7-3 9 0 0,1 0 0 0 0,-1-1 0 0 0,1 0 1 0 0,0-1-1 0 0,-1 0 0 0 0,16-3 0 0 0,-8 0 15 0 0,0-1 0 0 0,28-12 0 0 0,-22 4 13 0 0,0 0-1 0 0,-1-1 1 0 0,0-2 0 0 0,27-25-1 0 0,-22 19 14 0 0</inkml:trace>
  <inkml:trace contextRef="#ctx0" brushRef="#br0" timeOffset="534.94">104 4 13464 0 0,'-22'-3'862'0'0,"22"3"-837"0"0,0 0 1 0 0,-1 0-1 0 0,1 0 0 0 0,0 0 0 0 0,0 0 0 0 0,0 0 0 0 0,0 0 0 0 0,-1 0 1 0 0,1 0-1 0 0,0 0 0 0 0,0 0 0 0 0,0 0 0 0 0,0 0 0 0 0,-1 0 0 0 0,1 0 1 0 0,0 0-1 0 0,0 0 0 0 0,0 0 0 0 0,0 0 0 0 0,-1 0 0 0 0,1 0 1 0 0,0 0-1 0 0,0 1 0 0 0,0-1 0 0 0,0 0 0 0 0,0 0 0 0 0,0 0 0 0 0,0 0 1 0 0,-1 0-1 0 0,1 1 0 0 0,0-1 0 0 0,0 0 0 0 0,0 0 0 0 0,0 0 0 0 0,0 0 1 0 0,0 0-1 0 0,0 1 0 0 0,3 6 457 0 0,7 5 91 0 0,12 7 303 0 0,16 13-432 0 0,-1 2-1 0 0,47 55 0 0 0,-44-38-254 0 0,-10-11 186 0 0,1-1 0 0 0,67 62 0 0 0,-73-79-297 0 0,148 134 360 0 0,23 26-60 0 0,-186-174-348 0 0,-1 0 0 0 0,0 1-1 0 0,12 15 1 0 0,-18-21-18 0 0,0 1 0 0 0,-1 0 0 0 0,1 1-1 0 0,-1-1 1 0 0,0 0 0 0 0,0 1 0 0 0,-1-1 0 0 0,1 1 0 0 0,-1-1 0 0 0,0 1 0 0 0,0 0 0 0 0,0 6 0 0 0,-1 2 8 0 0,-1 1-1 0 0,-1-1 1 0 0,0 0 0 0 0,-1 0 0 0 0,0-1 0 0 0,-1 1 0 0 0,-8 17 0 0 0,-2-1 36 0 0,-32 53 1 0 0,-3-13 33 0 0,-2-2 0 0 0,-3-3 0 0 0,-3-1 0 0 0,-3-4 0 0 0,-89 70 0 0 0,129-113-64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6:17.97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4274 1 4616 0 0,'0'0'3953'0'0,"0"3"-3441"0"0,0 0-374 0 0,0 0 0 0 0,0 1 0 0 0,0-1 0 0 0,-1 0 0 0 0,0 1-1 0 0,0-1 1 0 0,0 0 0 0 0,0 0 0 0 0,0 0 0 0 0,0 0 0 0 0,-3 4 0 0 0,-23 35 275 0 0,15-24-274 0 0,-23 38 14 0 0,11-18-84 0 0,-1 0 0 0 0,-38 44 0 0 0,28-46 297 0 0,19-22-154 0 0,2 1 0 0 0,0 1 0 0 0,-20 30 0 0 0,-19 52 1197 0 0,35-61-1119 0 0,-1-2 0 0 0,-2 0 0 0 0,-32 39-1 0 0,38-56-204 0 0,1-1 93 0 0,-23 22-1 0 0,18-20-18 0 0,0 0 0 0 0,-22 33-1 0 0,-26 47 440 0 0,-3 4-63 0 0,19-39 99 0 0,-10 12-142 0 0,51-62-375 0 0,-19 27 286 0 0,-23 44 1 0 0,35-57-163 0 0,-1-1 1 0 0,-22 26 0 0 0,20-28 17 0 0,1 1 1 0 0,-17 31 0 0 0,22-26-9 0 0,1 0-1 0 0,2 1 1 0 0,-8 38 0 0 0,-14 40 352 0 0,8-41-81 0 0,-16 42 139 0 0,-18 17-144 0 0,27-77-267 0 0,12-22-110 0 0,-34 43 124 0 0,-19 50 174 0 0,53-86-347 0 0,5-9 44 0 0,-14 35 1 0 0,18-37-53 0 0,-1 0 1 0 0,-2 0 0 0 0,-20 29-1 0 0,26-41-29 0 0,0 1 0 0 0,-6 16 0 0 0,7-13-3 0 0,-12 18-1 0 0,-25 40 104 0 0,-28 45 61 0 0,47-86-153 0 0,-35 55 119 0 0,22-16-67 0 0,34-64-95 0 0,-27 69 98 0 0,0 1-26 0 0,5-20-2 0 0,-29 54 89 0 0,35-80-112 0 0,2 2-1 0 0,-16 39 1 0 0,27-55-39 0 0,-2-1 0 0 0,0 0 0 0 0,-1-1 1 0 0,0 0-1 0 0,-16 19 0 0 0,-44 67 114 0 0,52-73-97 0 0,2 0-1 0 0,-22 55 0 0 0,24-51-3 0 0,-36 63-1 0 0,25-62-3 0 0,-37 42 0 0 0,39-52-21 0 0,2 1 1 0 0,1 1 0 0 0,-20 35 0 0 0,20-27 0 0 0,-34 46 0 0 0,4-1 15 0 0,24-37-15 0 0,-29 62 9 0 0,42-77-18 0 0,0-1-1 0 0,-2-1 1 0 0,-1 0 0 0 0,-28 34-1 0 0,9-23 3 0 0,19-21-4 0 0,0 0 0 0 0,-24 37 0 0 0,-23 55 21 0 0,-16 27 2 0 0,58-107-22 0 0,-1-2 0 0 0,-31 31 1 0 0,26-30 1 0 0,-31 41-1 0 0,-17 44 17 0 0,9-13-8 0 0,40-65-8 0 0,-12 19 0 0 0,-76 125 22 0 0,20-49-5 0 0,59-83-14 0 0,-58 98 1 0 0,43-44-3 0 0,41-82-8 0 0,0-1 1 0 0,-1 0-1 0 0,-12 15 0 0 0,-39 44 8 0 0,23-31-7 0 0,13-11-2 0 0,2 1 0 0 0,-28 57 0 0 0,19-32 0 0 0,3-7 0 0 0,25-45 0 0 0,3-5 0 0 0,-1-1 0 0 0,1 1 0 0 0,-1 0 0 0 0,1-1 0 0 0,-5 4 0 0 0,5-4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6:05.0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5920 0 0,'0'0'4662'0'0,"3"0"-4652"0"0,0 0 64 0 0,0 0 0 0 0,0 1 0 0 0,1-1 0 0 0,-1 1 0 0 0,0 0 0 0 0,0 0 0 0 0,0 0 0 0 0,0 1 0 0 0,0-1 0 0 0,0 1 0 0 0,0 0 0 0 0,0 0 0 0 0,0 0 0 0 0,-1 0 0 0 0,5 4 0 0 0,1 4 128 0 0,0-1 1 0 0,-1 1 0 0 0,8 15-1 0 0,-9-15-108 0 0,0 1 0 0 0,1-2-1 0 0,13 15 1 0 0,-9-11 164 0 0,17 25 0 0 0,2 2 34 0 0,6 11-32 0 0,-4-6 61 0 0,-11-19-99 0 0,-4-3-14 0 0,29 28 1 0 0,-37-41-28 0 0,0 1 0 0 0,0 1 1 0 0,11 21-1 0 0,-10-17-63 0 0,-3-5-72 0 0,0 0 140 0 0,0 0 1 0 0,-1 1-1 0 0,8 18 0 0 0,2 12 227 0 0,2 0-1 0 0,2-1 0 0 0,32 47 1 0 0,-46-79-311 0 0,1-1 1 0 0,14 15-1 0 0,1 0 140 0 0,9 11 99 0 0,-17-19-202 0 0,17 22 1 0 0,18 39 376 0 0,-17-27-196 0 0,-16-19-169 0 0,-11-21-54 0 0,0 0 0 0 0,1 0 0 0 0,6 8 0 0 0,-1-3 47 0 0,-1 1 1 0 0,14 28 0 0 0,-15-26-5 0 0,0-1-1 0 0,14 18 1 0 0,-13-20-69 0 0,0 1 0 0 0,9 19-1 0 0,3 6 57 0 0,6 11 47 0 0,-20-35-104 0 0,1 1 0 0 0,22 28 0 0 0,33 27 204 0 0,-33-40-159 0 0,-20-19-67 0 0,-1 0-1 0 0,-1 0 1 0 0,12 21-1 0 0,18 46 129 0 0,-36-73-166 0 0,17 31 73 0 0,2 0 0 0 0,2-2 0 0 0,32 40-1 0 0,-51-69-73 0 0,11 12 49 0 0,23 22 1 0 0,-25-28-28 0 0,0 1 1 0 0,-1 1 0 0 0,14 21 0 0 0,33 60 89 0 0,-50-79-87 0 0,6 19-1 0 0,-9-20 3 0 0,17 28-1 0 0,-3-10 45 0 0,24 55 1 0 0,-13-11-9 0 0,12 23 27 0 0,-33-79-70 0 0,2-1 0 0 0,0 0 1 0 0,2-1-1 0 0,30 33 0 0 0,-17-26 6 0 0,-17-18-23 0 0,-1 1 0 0 0,0 1 1 0 0,-1-1-1 0 0,10 15 0 0 0,-1 6 30 0 0,13 33-1 0 0,-16-32-2 0 0,23 37 1 0 0,-22-44-16 0 0,127 200 133 0 0,-113-177-104 0 0,69 84 1 0 0,-41-56-3 0 0,-33-41-30 0 0,-13-17-7 0 0,0 2 0 0 0,-2 0 1 0 0,10 25-1 0 0,-9-20 5 0 0,23 39 1 0 0,22 13 26 0 0,-41-57-38 0 0,-8-12-2 0 0,1 0 0 0 0,0-1-1 0 0,11 9 1 0 0,11 10 11 0 0,-12-8-5 0 0,-10-11-7 0 0,1 1 1 0 0,-1 1 0 0 0,-1-1-1 0 0,0 1 1 0 0,0 0-1 0 0,9 17 1 0 0,1 11 18 0 0,-4-8-4 0 0,2-1 0 0 0,19 30 0 0 0,1-4 5 0 0,-21-31-1 0 0,1-1-1 0 0,24 28 1 0 0,59 70 47 0 0,-39-45-37 0 0,-13-19-3 0 0,62 77 50 0 0,-69-85-58 0 0,15 22 10 0 0,-23-29-7 0 0,52 54 0 0 0,-29-36 2 0 0,-23-20-11 0 0,-3 1 1 0 0,41 73-1 0 0,-52-84-6 0 0,5 6-1 0 0,2-1 0 0 0,2-1-1 0 0,1-2 1 0 0,46 43 0 0 0,-55-56-4 0 0,0 2-1 0 0,18 27 0 0 0,27 49 10 0 0,-10-14-7 0 0,-24-44-4 0 0,2-2 0 0 0,53 49-1 0 0,-43-45 2 0 0,56 76 1 0 0,-34-39-1 0 0,-27-36 2 0 0,53 46 0 0 0,26 31 1 0 0,-41-39 8 0 0,-45-50-13 0 0,181 166 20 0 0,-164-154-16 0 0,52 59 1 0 0,-26-25 55 0 0,-52-58-39 0 0,-14-12 0 0 0,0 0 0 0 0,-1 0-1 0 0,10 11 1 0 0,-2-3 88 0 0,-11-11-103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4:35.30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0 11352 0 0,'0'8'298'0'0,"0"1"0"0"0,-1-1 0 0 0,0 0 0 0 0,-4 16 0 0 0,4-23-163 0 0,1 0 0 0 0,0 0-1 0 0,-1 0 1 0 0,1 0-1 0 0,0 0 1 0 0,0 0 0 0 0,0 1-1 0 0,0-1 1 0 0,0 0-1 0 0,0 0 1 0 0,0 0 0 0 0,0 0-1 0 0,0 0 1 0 0,1 0 0 0 0,-1 0-1 0 0,0 0 1 0 0,1 0-1 0 0,-1 0 1 0 0,1-1 0 0 0,0 2-1 0 0,1 1 74 0 0,0-1-1 0 0,0 1 0 0 0,1-1 1 0 0,-1 0-1 0 0,3 3 0 0 0,3 0-209 0 0,-1 3 105 0 0,0-1 0 0 0,0 1 0 0 0,11 16-1 0 0,11 12 127 0 0,-23-29-181 0 0,-1 1 0 0 0,1-1 0 0 0,4 11 0 0 0,6 8 71 0 0,-5-9-26 0 0,10 21 1 0 0,8 13 135 0 0,-13-27-47 0 0,12 27 0 0 0,-22-39-110 0 0,2-1 0 0 0,0 1 0 0 0,10 10 0 0 0,-2-3 67 0 0,27 24 1 0 0,-25-28-73 0 0,-8-7-21 0 0,15 16 1 0 0,-19-17-27 0 0,-1-1 12 0 0,1 0 1 0 0,-1 0-1 0 0,0 1 1 0 0,0 0-1 0 0,3 8 0 0 0,1 3 34 0 0,-5-11-41 0 0,0 1 0 0 0,-1 0 0 0 0,1 0 0 0 0,1 10 0 0 0,2 14 96 0 0,10 49 351 0 0,-15-70-382 0 0,1 0 0 0 0,-1 0 0 0 0,8 17 0 0 0,11 28 422 0 0,-15-44-443 0 0,-3-3 36 0 0,2 0 0 0 0,5 9 0 0 0,-6-11-7 0 0,-1-1 0 0 0,1 1 1 0 0,-2 0-1 0 0,5 11 0 0 0,5 15 91 0 0,19 43 420 0 0,-23-52-371 0 0,2 1 0 0 0,1-2-1 0 0,22 37 1 0 0,-14-31-81 0 0,-11-16-44 0 0,1-1 0 0 0,0 0 0 0 0,0 0 0 0 0,14 13 0 0 0,0-4 107 0 0,-1 1 1 0 0,25 32 0 0 0,-6 11 131 0 0,-19-16-103 0 0,-6-12-110 0 0,26 65 250 0 0,-19-43-228 0 0,-13-32-81 0 0,-6-15-45 0 0,0-1 1 0 0,1 0 0 0 0,8 13-1 0 0,71 123 376 0 0,-74-132-334 0 0,23 25 1 0 0,1 2 36 0 0,-22-24-69 0 0,0 1-1 0 0,-1 1 0 0 0,11 26 0 0 0,65 159 338 0 0,-57-145-251 0 0,-17-38-49 0 0,14 40-1 0 0,-16-37-19 0 0,1 0-1 0 0,21 34 0 0 0,5 8 81 0 0,-30-53-113 0 0,1 0 1 0 0,1-1-1 0 0,0 0 0 0 0,13 12 1 0 0,20 27 68 0 0,-27-30-46 0 0,0 2 1 0 0,-2-1-1 0 0,18 40 0 0 0,-24-39 6 0 0,2 0-1 0 0,1-1 0 0 0,1 0 1 0 0,29 41-1 0 0,-28-46-21 0 0,-8-11-16 0 0,-1-1 0 0 0,1 0-1 0 0,0 0 1 0 0,9 7 0 0 0,-2-2 11 0 0,0 0 1 0 0,0 1-1 0 0,13 19 1 0 0,27 44 76 0 0,-47-67-98 0 0,29 55 64 0 0,-2-3-12 0 0,-19-38-34 0 0,-6-10-12 0 0,0 0 0 0 0,1 0 1 0 0,13 15-1 0 0,-4-7 27 0 0,29 43 1 0 0,-20-25-11 0 0,41 67 68 0 0,-35-51-58 0 0,-17-34-16 0 0,1 0-1 0 0,0-2 1 0 0,2 0 0 0 0,32 27-1 0 0,-28-26 4 0 0,7 7 22 0 0,-2 2 1 0 0,30 37-1 0 0,-45-48-11 0 0,12 21 1 0 0,-3-4-13 0 0,5 9-6 0 0,-19-31-12 0 0,1 0 0 0 0,16 20 0 0 0,-2-8 36 0 0,1-1 0 0 0,28 22 0 0 0,21 21 31 0 0,-61-56-63 0 0,-2 2 0 0 0,1-1 1 0 0,-2 1-1 0 0,13 22 0 0 0,46 75 73 0 0,-49-85-46 0 0,1-1 0 0 0,32 29 0 0 0,-10-11-22 0 0,52 61 19 0 0,-69-73-10 0 0,40 61-1 0 0,-15-16 62 0 0,-24-39-68 0 0,-19-26-21 0 0,129 204 86 0 0,-118-182-71 0 0,1 0 0 0 0,1-1 0 0 0,2-1-1 0 0,28 31 1 0 0,-40-50-9 0 0,0 1 1 0 0,-1 1-1 0 0,0 0 1 0 0,10 21-1 0 0,17 52 30 0 0,4 9 8 0 0,102 205 44 0 0,-89-190-73 0 0,-46-97-14 0 0,16 29 29 0 0,32 44 0 0 0,-42-65-19 0 0,-1 0 0 0 0,0 0 0 0 0,-2 2 0 0 0,0-1-1 0 0,7 26 1 0 0,-2-5-2 0 0,-1-2 2 0 0,29 73 63 0 0,-21-64-45 0 0,16 55-1 0 0,-4-6-8 0 0,-22-70-12 0 0,-2-4 4 0 0,0 0 1 0 0,2-1-1 0 0,19 32 1 0 0,-5-15-4 0 0,-1 1 1 0 0,-2 2 0 0 0,22 63-1 0 0,39 69 20 0 0,-47-105-22 0 0,-12-20-8 0 0,-2-5 6 0 0,49 78 0 0 0,-5-43 8 0 0,-47-59-14 0 0,0 1-1 0 0,30 48 1 0 0,-21-20 0 0 0,1 2 0 0 0,45 62 0 0 0,-57-92 0 0 0,5 7 0 0 0,23 38 0 0 0,25 58 0 0 0,-53-91 2 0 0,-10-19-1 0 0,1 0 1 0 0,0-1-1 0 0,11 15 1 0 0,4 1 1 0 0,-1 1 0 0 0,-2 2 0 0 0,-1 0 0 0 0,17 44 0 0 0,-4 4-1 0 0,12 27 5 0 0,-7-40 3 0 0,-22-43-6 0 0,19 45-1 0 0,-27-53 0 0 0,14 33 2 0 0,29 51 1 0 0,-39-86-5 0 0,-9-12 3 0 0,1 0-1 0 0,-1 1 1 0 0,0-1 0 0 0,0 0 0 0 0,3 7 0 0 0,-5-7-3 0 0,0-1-1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4:58:51.28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3969 4242 4616 0 0,'0'0'2073'0'0,"3"0"-1817"0"0,11 1 194 0 0,-7 0-258 0 0,0 0-1 0 0,0-1 1 0 0,0 0 0 0 0,11-1 0 0 0,7-13 52 0 0,-19 12-98 0 0,-3 1-52 0 0,0 0 0 0 0,1 0 0 0 0,-1 0-1 0 0,0 1 1 0 0,1-1 0 0 0,-1 1 0 0 0,4 0-1 0 0,29 4 503 0 0,-32-2-473 0 0,-4-2-117 0 0,0 0 0 0 0,1 0 1 0 0,-1 0-1 0 0,0 0 0 0 0,0 0 1 0 0,0 1-1 0 0,0-1 0 0 0,1 0 0 0 0,-1 0 1 0 0,0 0-1 0 0,0 0 0 0 0,0 0 1 0 0,1 0-1 0 0,-1 0 0 0 0,0 0 1 0 0,0 0-1 0 0,1 0 0 0 0,-1 0 1 0 0,0 0-1 0 0,0 0 0 0 0,0 0 1 0 0,1 0-1 0 0,-1 0 0 0 0,0 0 1 0 0,0 0-1 0 0,0 0 0 0 0,1 0 1 0 0,-1 0-1 0 0,0-1 0 0 0,0 1 0 0 0,0 0 1 0 0,1 0-1 0 0,-1 0 0 0 0,0 0 1 0 0,0 0-1 0 0,0 0 0 0 0,0-1 1 0 0,0 1-1 0 0,1 0 0 0 0,-1 0 1 0 0,19-1 586 0 0,52 1 575 0 0,-69 0-1158 0 0,-1 0 1 0 0,0 0-1 0 0,1-1 1 0 0,-1 1-1 0 0,0-1 1 0 0,1 1-1 0 0,-1-1 1 0 0,0 0-1 0 0,0 1 0 0 0,1-1 1 0 0,1-1-1 0 0,-1-1 16 0 0</inkml:trace>
  <inkml:trace contextRef="#ctx0" brushRef="#br0" timeOffset="1097.84">4479 4218 5824 0 0,'0'0'2344'0'0,"2"-3"-2338"0"0,0 1-5 0 0,-1 1 0 0 0,0 0-1 0 0,-1 0 1 0 0,1 0-1 0 0,0 0 1 0 0,0 0-1 0 0,0 0 1 0 0,0 0-1 0 0,0 0 1 0 0,1 1-1 0 0,-1-1 1 0 0,0 0-1 0 0,0 1 0 0 0,0-1 1 0 0,2 0-1 0 0,6-1 2 0 0</inkml:trace>
  <inkml:trace contextRef="#ctx0" brushRef="#br0" timeOffset="2165.3">201 4230 4312 0 0,'0'0'1088'0'0,"3"0"-955"0"0,113 8 807 0 0,-98-7-872 0 0,-9 0-16 0 0,-1-1-1 0 0,16 0 1 0 0,18-4 58 0 0,-25 4-32 0 0,28-6 0 0 0,-1-2 125 0 0,-29 7 308 0 0,-9 2 2053 0 0,-10 19-678 0 0,-3 2 410 0 0,21-37-1638 0 0,-14 4-356 0 0,0 10-268 0 0</inkml:trace>
  <inkml:trace contextRef="#ctx0" brushRef="#br0" timeOffset="5479.78">454 4242 96 0 0,'0'0'5625'0'0,"0"-3"-5585"0"0,-3-58 1285 0 0,10 61-883 0 0,-5 0-290 0 0</inkml:trace>
  <inkml:trace contextRef="#ctx0" brushRef="#br0" timeOffset="6696.41">515 4254 5016 0 0,'1'0'25'0'0,"-1"0"0"0"0,0 0 1 0 0,1 0-1 0 0,-1 0 0 0 0,1 0 0 0 0,-1 0 0 0 0,0 0 1 0 0,1 0-1 0 0,-1-1 0 0 0,0 1 0 0 0,1 0 1 0 0,-1 0-1 0 0,0 0 0 0 0,1-1 0 0 0,-1 1 0 0 0,0 0 1 0 0,0 0-1 0 0,1-1 0 0 0,-1 1 0 0 0,0 0 1 0 0,0-1-1 0 0,1 1 0 0 0,-1 0 0 0 0,0-1 0 0 0,0 1 1 0 0,0 0-1 0 0,0-1 0 0 0,1 1 0 0 0,-1 0 1 0 0,0-1-1 0 0,0 1 0 0 0,0-1 0 0 0,0 1 1 0 0,0 0-1 0 0,0-1 0 0 0,0 1 0 0 0,0-1 0 0 0,0 1 1 0 0,0 0-1 0 0,0-1 0 0 0,-1 1 0 0 0,1 0 1 0 0,0-1-1 0 0,0-3 921 0 0,-2 19-890 0 0,1-14-59 0 0,1 0 1 0 0,-1 0 0 0 0,1 0 0 0 0,-1 0-1 0 0,1 0 1 0 0,-1 1 0 0 0,1-1-1 0 0,0 0 1 0 0,-1 3 0 0 0,-2 6-22 0 0,3-8 28 0 0,-5 8-101 0 0,5-10 93 0 0,0 0 0 0 0,0 0 0 0 0,0 1 0 0 0,0-1-1 0 0,0 0 1 0 0,0 0 0 0 0,0 1 0 0 0,0-1-1 0 0,0 0 1 0 0,0 1 0 0 0,0-1 0 0 0,0 0-1 0 0,0 0 1 0 0,0 1 0 0 0,0-1 0 0 0,0 0 0 0 0,0 0-1 0 0,0 1 1 0 0,0-1 0 0 0,0 0 0 0 0,0 0-1 0 0,0 0 1 0 0,1 1 0 0 0,-1-1 0 0 0,0 0-1 0 0,0 0 1 0 0,0 1 0 0 0,0-1 0 0 0,1 0 0 0 0,-1 0-1 0 0,0 0 1 0 0,-6 15-291 0 0,5-11 254 0 0,1-2 20 0 0,0 0 1 0 0,-1-1 0 0 0,1 1 0 0 0,-1 0-1 0 0,1-1 1 0 0,-1 1 0 0 0,0-1-1 0 0,1 1 1 0 0,-1-1 0 0 0,0 1-1 0 0,-1 1 1 0 0,0-2-8 0 0,1 0 0 0 0,-1 0 1 0 0,1 0-1 0 0,0 1 0 0 0,-1-1 0 0 0,1 1 0 0 0,0-1 0 0 0,0 1 0 0 0,-2 2 1 0 0,2-2 3 0 0,0 0 1 0 0,-1 0-1 0 0,1 0 1 0 0,-1 0-1 0 0,1 0 1 0 0,-3 2-1 0 0,-16 12-264 0 0,3 9-146 0 0,3 6 37 0 0,14-30 373 0 0,-1 1 1 0 0,0-1 0 0 0,0 1-1 0 0,0-1 1 0 0,0 0 0 0 0,0 1-1 0 0,0-1 1 0 0,-1 0 0 0 0,1 0-1 0 0,0 0 1 0 0,-1 0 0 0 0,1 0-1 0 0,-3 2 1 0 0,3-3 20 0 0,0 0 1 0 0,-1 1-1 0 0,1-1 0 0 0,0 1 0 0 0,0-1 1 0 0,0 1-1 0 0,0-1 0 0 0,0 1 1 0 0,0 0-1 0 0,-1 1 0 0 0,-8 4-30 0 0,9-5 31 0 0,-1 0 1 0 0,1 0-1 0 0,-1 0 0 0 0,1 0 0 0 0,0 1 0 0 0,0-1 0 0 0,-1 0 0 0 0,1 1 1 0 0,0-1-1 0 0,0 1 0 0 0,0-1 0 0 0,-1 3 0 0 0,2-3 20 0 0,0 0-1 0 0,-1-1 0 0 0,1 1 1 0 0,0-1-1 0 0,-1 0 0 0 0,1 1 1 0 0,-1-1-1 0 0,1 1 1 0 0,0-1-1 0 0,-1 1 0 0 0,1-1 1 0 0,-1 0-1 0 0,1 0 0 0 0,-1 1 1 0 0,1-1-1 0 0,-1 0 1 0 0,0 0-1 0 0,1 1 0 0 0,-1-1 1 0 0,1 0-1 0 0,-1 0 1 0 0,0 0-1 0 0,1 0 0 0 0,-1 0 1 0 0,1 0-1 0 0,-1 0 0 0 0,0 0 1 0 0,1 0-1 0 0,-2 0 190 0 0</inkml:trace>
  <inkml:trace contextRef="#ctx0" brushRef="#br0" timeOffset="14774.91">41 4491 8840 0 0,'0'0'792'0'0,"-2"3"0"0"0,-1 1-504 0 0,-6 10 905 0 0,9-14-1134 0 0,0 0 1 0 0,0 0-1 0 0,0 0 1 0 0,0 0-1 0 0,0 0 1 0 0,0 1-1 0 0,-1-1 0 0 0,1 0 1 0 0,0 0-1 0 0,0 0 1 0 0,0 0-1 0 0,0 0 1 0 0,0 0-1 0 0,0 1 1 0 0,0-1-1 0 0,0 0 0 0 0,0 0 1 0 0,0 0-1 0 0,0 0 1 0 0,0 0-1 0 0,0 1 1 0 0,0-1-1 0 0,0 0 1 0 0,0 0-1 0 0,0 0 0 0 0,0 0 1 0 0,0 0-1 0 0,0 1 1 0 0,0-1-1 0 0,0 0 1 0 0,0 0-1 0 0,0 0 0 0 0,0 0 1 0 0,0 0-1 0 0,0 1 1 0 0,0-1-1 0 0,0 0 1 0 0,1 0-1 0 0,-1 0 1 0 0,0 0-1 0 0,0 0 0 0 0,0 0 1 0 0,0 0-1 0 0,0 0 1 0 0,1 1-1 0 0,6-5 616 0 0,10-11-634 0 0,-17 14 45 0 0,20-20 157 0 0,-2-2 1 0 0,0 0-1 0 0,-1-1 1 0 0,16-33 0 0 0,-12 21-102 0 0,-1-1 22 0 0,21-56 1 0 0,-24 57-36 0 0,29-46 1 0 0,-21 39-8 0 0,-2 10-17 0 0,-16 24-60 0 0,-1 0 1 0 0,6-10 0 0 0,-8 10 2 0 0,-4 9-42 0 0,0-1 1 0 0,0 0-1 0 0,0 1 0 0 0,0-1 0 0 0,0 0 0 0 0,1 1 1 0 0,-1-1-1 0 0,0 1 0 0 0,0-1 0 0 0,1 1 1 0 0,-1-1-1 0 0,0 1 0 0 0,1-1 0 0 0,-1 1 0 0 0,1-1 1 0 0,-1 1-1 0 0,0-1 0 0 0,1 1 0 0 0,-1-1 0 0 0,1 1 1 0 0,-1 0-1 0 0,1-1 0 0 0,0 1 0 0 0,-1 0 0 0 0,1 0 1 0 0,-1-1-1 0 0,1 1 0 0 0,0 0 0 0 0,-1 0 1 0 0,1 0-1 0 0,-1 0 0 0 0,2-1 0 0 0,-2 1 19 0 0,1 18 137 0 0,4 87 196 0 0,-4-36-212 0 0,1 33 259 0 0,4 45 364 0 0,-5-143-673 0 0,-1 0-1 0 0,1 0 0 0 0,1 0 0 0 0,-1 0 0 0 0,1-1 0 0 0,-1 1 1 0 0,1 0-1 0 0,0-1 0 0 0,0 1 0 0 0,1-1 0 0 0,-1 1 1 0 0,1-1-1 0 0,-1 0 0 0 0,1 0 0 0 0,0 0 0 0 0,0-1 1 0 0,6 5-1 0 0,-5-5 57 0 0,0 0 0 0 0,0-1 1 0 0,0 1-1 0 0,6 1 0 0 0,-7-2-57 0 0,0 0 0 0 0,1 0 0 0 0,-1 0 0 0 0,0 0-1 0 0,0 1 1 0 0,0-1 0 0 0,3 3 0 0 0,2-1 106 0 0,-8-3-177 0 0,0 0 0 0 0,1 0 0 0 0,-1 0 0 0 0,0 0-1 0 0,1 0 1 0 0,-1 1 0 0 0,1-1 0 0 0,-1 0 0 0 0,0 0 0 0 0,1 0 0 0 0,-1 0 0 0 0,0 0-1 0 0,1 1 1 0 0,-1-1 0 0 0,0 0 0 0 0,1 0 0 0 0,-1 1 0 0 0,0-1 0 0 0,1 0-1 0 0,-1 0 1 0 0,0 1 0 0 0,0-1 0 0 0,1 0 0 0 0,-1 1 0 0 0,0-1 0 0 0,0 0 0 0 0,0 1-1 0 0,0-1 1 0 0,0 1 0 0 0,1-1 0 0 0,-1 1 0 0 0,-13-1 132 0 0,-88 1 165 0 0,54-5-146 0 0,39 3-138 0 0,0 0 0 0 0,0 0 0 0 0,0 0 0 0 0,0-1 1 0 0,0-1-1 0 0,-8-3 0 0 0,15 6-33 0 0,1-1 1 0 0,-1 1-1 0 0,1-1 1 0 0,-1 1-1 0 0,1-1 0 0 0,-1 1 1 0 0,1-1-1 0 0,-1 1 1 0 0,1-1-1 0 0,0 1 0 0 0,-1-1 1 0 0,1 0-1 0 0,0 1 1 0 0,0-1-1 0 0,-1 0 0 0 0,1 1 1 0 0,0-1-1 0 0,0 1 1 0 0,0-2-1 0 0,-1 0 4 0 0,1-1 9 0 0</inkml:trace>
  <inkml:trace contextRef="#ctx0" brushRef="#br0" timeOffset="15693.15">158 4472 14064 0 0,'-1'0'59'0'0,"1"-1"0"0"0,0 1 0 0 0,-1 0 0 0 0,1 0 0 0 0,0 0 0 0 0,0 0 0 0 0,-1 0 0 0 0,1-1 0 0 0,0 1 0 0 0,0 0 0 0 0,-1 0 0 0 0,1 0 0 0 0,0-1 0 0 0,0 1 0 0 0,0 0 0 0 0,-1 0 0 0 0,1-1 0 0 0,0 1 1 0 0,0 0-1 0 0,0-1 0 0 0,0 1 0 0 0,0 0 0 0 0,0 0 0 0 0,0-1 0 0 0,-1 1 0 0 0,1 0 0 0 0,0-1 0 0 0,0 1 0 0 0,0 0 0 0 0,0-1 0 0 0,0 1 0 0 0,0 0 0 0 0,0-1 0 0 0,1 1 0 0 0,-1 0 0 0 0,0 0 0 0 0,0-1 0 0 0,0 1 0 0 0,0 0 1 0 0,0-1-1 0 0,0 1 0 0 0,1 0 0 0 0,-1 0 0 0 0,0-1 0 0 0,8-19 182 0 0,-5 14 166 0 0,3-10 147 0 0,2 0 0 0 0,13-22 0 0 0,-3 7-370 0 0,10-32 230 0 0,-1 2 190 0 0,-10 30-355 0 0,31-58 268 0 0,0 4-62 0 0,-45 77-318 0 0,-4 6-26 0 0,-1 6-39 0 0,-8 12-48 0 0,2 1 0 0 0,0 0 1 0 0,0 0-1 0 0,-7 29 0 0 0,-10 75 28 0 0,-3 9 32 0 0,23-117-54 0 0,2 1-1 0 0,0 0 0 0 0,1-1 1 0 0,-1 23-1 0 0,3-36-27 0 0,0 0 1 0 0,0 0-1 0 0,0 1 1 0 0,0-1-1 0 0,0 0 1 0 0,0 0-1 0 0,0 0 1 0 0,0 1-1 0 0,0-1 1 0 0,0 0-1 0 0,0 0 1 0 0,0 1-1 0 0,0-1 0 0 0,0 0 1 0 0,1 0-1 0 0,-1 0 1 0 0,0 0-1 0 0,0 1 1 0 0,0-1-1 0 0,0 0 1 0 0,0 0-1 0 0,1 0 1 0 0,-1 0-1 0 0,0 1 1 0 0,0-1-1 0 0,0 0 0 0 0,1 0 1 0 0,-1 0-1 0 0,0 0 1 0 0,0 0-1 0 0,0 0 1 0 0,1 0-1 0 0,-1 0 1 0 0,0 0-1 0 0,0 0 1 0 0,0 0-1 0 0,1 0 1 0 0,-1 0-1 0 0,0 0 0 0 0,0 0 1 0 0,1 0-1 0 0,-1 0 1 0 0,0 0-1 0 0,0 0 1 0 0,0 0-1 0 0,1 0 1 0 0,-1 0-1 0 0,0 0 1 0 0,1-1 3 0 0,0 1 1 0 0,0 0-1 0 0,0-1 1 0 0,0 1 0 0 0,-1 0-1 0 0,1-1 1 0 0,0 1 0 0 0,0-1-1 0 0,0 0 1 0 0,-1 1-1 0 0,2-2 1 0 0,43-73 160 0 0,-39 63-141 0 0,1-1 1 0 0,-2 0-1 0 0,0-1 1 0 0,0 1-1 0 0,4-25 1 0 0,5-16 76 0 0,-8 29-41 0 0,-6 24-56 0 0,1 0 0 0 0,-1 0 0 0 0,0 0 0 0 0,0 0 0 0 0,0 0 1 0 0,0 0-1 0 0,0 0 0 0 0,0 0 0 0 0,0 0 0 0 0,0 0 0 0 0,0 0 1 0 0,-1 0-1 0 0,1 0 0 0 0,0 0 0 0 0,-1 0 0 0 0,1 0 0 0 0,-1 0 0 0 0,1 0 1 0 0,-1 0-1 0 0,0-1 0 0 0,-5 19 163 0 0,-9 53-66 0 0,1-6-46 0 0,0 8 78 0 0,14-71-133 0 0,0 0 1 0 0,0-1-1 0 0,0 1 1 0 0,0 0-1 0 0,0 0 1 0 0,0-1-1 0 0,0 1 1 0 0,0 0-1 0 0,0-1 1 0 0,0 1-1 0 0,0 0 0 0 0,0-1 1 0 0,1 1-1 0 0,-1 0 1 0 0,0-1-1 0 0,1 2 1 0 0,1 5 62 0 0,-2-6-36 0 0,1-2-19 0 0,1 1-1 0 0,-1-1 1 0 0,1 1 0 0 0,-1-1-1 0 0,0 1 1 0 0,1-1 0 0 0,-1 0-1 0 0,0 1 1 0 0,1-1 0 0 0,-1 0-1 0 0,0 0 1 0 0,0 0 0 0 0,0 0-1 0 0,0 0 1 0 0,0 0 0 0 0,0 0-1 0 0,2-3 1 0 0,0 0 4 0 0,-1 0 0 0 0,1 0 0 0 0,-1-1 0 0 0,3-6 0 0 0,1-10 42 0 0,-1 0 0 0 0,3-27 0 0 0,-9 32 31 0 0,1 15-80 0 0,0 0-1 0 0,-1 0 1 0 0,1-1-1 0 0,0 1 1 0 0,0 0-1 0 0,0-1 1 0 0,0 1-1 0 0,0 0 1 0 0,0 0-1 0 0,1-1 1 0 0,-1 0-1 0 0,1-6 122 0 0,-2 6-39 0 0,1 6-43 0 0,-4 24 24 0 0,-1 0 0 0 0,-10 32 0 0 0,7-28-9 0 0,-3 0-3 0 0,0 5 37 0 0,9-34-70 0 0,0 1-1 0 0,1 0 1 0 0,-1-1 0 0 0,0 0-1 0 0,-1 1 1 0 0,1-1 0 0 0,0 0-1 0 0,-1 0 1 0 0,0 0 0 0 0,0-1-1 0 0,0 1 1 0 0,0 0 0 0 0,-5 2-1 0 0,8-5-18 0 0,-1 0-1 0 0,0 1 0 0 0,1-1 1 0 0,-1 0-1 0 0,0 0 1 0 0,0 0-1 0 0,0 0 1 0 0,1 0-1 0 0,-1 0 0 0 0,0 0 1 0 0,0 0-1 0 0,1 0 1 0 0,-1 0-1 0 0,0 0 0 0 0,0 0 1 0 0,1 0-1 0 0,-1-1 1 0 0,0 1-1 0 0,0 0 1 0 0,1 0-1 0 0,-1-1 0 0 0,0 1 1 0 0,1-1-1 0 0,-1 1 1 0 0,0-1-1 0 0,1 1 0 0 0,-1-1 1 0 0,1 1-1 0 0,-1-1 1 0 0,-2-3 19 0 0,0 1-1 0 0,0-1 1 0 0,-3-7 0 0 0,2 4 24 0 0,-3-6 3 0 0,7 11-48 0 0,-1 1 1 0 0,1-1 0 0 0,-1 1 0 0 0,0-1 0 0 0,0 1 0 0 0,0-1-1 0 0,0 1 1 0 0,0 0 0 0 0,0-1 0 0 0,0 1 0 0 0,0 0 0 0 0,0 0-1 0 0,0 0 1 0 0,-1 0 0 0 0,1 0 0 0 0,0 0 0 0 0,-3-1 0 0 0,3 2 2 0 0,0-1 1 0 0,0 0-1 0 0,-1 1 0 0 0,1-1 1 0 0,-1 1-1 0 0,1 0 1 0 0,0-1-1 0 0,-1 1 1 0 0,1 0-1 0 0,-1 0 1 0 0,1 0-1 0 0,-1 0 1 0 0,1 0-1 0 0,-1 0 1 0 0,1 0-1 0 0,-3 1 1 0 0,-1 0 15 0 0,4-1-20 0 0,1 0-1 0 0,0 0 1 0 0,0 0-1 0 0,-1 0 0 0 0,1 0 1 0 0,0 0-1 0 0,0 0 1 0 0,-1 0-1 0 0,1 0 0 0 0,0 0 1 0 0,0 0-1 0 0,-1 0 1 0 0,1 0-1 0 0,0 0 1 0 0,0 0-1 0 0,-1 0 0 0 0,1 0 1 0 0,0 0-1 0 0,0 0 1 0 0,-1-1-1 0 0,1 1 1 0 0,0 0-1 0 0,0 0 0 0 0,0 0 1 0 0,0 0-1 0 0,-1-1 1 0 0,1 1-1 0 0,0 0 1 0 0,0 0-1 0 0,0 0 0 0 0,0-1 1 0 0,0 1-1 0 0,-1 0 1 0 0,1 0-1 0 0,0-1 1 0 0,0 1-1 0 0,0 0 0 0 0,1-14 32 0 0,7-11-16 0 0,12-32 12 0 0,-7 19-10 0 0,10-20 18 0 0,-19 47-30 0 0</inkml:trace>
  <inkml:trace contextRef="#ctx0" brushRef="#br0" timeOffset="8098.13">2410 845 2608 0 0,'0'0'2873'0'0,"1"-2"-2829"0"0,0-4 179 0 0,0 0 0 0 0,0 1 0 0 0,0-11 959 0 0,-2 16-1171 0 0,1 0 0 0 0,0 0 0 0 0,0 0 0 0 0,0-1 0 0 0,0 1 0 0 0,0 0 0 0 0,0 0 0 0 0,0-1 0 0 0,-1 1 0 0 0,1 0 0 0 0,0 0 0 0 0,0 0 0 0 0,0-1 0 0 0,0 1 0 0 0,0 0-1 0 0,0 0 1 0 0,0-1 0 0 0,0 1 0 0 0,0 0 0 0 0,0 0 0 0 0,1-1 0 0 0,-1 1 0 0 0,0 0 0 0 0,0 0 0 0 0,0-1 0 0 0,0 1 0 0 0,0 0 0 0 0,0 0 0 0 0,0 0 0 0 0,0-1 0 0 0,1 1 0 0 0,-1 0 0 0 0,0 0 0 0 0,1-3 216 0 0,-4 5 422 0 0,-13 6 1908 0 0,16-3-2309 0 0,0-3-182 0 0</inkml:trace>
  <inkml:trace contextRef="#ctx0" brushRef="#br0" timeOffset="9389.5">2339 965 3312 0 0,'0'0'896'0'0,"-3"-1"-791"0"0,2 0-76 0 0,0 1-1 0 0,0 0 0 0 0,0-1 0 0 0,0 1 1 0 0,0-1-1 0 0,0 1 0 0 0,0-1 1 0 0,0 1-1 0 0,0-1 0 0 0,0 0 1 0 0,0 0-1 0 0,0 0 0 0 0,-15 1 761 0 0,0-1-498 0 0,3 1-95 0 0,0 0-1 0 0,-17 3 1 0 0,15-3-64 0 0,13 0-119 0 0,1 0 0 0 0,-1-1 0 0 0,1 1 0 0 0,-1 0 0 0 0,0 0 0 0 0,1 1 0 0 0,-1-1 0 0 0,1 0 0 0 0,-1 0 0 0 0,1 1 0 0 0,-1-1 0 0 0,1 1 0 0 0,-1 0 0 0 0,-1 0-1 0 0,1 0 9 0 0,-1 0 0 0 0,1 0-1 0 0,-1 0 1 0 0,1-1 0 0 0,-1 1-1 0 0,1-1 1 0 0,-1 1 0 0 0,0-1-1 0 0,-3 0 1 0 0,-16 2 116 0 0,17 0 42 0 0,0-1-1 0 0,0-1 0 0 0,0 1 0 0 0,1-1 0 0 0,-10 0 0 0 0,9 0 261 0 0,4 0-379 0 0,0-1 0 0 0,1 0 0 0 0,-1 0 0 0 0,0 0 0 0 0,0 0-1 0 0,1 0 1 0 0,-1 0 0 0 0,0 0 0 0 0,1 0 0 0 0,-1 0-1 0 0,1 0 1 0 0,0 0 0 0 0,-1 0 0 0 0,1-2 0 0 0,0 1 20 0 0</inkml:trace>
  <inkml:trace contextRef="#ctx0" brushRef="#br0" timeOffset="12779.75">2063 1002 1104 0 0,'0'0'16'0'0,"-2"3"-8"0"0,-8 6-1 0 0,9-9-5 0 0,1 1 0 0 0,-1-1 1 0 0,1 0-1 0 0,-1 1 1 0 0,1-1-1 0 0,-1 0 0 0 0,0 1 1 0 0,1-1-1 0 0,-1 0 1 0 0,0 0-1 0 0,1 0 0 0 0,-1 0 1 0 0,-1 1-1 0 0,-1-1 16 0 0,4-1 4 0 0,6-14-5 0 0,7-10 0 0 0,25-34-1 0 0,11-16 5 0 0,-28 28-12 0 0,-13 27 0 0 0,16-25-1 0 0,-22 39-4 0 0,0 0-1 0 0,0 0 0 0 0,2-7 0 0 0,-3 8 16 0 0,-1 1 0 0 0,1-1 0 0 0,1 1 0 0 0,-1 0 0 0 0,4-6 0 0 0,-4 7 21 0 0,0 0 0 0 0,0 0 0 0 0,0 0 0 0 0,-1-1 0 0 0,1 1 0 0 0,-1 0 0 0 0,0-1 0 0 0,1-4 0 0 0,0 5 186 0 0,-1 0 0 0 0,1 0 0 0 0,0 0 1 0 0,0 1-1 0 0,0-1 0 0 0,0 0 0 0 0,1 1 0 0 0,-1-1 0 0 0,0 1 1 0 0,1 0-1 0 0,0 0 0 0 0,0 0 0 0 0,-1 0 0 0 0,1 1 0 0 0,7-4 1 0 0,-9 5-142 0 0,-1 0 0 0 0,1 1 0 0 0,0-1 0 0 0,0 0 0 0 0,0 0 0 0 0,0 1 0 0 0,0-1 0 0 0,0 0 0 0 0,0 1 0 0 0,-1-1 1 0 0,1 1-1 0 0,0-1 0 0 0,0 1 0 0 0,-1-1 0 0 0,1 1 0 0 0,0-1 0 0 0,0 1 0 0 0,-1 0 0 0 0,1-1 0 0 0,-1 1 0 0 0,1 0 1 0 0,-1 0-1 0 0,1 0 0 0 0,-1-1 0 0 0,1 2 0 0 0,11 24 1946 0 0,-11-23-1972 0 0,19 44 1183 0 0,-9-24-50 0 0,12 41-1 0 0,2 52 1327 0 0,-9-49-685 0 0,-9-42-1216 0 0,-5-21-379 0 0,-1 0 0 0 0,1 0 0 0 0,-1 0 0 0 0,0 0 0 0 0,0 9 1545 0 0,-34-15-1380 0 0,-1-1 0 0 0,-37-10-1 0 0,63 12-354 0 0,1 1-1 0 0,-15-1 1 0 0,-8 0 129 0 0,26 1-142 0 0,0 0-1 0 0,0 0 0 0 0,0 0 1 0 0,0 1-1 0 0,-5 0 0 0 0,-3 1 55 0 0,-6 7 159 0 0,17-9-183 0 0</inkml:trace>
  <inkml:trace contextRef="#ctx0" brushRef="#br0" timeOffset="13689.11">2199 882 13968 0 0,'0'-3'368'0'0,"2"-2"-249"0"0,-1-2 90 0 0,1 1-1 0 0,0-1 0 0 0,1 1 0 0 0,0 0 1 0 0,3-7-1 0 0,-2 7-108 0 0,0 0 0 0 0,4-13 0 0 0,2-1 168 0 0,-6 11-59 0 0,0 0 0 0 0,3-12 0 0 0,-5 14-104 0 0,1-1-1 0 0,-1 2 0 0 0,1-1 1 0 0,8-13-1 0 0,-1 5 339 0 0,11-24 1 0 0,-17 30 133 0 0,-10 19-462 0 0,-20 64 10 0 0,10-28-74 0 0,-1 0 0 0 0,-32 57 0 0 0,-3-23 83 0 0,48-72-77 0 0,6-9-47 0 0,0-1 0 0 0,-1 1 1 0 0,1-1-1 0 0,0 1 0 0 0,-1-1 0 0 0,1 0 0 0 0,1-2 0 0 0,60-79 109 0 0,-52 67-100 0 0,0 0-1 0 0,-2 0 1 0 0,10-21 0 0 0,64-139 321 0 0,-70 158-288 0 0,-11 16-30 0 0,-1 0 1 0 0,1 0-1 0 0,0 0 1 0 0,-1 0-1 0 0,0 0 1 0 0,1 0-1 0 0,-1 0 1 0 0,0-1-1 0 0,0 1 0 0 0,0 0 1 0 0,-1-1-1 0 0,1 1 1 0 0,0-5-1 0 0,-17 49 505 0 0,8-14-466 0 0,1 0 1 0 0,-5 43-1 0 0,7-35 71 0 0,-11 38-1 0 0,8-44-37 0 0,6-18 6 0 0,-1 0-1 0 0,0-1 1 0 0,-7 16 0 0 0,6-25 250 0 0,7-2 19 0 0,-2-1-360 0 0,-1 1 0 0 0,0-1 0 0 0,1 1 0 0 0,-1 0 0 0 0,0-1 1 0 0,1 1-1 0 0,-1-1 0 0 0,0 1 0 0 0,1 0 0 0 0,-1-1 0 0 0,0 1 1 0 0,0-1-1 0 0,0 1 0 0 0,1-1 0 0 0,-1 1 0 0 0,0-1 0 0 0,0 1 1 0 0,0-1-1 0 0,0 0 0 0 0,1-3 25 0 0,14-49 281 0 0,12-73 0 0 0,-21 97-177 0 0,-3 4 299 0 0,-5 36-339 0 0,0 0-1 0 0,-1 16 1 0 0,0-2-27 0 0,2-12-5 0 0,0 0 0 0 0,0 0 0 0 0,1 1-1 0 0,1-1 1 0 0,3 19 0 0 0,-4-31-56 0 0,1 0 0 0 0,-1-1 0 0 0,0 1 0 0 0,1 0 0 0 0,-1 0 0 0 0,0-1 0 0 0,1 1 0 0 0,-1 0 0 0 0,1 0 0 0 0,-1-1-1 0 0,1 1 1 0 0,-1-1 0 0 0,1 1 0 0 0,0 0 0 0 0,-1-1 0 0 0,2 1 0 0 0,4 6 137 0 0,-5-7-125 0 0,0 1 0 0 0,0-1 1 0 0,0 1-1 0 0,0-1 0 0 0,0 0 0 0 0,0 1 1 0 0,0-1-1 0 0,0 0 0 0 0,0 0 0 0 0,0 0 1 0 0,1 0-1 0 0,0 0 0 0 0,-1 1-7 0 0,-1-1 0 0 0,1 0 0 0 0,0 0 0 0 0,-1 0 0 0 0,1 0 0 0 0,0 0 0 0 0,0 0 0 0 0,-1 0 0 0 0,1-1-1 0 0,0 1 1 0 0,-1 0 0 0 0,1 0 0 0 0,-1 0 0 0 0,1-1 0 0 0,0 1 0 0 0,-1 0 0 0 0,1-1 0 0 0,0 1 0 0 0,0-1 0 0 0,-1-25 302 0 0,0 26-291 0 0,1 16 160 0 0,1 0-144 0 0,1-1-1 0 0,0 1 1 0 0,2 0-1 0 0,0-1 1 0 0,0 0-1 0 0,2 0 1 0 0,11 20-1 0 0,-9-9 7 0 0,-6-14-24 0 0</inkml:trace>
  <inkml:trace contextRef="#ctx0" brushRef="#br0" timeOffset="-176689.65">75 4260 5416 0 0,'0'0'2722'0'0,"-1"-3"-1936"0"0,1-2-537 0 0,-3-7 4330 0 0,2 20-4505 0 0,-1 0 0 0 0,0 0 1 0 0,-5 12-1 0 0,5-17-57 0 0,1 0 0 0 0,-1 0-1 0 0,0 1 1 0 0,0-1 0 0 0,0 0-1 0 0,0-1 1 0 0,-1 1 0 0 0,1 0 0 0 0,-1-1-1 0 0,-3 4 1 0 0,5-6-12 0 0,1 1 0 0 0,-1-1 0 0 0,1 1 0 0 0,-1-1 1 0 0,1 0-1 0 0,-1 1 0 0 0,0-1 0 0 0,1 0 0 0 0,-1 1 0 0 0,0-1 0 0 0,1 0 1 0 0,-1 0-1 0 0,0 0 0 0 0,1 1 0 0 0,-1-1 0 0 0,0 0 0 0 0,0 0 0 0 0,1 0 1 0 0,-1 0-1 0 0,0 0 0 0 0,1-1 0 0 0,-1 1 0 0 0,0 0 0 0 0,0 0 0 0 0,1 0 1 0 0,-1 0-1 0 0,0-1 0 0 0,1 1 0 0 0,-1 0 0 0 0,1-1 0 0 0,-1 1 0 0 0,0-1 1 0 0,1 1-1 0 0,-1 0 0 0 0,1-1 0 0 0,-1 1 0 0 0,0-2 0 0 0,0 1 3 0 0,0-1-1 0 0,1 1 0 0 0,-1 0 0 0 0,0-1 1 0 0,1 1-1 0 0,-1-1 0 0 0,1 1 0 0 0,0-1 1 0 0,-1 1-1 0 0,1-1 0 0 0,0 1 0 0 0,0-1 1 0 0,0 1-1 0 0,0-1 0 0 0,0 1 0 0 0,1-3 1 0 0,-1 4-8 0 0,1-5 18 0 0,0 1 1 0 0,0 0-1 0 0,0-1 0 0 0,4-6 1 0 0,-4 10-12 0 0,0-1 0 0 0,0 0 0 0 0,0 1 0 0 0,1-1 1 0 0,-1 1-1 0 0,1 0 0 0 0,-1-1 0 0 0,1 1 1 0 0,-1 0-1 0 0,1 0 0 0 0,0 0 0 0 0,0 0 1 0 0,2-1-1 0 0,0 0 6 0 0,-3 1-6 0 0,-1 1-1 0 0,1 0 0 0 0,-1-1 1 0 0,1 1-1 0 0,-1 0 0 0 0,1 0 1 0 0,-1 0-1 0 0,1-1 0 0 0,0 1 1 0 0,-1 0-1 0 0,1 0 1 0 0,-1 0-1 0 0,1 0 0 0 0,0 0 1 0 0,-1 0-1 0 0,1 0 0 0 0,-1 0 1 0 0,1 0-1 0 0,-1 0 0 0 0,1 1 1 0 0,0-1-1 0 0,-1 0 0 0 0,1 0 1 0 0,-1 0-1 0 0,1 1 1 0 0,5 0 99 0 0,-5-1-95 0 0,-1 0 0 0 0,1 0 0 0 0,-1 0 0 0 0,1 0 1 0 0,-1 0-1 0 0,0 0 0 0 0,1 1 0 0 0,-1-1 0 0 0,1 0 0 0 0,-1 0 0 0 0,0 0 0 0 0,1 0 0 0 0,-1 1 0 0 0,1-1 0 0 0,-1 0 1 0 0,0 0-1 0 0,1 1 0 0 0,-1-1 0 0 0,0 0 27 0 0,0 0 0 0 0,0 0 1 0 0,0 0-1 0 0,0 0 0 0 0,0 0 0 0 0,0 1 115 0 0,0-1-114 0 0,0 0-1 0 0,0 0 0 0 0,0 0 1 0 0,0 0-1 0 0,0 0 0 0 0,0 0 0 0 0,-1 0 1 0 0,1 0-1 0 0,0 0 0 0 0,0 0 0 0 0,0 0 1 0 0,0 0-1 0 0,0 0 0 0 0,0 0 0 0 0,0 0 1 0 0,0 0-1 0 0,0 1 0 0 0,0-1 0 0 0,0 0 1 0 0,0 0-1 0 0,0 0 0 0 0,0 0 0 0 0,0 0 1 0 0,0 0-1 0 0,0 0 0 0 0,1 0 1 0 0,-1 0-1 0 0,0 0 0 0 0,0 0 0 0 0,0 0 1 0 0,0 0-1 0 0,0 0 0 0 0,0 0 39 0 0,0 1-39 0 0,0-2-31 0 0,0 1 0 0 0,-1 0 0 0 0,1 0 0 0 0,0 0 0 0 0,0 0 0 0 0,0 0 0 0 0,-1 0 0 0 0,1 0 0 0 0,0 0 0 0 0,0 0 0 0 0,0 0 0 0 0,0 0 0 0 0,-1 0 0 0 0,1 0 0 0 0,0 0 0 0 0,0 0 0 0 0,0 0 0 0 0,-1 0 0 0 0,1 1 0 0 0,0-1 0 0 0,0 0 1 0 0,0 0-1 0 0,0 0 0 0 0,-1 0 0 0 0,1 0 0 0 0,0 0 0 0 0,0 0 0 0 0,0 1 0 0 0,0-1 0 0 0,0 0 0 0 0,0 0 0 0 0,-1 0 0 0 0,1 0 0 0 0,0 0 0 0 0,0 1 0 0 0,0-1 0 0 0,0 0 0 0 0,0 0 0 0 0,0 0 0 0 0,0 0 0 0 0,0 1 0 0 0,0-1 0 0 0,0 0 0 0 0,0 0 8 0 0,-1 0-1 0 0,1 0 0 0 0,0 0 1 0 0,0 0-1 0 0,-1 1 1 0 0,1-1-1 0 0,0 0 1 0 0,0 0-1 0 0,-1 0 1 0 0,1 0-1 0 0,0 0 0 0 0,0 0 1 0 0,-1 1-1 0 0,1-1 1 0 0,0 0-1 0 0,0 0 1 0 0,0 0-1 0 0,-1 0 0 0 0,1 1 1 0 0,0-1-1 0 0,0 0 1 0 0,0 0-1 0 0,0 0 1 0 0,0 1-1 0 0,0-1 1 0 0,-1 0-1 0 0,1 0 0 0 0,0 1 1 0 0,0 0 33 0 0,-1 1 0 0 0,0-1 0 0 0,0 0 0 0 0,0 0 1 0 0,0 0-1 0 0,0 0 0 0 0,0 0 0 0 0,0 0 0 0 0,0 0 0 0 0,0-1 0 0 0,0 1 1 0 0,0 0-1 0 0,-3 1 0 0 0,-3 3 139 0 0,6-4-157 0 0,0 0 1 0 0,-1-1-1 0 0,1 1 0 0 0,0 0 0 0 0,0 0 1 0 0,-1-1-1 0 0,1 1 0 0 0,0-1 0 0 0,-3 1 299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2:57.6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852 774 3112 0 0,'0'0'0'0'0</inkml:trace>
  <inkml:trace contextRef="#ctx0" brushRef="#br0" timeOffset="1463.92">935 34 4312 0 0,'-10'-2'68'0'0,"0"0"-1"0"0,0 1 1 0 0,0 0 0 0 0,-1 0 0 0 0,1 1 0 0 0,0 1-1 0 0,0-1 1 0 0,0 2 0 0 0,-18 4 0 0 0,0 2 125 0 0,1 1 0 0 0,-31 15 0 0 0,15-2 122 0 0,0 2-1 0 0,-42 32 1 0 0,31-20 652 0 0,25-16-277 0 0,-43 36 0 0 0,57-42-601 0 0,1 1 0 0 0,0 0-1 0 0,1 1 1 0 0,-15 23 0 0 0,12-12 100 0 0,0 1 1 0 0,2 0 0 0 0,1 0-1 0 0,2 2 1 0 0,0-1-1 0 0,2 2 1 0 0,2-1 0 0 0,-7 54-1 0 0,10-45-9 0 0,2-1-1 0 0,2 1 0 0 0,2 0 0 0 0,11 62 0 0 0,-9-79-151 0 0,2 0 0 0 0,0-1 0 0 0,1 0 0 0 0,1 0 0 0 0,1-1 0 0 0,1 0-1 0 0,1 0 1 0 0,0-1 0 0 0,25 29 0 0 0,-19-29-1 0 0,1-1 1 0 0,1-1-1 0 0,0-1 1 0 0,1-1-1 0 0,1 0 1 0 0,1-2-1 0 0,0 0 1 0 0,0-1-1 0 0,1-2 1 0 0,1 0-1 0 0,0-2 1 0 0,0 0-1 0 0,0-2 1 0 0,1 0-1 0 0,28 1 1 0 0,10 0 100 0 0,-1-4-1 0 0,1-2 1 0 0,90-10 0 0 0,-114 3-41 0 0,78-21 0 0 0,-93 19-47 0 0,1-1 1 0 0,-1-1-1 0 0,-1-1 0 0 0,27-18 1 0 0,-22 10 0 0 0,0-2-1 0 0,30-29 1 0 0,44-54 117 0 0,-87 88-126 0 0,0-2 1 0 0,-1 0 0 0 0,-1 0-1 0 0,-1-1 1 0 0,-1 0 0 0 0,0-1 0 0 0,-1-1-1 0 0,-2 0 1 0 0,0 0 0 0 0,10-43 0 0 0,-5 1 127 0 0,-2-1 1 0 0,4-106 0 0 0,-15 143-98 0 0,-1 1 0 0 0,-1-1 1 0 0,-1 1-1 0 0,-1 0 0 0 0,-2 0 0 0 0,-1 0 1 0 0,0 0-1 0 0,-2 1 0 0 0,-16-30 0 0 0,18 43-5 0 0,0 0 0 0 0,-2 0 0 0 0,1 1 1 0 0,-2 0-1 0 0,1 0 0 0 0,-2 1 0 0 0,1 1 0 0 0,-18-13 0 0 0,-8-2 81 0 0,-56-28-1 0 0,68 41-44 0 0,0 0-1 0 0,-1 2 1 0 0,0 2-1 0 0,-1 0 1 0 0,0 1-1 0 0,-41-3 1 0 0,13 4 49 0 0,0 3 0 0 0,0 2 1 0 0,0 3-1 0 0,0 2 0 0 0,0 2 1 0 0,1 3-1 0 0,0 2 0 0 0,1 2 1 0 0,-58 24-1 0 0,77-24-72 0 0,-149 65 213 0 0,149-62-152 0 0,1 1 0 0 0,1 2 1 0 0,-38 30-1 0 0,52-35-54 0 0,1 1 1 0 0,1 0-1 0 0,0 1 1 0 0,1 1-1 0 0,-12 21 0 0 0,-51 101 199 0 0,76-137-272 0 0,-7 14 53 0 0,0 0 0 0 0,1 1 1 0 0,2 0-1 0 0,-1 0 0 0 0,2 1 0 0 0,1-1 0 0 0,0 1 1 0 0,1 0-1 0 0,1 0 0 0 0,2 26 0 0 0,1-18 10 0 0,2 0 0 0 0,0 0 0 0 0,2-1 0 0 0,1 0 0 0 0,1 0-1 0 0,2 0 1 0 0,0-1 0 0 0,1-1 0 0 0,2 0 0 0 0,18 27 0 0 0,-17-31-10 0 0,0-1 0 0 0,2 0 1 0 0,0-2-1 0 0,1 0 0 0 0,0 0 0 0 0,2-2 0 0 0,0 0 1 0 0,0-1-1 0 0,1-1 0 0 0,1-1 0 0 0,38 16 0 0 0,-34-18 62 0 0,42 10 1 0 0,-57-18-91 0 0,0 0 0 0 0,1-1 1 0 0,-1 0-1 0 0,0 0 1 0 0,1-1-1 0 0,-1-1 1 0 0,12-1-1 0 0,3-3 41 0 0,0-1 0 0 0,30-12 0 0 0,-41 12-29 0 0,0 0 1 0 0,0-1 0 0 0,-1-1-1 0 0,25-19 1 0 0,-19 12-5 0 0,0-2 1 0 0,-2-1 0 0 0,0 0 0 0 0,-2-1 0 0 0,0-1 0 0 0,14-24 0 0 0,9-18 79 0 0,-18 33-54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12T15:02:40.060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123 767 2904 0 0,'0'0'1777'0'0,"2"0"-1710"0"0,12-3 26 0 0,-13 3-46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DA5D7B36-7DCF-4FB0-99CE-D5C4B960EF2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</Template>
  <TotalTime>941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jrondinelli</dc:creator>
  <cp:keywords/>
  <dc:description/>
  <cp:lastModifiedBy>Daniel Hickox-Young</cp:lastModifiedBy>
  <cp:revision>53</cp:revision>
  <cp:lastPrinted>2023-09-12T13:16:00Z</cp:lastPrinted>
  <dcterms:created xsi:type="dcterms:W3CDTF">2023-09-12T12:51:00Z</dcterms:created>
  <dcterms:modified xsi:type="dcterms:W3CDTF">2023-09-13T22:31:00Z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