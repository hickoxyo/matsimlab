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89CC" w14:textId="2F40E57D" w:rsidR="001664B8" w:rsidRPr="00890FE7" w:rsidRDefault="000D14D6" w:rsidP="001664B8">
      <w:pPr>
        <w:jc w:val="center"/>
        <w:rPr>
          <w:b/>
          <w:bCs/>
          <w:sz w:val="24"/>
          <w:szCs w:val="24"/>
        </w:rPr>
      </w:pPr>
      <w:r w:rsidRPr="00890FE7">
        <w:rPr>
          <w:b/>
          <w:bCs/>
          <w:sz w:val="24"/>
          <w:szCs w:val="24"/>
        </w:rPr>
        <w:t>Research Project</w:t>
      </w:r>
      <w:r w:rsidR="004D36BE">
        <w:rPr>
          <w:b/>
          <w:bCs/>
          <w:sz w:val="24"/>
          <w:szCs w:val="24"/>
        </w:rPr>
        <w:t xml:space="preserve"> Description</w:t>
      </w:r>
    </w:p>
    <w:p w14:paraId="552746EF" w14:textId="77777777" w:rsidR="00F45D90" w:rsidRDefault="00F45D90" w:rsidP="001664B8">
      <w:pPr>
        <w:jc w:val="center"/>
      </w:pPr>
    </w:p>
    <w:p w14:paraId="3A8B8541" w14:textId="6412BFB1" w:rsidR="00373EBF" w:rsidRDefault="000D14D6" w:rsidP="001D4951">
      <w:pPr>
        <w:pStyle w:val="ListParagraph"/>
        <w:numPr>
          <w:ilvl w:val="0"/>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Description</w:t>
      </w:r>
    </w:p>
    <w:p w14:paraId="51DBA18A" w14:textId="4AA10963" w:rsidR="004E28F0" w:rsidRDefault="00970124" w:rsidP="004E28F0">
      <w:pPr>
        <w:pStyle w:val="ListParagraph"/>
        <w:numPr>
          <w:ilvl w:val="1"/>
          <w:numId w:val="28"/>
        </w:numPr>
        <w:autoSpaceDE w:val="0"/>
        <w:autoSpaceDN w:val="0"/>
        <w:adjustRightInd w:val="0"/>
        <w:rPr>
          <w:rFonts w:ascii="TimesNewRomanPSMT" w:hAnsi="TimesNewRomanPS-BoldMT" w:cs="TimesNewRomanPSMT"/>
        </w:rPr>
      </w:pPr>
      <w:r>
        <w:rPr>
          <w:rFonts w:ascii="TimesNewRomanPSMT" w:hAnsi="TimesNewRomanPS-BoldMT" w:cs="TimesNewRomanPSMT"/>
        </w:rPr>
        <w:t xml:space="preserve">The goal of the final project is to provide </w:t>
      </w:r>
      <w:proofErr w:type="gramStart"/>
      <w:r>
        <w:rPr>
          <w:rFonts w:ascii="TimesNewRomanPSMT" w:hAnsi="TimesNewRomanPS-BoldMT" w:cs="TimesNewRomanPSMT"/>
        </w:rPr>
        <w:t>an authentic</w:t>
      </w:r>
      <w:proofErr w:type="gramEnd"/>
      <w:r>
        <w:rPr>
          <w:rFonts w:ascii="TimesNewRomanPSMT" w:hAnsi="TimesNewRomanPS-BoldMT" w:cs="TimesNewRomanPSMT"/>
        </w:rPr>
        <w:t xml:space="preserve"> (albeit condensed) research experience. </w:t>
      </w:r>
      <w:r w:rsidR="00F46CD9">
        <w:rPr>
          <w:rFonts w:ascii="TimesNewRomanPSMT" w:hAnsi="TimesNewRomanPS-BoldMT" w:cs="TimesNewRomanPSMT"/>
        </w:rPr>
        <w:t xml:space="preserve">During the project, you </w:t>
      </w:r>
      <w:r w:rsidR="002A305F">
        <w:rPr>
          <w:rFonts w:ascii="TimesNewRomanPSMT" w:hAnsi="TimesNewRomanPS-BoldMT" w:cs="TimesNewRomanPSMT"/>
        </w:rPr>
        <w:t xml:space="preserve">will </w:t>
      </w:r>
      <w:r w:rsidR="00F46CD9">
        <w:rPr>
          <w:rFonts w:ascii="TimesNewRomanPSMT" w:hAnsi="TimesNewRomanPS-BoldMT" w:cs="TimesNewRomanPSMT"/>
        </w:rPr>
        <w:t xml:space="preserve">practice many of the skills and habits of a research scientist: You will </w:t>
      </w:r>
      <w:r w:rsidR="003E0B8F">
        <w:rPr>
          <w:rFonts w:ascii="TimesNewRomanPSMT" w:hAnsi="TimesNewRomanPS-BoldMT" w:cs="TimesNewRomanPSMT"/>
        </w:rPr>
        <w:t xml:space="preserve">collaborate with a partner, perform a background review of your topic, </w:t>
      </w:r>
      <w:r w:rsidR="00F46CD9">
        <w:rPr>
          <w:rFonts w:ascii="TimesNewRomanPSMT" w:hAnsi="TimesNewRomanPS-BoldMT" w:cs="TimesNewRomanPSMT"/>
        </w:rPr>
        <w:t xml:space="preserve">identify a research question, </w:t>
      </w:r>
      <w:r w:rsidR="00551BF0">
        <w:rPr>
          <w:rFonts w:ascii="TimesNewRomanPSMT" w:hAnsi="TimesNewRomanPS-BoldMT" w:cs="TimesNewRomanPSMT"/>
        </w:rPr>
        <w:t xml:space="preserve">construct a hypothesis, </w:t>
      </w:r>
      <w:proofErr w:type="gramStart"/>
      <w:r w:rsidR="00551BF0">
        <w:rPr>
          <w:rFonts w:ascii="TimesNewRomanPSMT" w:hAnsi="TimesNewRomanPS-BoldMT" w:cs="TimesNewRomanPSMT"/>
        </w:rPr>
        <w:t>design</w:t>
      </w:r>
      <w:proofErr w:type="gramEnd"/>
      <w:r w:rsidR="00551BF0">
        <w:rPr>
          <w:rFonts w:ascii="TimesNewRomanPSMT" w:hAnsi="TimesNewRomanPS-BoldMT" w:cs="TimesNewRomanPSMT"/>
        </w:rPr>
        <w:t xml:space="preserve"> and carry out a computational experiment, analyze or interpret your results</w:t>
      </w:r>
      <w:r w:rsidR="002A305F">
        <w:rPr>
          <w:rFonts w:ascii="TimesNewRomanPSMT" w:hAnsi="TimesNewRomanPS-BoldMT" w:cs="TimesNewRomanPSMT"/>
        </w:rPr>
        <w:t>, and communicate your work to an audience of your peers</w:t>
      </w:r>
      <w:r w:rsidR="00551BF0">
        <w:rPr>
          <w:rFonts w:ascii="TimesNewRomanPSMT" w:hAnsi="TimesNewRomanPS-BoldMT" w:cs="TimesNewRomanPSMT"/>
        </w:rPr>
        <w:t xml:space="preserve">. </w:t>
      </w:r>
    </w:p>
    <w:p w14:paraId="1EE82691" w14:textId="5B783EB4" w:rsidR="00551BF0" w:rsidRDefault="00CD286F" w:rsidP="004E28F0">
      <w:pPr>
        <w:pStyle w:val="ListParagraph"/>
        <w:numPr>
          <w:ilvl w:val="1"/>
          <w:numId w:val="28"/>
        </w:numPr>
        <w:autoSpaceDE w:val="0"/>
        <w:autoSpaceDN w:val="0"/>
        <w:adjustRightInd w:val="0"/>
        <w:rPr>
          <w:rFonts w:ascii="TimesNewRomanPSMT" w:hAnsi="TimesNewRomanPS-BoldMT" w:cs="TimesNewRomanPSMT"/>
        </w:rPr>
      </w:pPr>
      <w:r>
        <w:rPr>
          <w:rFonts w:ascii="TimesNewRomanPSMT" w:hAnsi="TimesNewRomanPS-BoldMT" w:cs="TimesNewRomanPSMT"/>
        </w:rPr>
        <w:t>Given the abbreviated timeline</w:t>
      </w:r>
      <w:r w:rsidR="002A305F">
        <w:rPr>
          <w:rFonts w:ascii="TimesNewRomanPSMT" w:hAnsi="TimesNewRomanPS-BoldMT" w:cs="TimesNewRomanPSMT"/>
        </w:rPr>
        <w:t xml:space="preserve"> (a</w:t>
      </w:r>
      <w:r>
        <w:rPr>
          <w:rFonts w:ascii="TimesNewRomanPSMT" w:hAnsi="TimesNewRomanPS-BoldMT" w:cs="TimesNewRomanPSMT"/>
        </w:rPr>
        <w:t xml:space="preserve">nd the </w:t>
      </w:r>
      <w:r w:rsidR="002A305F">
        <w:rPr>
          <w:rFonts w:ascii="TimesNewRomanPSMT" w:hAnsi="TimesNewRomanPS-BoldMT" w:cs="TimesNewRomanPSMT"/>
        </w:rPr>
        <w:t>additional goal</w:t>
      </w:r>
      <w:r>
        <w:rPr>
          <w:rFonts w:ascii="TimesNewRomanPSMT" w:hAnsi="TimesNewRomanPS-BoldMT" w:cs="TimesNewRomanPSMT"/>
        </w:rPr>
        <w:t xml:space="preserve"> </w:t>
      </w:r>
      <w:r w:rsidR="0055377B">
        <w:rPr>
          <w:rFonts w:ascii="TimesNewRomanPSMT" w:hAnsi="TimesNewRomanPS-BoldMT" w:cs="TimesNewRomanPSMT"/>
        </w:rPr>
        <w:t>of using this project to consolidate skills developed throughout the course</w:t>
      </w:r>
      <w:r w:rsidR="002A305F">
        <w:rPr>
          <w:rFonts w:ascii="TimesNewRomanPSMT" w:hAnsi="TimesNewRomanPS-BoldMT" w:cs="TimesNewRomanPSMT"/>
        </w:rPr>
        <w:t>)</w:t>
      </w:r>
      <w:r w:rsidR="0055377B">
        <w:rPr>
          <w:rFonts w:ascii="TimesNewRomanPSMT" w:hAnsi="TimesNewRomanPS-BoldMT" w:cs="TimesNewRomanPSMT"/>
        </w:rPr>
        <w:t xml:space="preserve"> your research question </w:t>
      </w:r>
      <w:r w:rsidR="00C96FC2">
        <w:rPr>
          <w:rFonts w:ascii="TimesNewRomanPSMT" w:hAnsi="TimesNewRomanPS-BoldMT" w:cs="TimesNewRomanPSMT"/>
        </w:rPr>
        <w:t>should</w:t>
      </w:r>
      <w:r w:rsidR="00A249FB">
        <w:rPr>
          <w:rFonts w:ascii="TimesNewRomanPSMT" w:hAnsi="TimesNewRomanPS-BoldMT" w:cs="TimesNewRomanPSMT"/>
        </w:rPr>
        <w:t xml:space="preserve"> apply to the relationship between materials structure and materials properties. Specifically, I have provided a list of properties that may be investigated and a </w:t>
      </w:r>
      <w:r w:rsidR="00552CEA">
        <w:rPr>
          <w:rFonts w:ascii="TimesNewRomanPSMT" w:hAnsi="TimesNewRomanPS-BoldMT" w:cs="TimesNewRomanPSMT"/>
        </w:rPr>
        <w:t xml:space="preserve">few examples of the type of research question you may ask. </w:t>
      </w:r>
    </w:p>
    <w:p w14:paraId="1791AA7D" w14:textId="42BB4312" w:rsidR="008C69C6" w:rsidRPr="007D54D5" w:rsidRDefault="00955BB7" w:rsidP="007D54D5">
      <w:pPr>
        <w:pStyle w:val="ListParagraph"/>
        <w:numPr>
          <w:ilvl w:val="1"/>
          <w:numId w:val="28"/>
        </w:numPr>
        <w:autoSpaceDE w:val="0"/>
        <w:autoSpaceDN w:val="0"/>
        <w:adjustRightInd w:val="0"/>
        <w:rPr>
          <w:rFonts w:ascii="TimesNewRomanPSMT" w:hAnsi="TimesNewRomanPS-BoldMT" w:cs="TimesNewRomanPSMT"/>
        </w:rPr>
      </w:pPr>
      <w:r>
        <w:rPr>
          <w:rFonts w:ascii="TimesNewRomanPSMT" w:hAnsi="TimesNewRomanPS-BoldMT" w:cs="TimesNewRomanPSMT"/>
        </w:rPr>
        <w:t>As with any significant research experience, you will have the opportunity to practice communicating your work with the scientific community. On the last day of lab, each pair will present their results</w:t>
      </w:r>
      <w:r w:rsidR="00066F1F">
        <w:rPr>
          <w:rFonts w:ascii="TimesNewRomanPSMT" w:hAnsi="TimesNewRomanPS-BoldMT" w:cs="TimesNewRomanPSMT"/>
        </w:rPr>
        <w:t xml:space="preserve"> to the class (and physics/chemistry faculty members)</w:t>
      </w:r>
      <w:r w:rsidR="004A7CBB">
        <w:rPr>
          <w:rFonts w:ascii="TimesNewRomanPSMT" w:hAnsi="TimesNewRomanPS-BoldMT" w:cs="TimesNewRomanPSMT"/>
        </w:rPr>
        <w:t>. You will also submit a written report detailing your results.</w:t>
      </w:r>
    </w:p>
    <w:p w14:paraId="28728F40" w14:textId="3FDBFEE4" w:rsidR="001D4951" w:rsidRDefault="001D4951" w:rsidP="001D4951">
      <w:pPr>
        <w:pStyle w:val="ListParagraph"/>
        <w:numPr>
          <w:ilvl w:val="0"/>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Timeline/Deliverables</w:t>
      </w:r>
    </w:p>
    <w:p w14:paraId="03F2DB25" w14:textId="77777777" w:rsidR="003B1D10" w:rsidRDefault="00980154" w:rsidP="00691460">
      <w:pPr>
        <w:pStyle w:val="ListParagraph"/>
        <w:numPr>
          <w:ilvl w:val="1"/>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Project Proposal Draft</w:t>
      </w:r>
      <w:r w:rsidR="003B1D10">
        <w:rPr>
          <w:rFonts w:ascii="TimesNewRomanPSMT" w:hAnsi="TimesNewRomanPS-BoldMT" w:cs="TimesNewRomanPSMT"/>
          <w:b/>
          <w:bCs/>
        </w:rPr>
        <w:t xml:space="preserve"> </w:t>
      </w:r>
    </w:p>
    <w:p w14:paraId="5E1AF920" w14:textId="136F5733" w:rsidR="00E8235C" w:rsidRDefault="00E46CFA" w:rsidP="0030705F">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End of class, Tuesday, 10/31/23</w:t>
      </w:r>
    </w:p>
    <w:p w14:paraId="5DE6A252" w14:textId="79851B99" w:rsidR="00A065C5" w:rsidRPr="0040366D" w:rsidRDefault="006B0199" w:rsidP="0030705F">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rPr>
        <w:t xml:space="preserve">See the template for guidance on how to write this. The draft </w:t>
      </w:r>
      <w:r w:rsidR="0040366D">
        <w:rPr>
          <w:rFonts w:ascii="TimesNewRomanPSMT" w:hAnsi="TimesNewRomanPS-BoldMT" w:cs="TimesNewRomanPSMT"/>
        </w:rPr>
        <w:t>in no way needs to be polished like a final draft. Just make as much progress as you can during class.</w:t>
      </w:r>
    </w:p>
    <w:p w14:paraId="73064DF2" w14:textId="3A909AD9" w:rsidR="001B35DD" w:rsidRPr="00B15064" w:rsidRDefault="00111B22" w:rsidP="00B15064">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rPr>
        <w:t>My goal is to provide feedback on drafts by Friday, 11/3</w:t>
      </w:r>
      <w:r w:rsidR="00DE3919">
        <w:rPr>
          <w:rFonts w:ascii="TimesNewRomanPSMT" w:hAnsi="TimesNewRomanPS-BoldMT" w:cs="TimesNewRomanPSMT"/>
        </w:rPr>
        <w:t>.</w:t>
      </w:r>
    </w:p>
    <w:p w14:paraId="25B0A919" w14:textId="76FDE1C5" w:rsidR="00691460" w:rsidRDefault="00963735" w:rsidP="00691460">
      <w:pPr>
        <w:pStyle w:val="ListParagraph"/>
        <w:numPr>
          <w:ilvl w:val="1"/>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Project Proposal</w:t>
      </w:r>
      <w:r w:rsidR="003B1D10">
        <w:rPr>
          <w:rFonts w:ascii="TimesNewRomanPSMT" w:hAnsi="TimesNewRomanPS-BoldMT" w:cs="TimesNewRomanPSMT"/>
          <w:b/>
          <w:bCs/>
        </w:rPr>
        <w:t xml:space="preserve"> </w:t>
      </w:r>
    </w:p>
    <w:p w14:paraId="4A9D5DC2" w14:textId="1132BF09" w:rsidR="008D407C" w:rsidRDefault="00B75437" w:rsidP="008D407C">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Friday, 11/10/23 at 5pm</w:t>
      </w:r>
    </w:p>
    <w:p w14:paraId="5712C8EB" w14:textId="3391EB2C" w:rsidR="00E46CFA" w:rsidRPr="00B15064" w:rsidRDefault="00E46CFA" w:rsidP="008D407C">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rPr>
        <w:t>There is no lab 11/7, but I will review your drafts and provide feedback</w:t>
      </w:r>
      <w:r w:rsidR="009F61D9">
        <w:rPr>
          <w:rFonts w:ascii="TimesNewRomanPSMT" w:hAnsi="TimesNewRomanPS-BoldMT" w:cs="TimesNewRomanPSMT"/>
        </w:rPr>
        <w:t xml:space="preserve"> so that you can resubmit your proposals by Friday.</w:t>
      </w:r>
    </w:p>
    <w:p w14:paraId="593E0EC0" w14:textId="5EEE012B" w:rsidR="00B15064" w:rsidRDefault="00B15064" w:rsidP="008D407C">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rPr>
        <w:t xml:space="preserve">Final proposal should have 3-5 references and be around </w:t>
      </w:r>
      <w:r w:rsidR="00E779BF">
        <w:rPr>
          <w:rFonts w:ascii="TimesNewRomanPSMT" w:hAnsi="TimesNewRomanPS-BoldMT" w:cs="TimesNewRomanPSMT"/>
        </w:rPr>
        <w:t>3</w:t>
      </w:r>
      <w:r w:rsidR="00890FE7">
        <w:rPr>
          <w:rFonts w:ascii="TimesNewRomanPSMT" w:hAnsi="TimesNewRomanPS-BoldMT" w:cs="TimesNewRomanPSMT"/>
        </w:rPr>
        <w:t>-4</w:t>
      </w:r>
      <w:r>
        <w:rPr>
          <w:rFonts w:ascii="TimesNewRomanPSMT" w:hAnsi="TimesNewRomanPS-BoldMT" w:cs="TimesNewRomanPSMT"/>
        </w:rPr>
        <w:t xml:space="preserve"> pages long (</w:t>
      </w:r>
      <w:r w:rsidR="00FA483D">
        <w:rPr>
          <w:rFonts w:ascii="TimesNewRomanPSMT" w:hAnsi="TimesNewRomanPS-BoldMT" w:cs="TimesNewRomanPSMT"/>
        </w:rPr>
        <w:t>1.15-spacing</w:t>
      </w:r>
      <w:r>
        <w:rPr>
          <w:rFonts w:ascii="TimesNewRomanPSMT" w:hAnsi="TimesNewRomanPS-BoldMT" w:cs="TimesNewRomanPSMT"/>
        </w:rPr>
        <w:t>)</w:t>
      </w:r>
    </w:p>
    <w:p w14:paraId="24E4D266" w14:textId="2D4F822B" w:rsidR="00963735" w:rsidRDefault="00963735" w:rsidP="00691460">
      <w:pPr>
        <w:pStyle w:val="ListParagraph"/>
        <w:numPr>
          <w:ilvl w:val="1"/>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Presentation</w:t>
      </w:r>
    </w:p>
    <w:p w14:paraId="7FBA8EB3" w14:textId="31D62335" w:rsidR="008D407C" w:rsidRDefault="00A065C5" w:rsidP="008D407C">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Tuesday</w:t>
      </w:r>
      <w:r w:rsidR="00DF1AF1">
        <w:rPr>
          <w:rFonts w:ascii="TimesNewRomanPSMT" w:hAnsi="TimesNewRomanPS-BoldMT" w:cs="TimesNewRomanPSMT"/>
          <w:b/>
          <w:bCs/>
        </w:rPr>
        <w:t>, 12/5/23 at 8:20am</w:t>
      </w:r>
      <w:r>
        <w:rPr>
          <w:rFonts w:ascii="TimesNewRomanPSMT" w:hAnsi="TimesNewRomanPS-BoldMT" w:cs="TimesNewRomanPSMT"/>
          <w:b/>
          <w:bCs/>
        </w:rPr>
        <w:t xml:space="preserve"> (Last day of lab)</w:t>
      </w:r>
    </w:p>
    <w:p w14:paraId="070F1E32" w14:textId="028B5426" w:rsidR="00DF1AF1" w:rsidRPr="0039140F" w:rsidRDefault="0039140F" w:rsidP="00DF1AF1">
      <w:pPr>
        <w:pStyle w:val="ListParagraph"/>
        <w:numPr>
          <w:ilvl w:val="2"/>
          <w:numId w:val="28"/>
        </w:numPr>
        <w:autoSpaceDE w:val="0"/>
        <w:autoSpaceDN w:val="0"/>
        <w:adjustRightInd w:val="0"/>
        <w:rPr>
          <w:rFonts w:ascii="TimesNewRomanPSMT" w:hAnsi="TimesNewRomanPS-BoldMT" w:cs="TimesNewRomanPSMT"/>
        </w:rPr>
      </w:pPr>
      <w:r w:rsidRPr="0039140F">
        <w:rPr>
          <w:rFonts w:ascii="TimesNewRomanPSMT" w:hAnsi="TimesNewRomanPS-BoldMT" w:cs="TimesNewRomanPSMT"/>
        </w:rPr>
        <w:t>Each pair will have about 15 minutes to present, and 15 minutes for questions</w:t>
      </w:r>
      <w:r w:rsidR="00DE3919">
        <w:rPr>
          <w:rFonts w:ascii="TimesNewRomanPSMT" w:hAnsi="TimesNewRomanPS-BoldMT" w:cs="TimesNewRomanPSMT"/>
        </w:rPr>
        <w:t>.</w:t>
      </w:r>
    </w:p>
    <w:p w14:paraId="60121BA4" w14:textId="77777777" w:rsidR="00A065C5" w:rsidRDefault="00D86776" w:rsidP="00D86776">
      <w:pPr>
        <w:pStyle w:val="ListParagraph"/>
        <w:numPr>
          <w:ilvl w:val="1"/>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Research Materials Submission</w:t>
      </w:r>
      <w:r w:rsidR="0039140F">
        <w:rPr>
          <w:rFonts w:ascii="TimesNewRomanPSMT" w:hAnsi="TimesNewRomanPS-BoldMT" w:cs="TimesNewRomanPSMT"/>
          <w:b/>
          <w:bCs/>
        </w:rPr>
        <w:t xml:space="preserve"> </w:t>
      </w:r>
    </w:p>
    <w:p w14:paraId="645B5863" w14:textId="66CBCC6D" w:rsidR="00D86776" w:rsidRDefault="00A065C5" w:rsidP="00A065C5">
      <w:pPr>
        <w:pStyle w:val="ListParagraph"/>
        <w:numPr>
          <w:ilvl w:val="2"/>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Friday, 12/8/23 at 5pm</w:t>
      </w:r>
    </w:p>
    <w:p w14:paraId="48FCFF8A" w14:textId="2A107EED" w:rsidR="00D86776" w:rsidRPr="00147FEB" w:rsidRDefault="00D86776" w:rsidP="00D86776">
      <w:pPr>
        <w:pStyle w:val="ListParagraph"/>
        <w:numPr>
          <w:ilvl w:val="2"/>
          <w:numId w:val="28"/>
        </w:numPr>
        <w:autoSpaceDE w:val="0"/>
        <w:autoSpaceDN w:val="0"/>
        <w:adjustRightInd w:val="0"/>
        <w:rPr>
          <w:rFonts w:ascii="TimesNewRomanPSMT" w:hAnsi="TimesNewRomanPS-BoldMT" w:cs="TimesNewRomanPSMT"/>
        </w:rPr>
      </w:pPr>
      <w:r w:rsidRPr="00147FEB">
        <w:rPr>
          <w:rFonts w:ascii="TimesNewRomanPSMT" w:hAnsi="TimesNewRomanPS-BoldMT" w:cs="TimesNewRomanPSMT"/>
        </w:rPr>
        <w:t xml:space="preserve">Zip file of </w:t>
      </w:r>
      <w:r w:rsidR="00C065D4" w:rsidRPr="00147FEB">
        <w:rPr>
          <w:rFonts w:ascii="TimesNewRomanPSMT" w:hAnsi="TimesNewRomanPS-BoldMT" w:cs="TimesNewRomanPSMT"/>
        </w:rPr>
        <w:t xml:space="preserve">the directory used for this </w:t>
      </w:r>
      <w:proofErr w:type="gramStart"/>
      <w:r w:rsidR="00C065D4" w:rsidRPr="00147FEB">
        <w:rPr>
          <w:rFonts w:ascii="TimesNewRomanPSMT" w:hAnsi="TimesNewRomanPS-BoldMT" w:cs="TimesNewRomanPSMT"/>
        </w:rPr>
        <w:t>project</w:t>
      </w:r>
      <w:proofErr w:type="gramEnd"/>
    </w:p>
    <w:p w14:paraId="5A427CA4" w14:textId="4DDEF229" w:rsidR="00C065D4" w:rsidRPr="00147FEB" w:rsidRDefault="00C065D4" w:rsidP="00D86776">
      <w:pPr>
        <w:pStyle w:val="ListParagraph"/>
        <w:numPr>
          <w:ilvl w:val="2"/>
          <w:numId w:val="28"/>
        </w:numPr>
        <w:autoSpaceDE w:val="0"/>
        <w:autoSpaceDN w:val="0"/>
        <w:adjustRightInd w:val="0"/>
        <w:rPr>
          <w:rFonts w:ascii="TimesNewRomanPSMT" w:hAnsi="TimesNewRomanPS-BoldMT" w:cs="TimesNewRomanPSMT"/>
        </w:rPr>
      </w:pPr>
      <w:r w:rsidRPr="00147FEB">
        <w:rPr>
          <w:rFonts w:ascii="TimesNewRomanPSMT" w:hAnsi="TimesNewRomanPS-BoldMT" w:cs="TimesNewRomanPSMT"/>
        </w:rPr>
        <w:t xml:space="preserve">Any spreadsheets, jupyter notebooks, or other material generated during your </w:t>
      </w:r>
      <w:proofErr w:type="gramStart"/>
      <w:r w:rsidRPr="00147FEB">
        <w:rPr>
          <w:rFonts w:ascii="TimesNewRomanPSMT" w:hAnsi="TimesNewRomanPS-BoldMT" w:cs="TimesNewRomanPSMT"/>
        </w:rPr>
        <w:t>research</w:t>
      </w:r>
      <w:proofErr w:type="gramEnd"/>
    </w:p>
    <w:p w14:paraId="7CD09577" w14:textId="2BCA3E00" w:rsidR="00147FEB" w:rsidRPr="00147FEB" w:rsidRDefault="00147FEB" w:rsidP="00D86776">
      <w:pPr>
        <w:pStyle w:val="ListParagraph"/>
        <w:numPr>
          <w:ilvl w:val="2"/>
          <w:numId w:val="28"/>
        </w:numPr>
        <w:autoSpaceDE w:val="0"/>
        <w:autoSpaceDN w:val="0"/>
        <w:adjustRightInd w:val="0"/>
        <w:rPr>
          <w:rFonts w:ascii="TimesNewRomanPSMT" w:hAnsi="TimesNewRomanPS-BoldMT" w:cs="TimesNewRomanPSMT"/>
        </w:rPr>
      </w:pPr>
      <w:r w:rsidRPr="00147FEB">
        <w:rPr>
          <w:rFonts w:ascii="TimesNewRomanPSMT" w:hAnsi="TimesNewRomanPS-BoldMT" w:cs="TimesNewRomanPSMT"/>
        </w:rPr>
        <w:t>A copy of your presentation</w:t>
      </w:r>
    </w:p>
    <w:p w14:paraId="0353137B" w14:textId="6EC0E21D" w:rsidR="001D4951" w:rsidRDefault="00691460" w:rsidP="001D4951">
      <w:pPr>
        <w:pStyle w:val="ListParagraph"/>
        <w:numPr>
          <w:ilvl w:val="0"/>
          <w:numId w:val="28"/>
        </w:numPr>
        <w:autoSpaceDE w:val="0"/>
        <w:autoSpaceDN w:val="0"/>
        <w:adjustRightInd w:val="0"/>
        <w:rPr>
          <w:rFonts w:ascii="TimesNewRomanPSMT" w:hAnsi="TimesNewRomanPS-BoldMT" w:cs="TimesNewRomanPSMT"/>
          <w:b/>
          <w:bCs/>
        </w:rPr>
      </w:pPr>
      <w:r>
        <w:rPr>
          <w:rFonts w:ascii="TimesNewRomanPSMT" w:hAnsi="TimesNewRomanPS-BoldMT" w:cs="TimesNewRomanPSMT"/>
          <w:b/>
          <w:bCs/>
        </w:rPr>
        <w:t xml:space="preserve">Potential </w:t>
      </w:r>
      <w:r w:rsidR="008D3815">
        <w:rPr>
          <w:rFonts w:ascii="TimesNewRomanPSMT" w:hAnsi="TimesNewRomanPS-BoldMT" w:cs="TimesNewRomanPSMT"/>
          <w:b/>
          <w:bCs/>
        </w:rPr>
        <w:t>Properties</w:t>
      </w:r>
    </w:p>
    <w:p w14:paraId="07564FCF" w14:textId="7DAFAD45" w:rsidR="00E8235C" w:rsidRPr="00E8235C" w:rsidRDefault="00E8235C" w:rsidP="00E8235C">
      <w:pPr>
        <w:pStyle w:val="ListParagraph"/>
        <w:numPr>
          <w:ilvl w:val="1"/>
          <w:numId w:val="28"/>
        </w:numPr>
        <w:autoSpaceDE w:val="0"/>
        <w:autoSpaceDN w:val="0"/>
        <w:adjustRightInd w:val="0"/>
        <w:rPr>
          <w:rFonts w:ascii="TimesNewRomanPSMT" w:hAnsi="TimesNewRomanPS-BoldMT" w:cs="TimesNewRomanPSMT"/>
        </w:rPr>
      </w:pPr>
      <w:r w:rsidRPr="00E8235C">
        <w:rPr>
          <w:rFonts w:ascii="TimesNewRomanPSMT" w:hAnsi="TimesNewRomanPS-BoldMT" w:cs="TimesNewRomanPSMT"/>
        </w:rPr>
        <w:t xml:space="preserve">Dielectric Constant </w:t>
      </w:r>
    </w:p>
    <w:p w14:paraId="57021DD5" w14:textId="0C6E87A4" w:rsidR="00691460" w:rsidRPr="00E8235C" w:rsidRDefault="00F06E14" w:rsidP="00691460">
      <w:pPr>
        <w:pStyle w:val="ListParagraph"/>
        <w:numPr>
          <w:ilvl w:val="1"/>
          <w:numId w:val="28"/>
        </w:numPr>
        <w:autoSpaceDE w:val="0"/>
        <w:autoSpaceDN w:val="0"/>
        <w:adjustRightInd w:val="0"/>
        <w:rPr>
          <w:rFonts w:ascii="TimesNewRomanPSMT" w:hAnsi="TimesNewRomanPS-BoldMT" w:cs="TimesNewRomanPSMT"/>
        </w:rPr>
      </w:pPr>
      <w:r w:rsidRPr="00E8235C">
        <w:rPr>
          <w:rFonts w:ascii="TimesNewRomanPSMT" w:hAnsi="TimesNewRomanPS-BoldMT" w:cs="TimesNewRomanPSMT"/>
        </w:rPr>
        <w:t>Bonding Investigation</w:t>
      </w:r>
      <w:r w:rsidR="00147FEB" w:rsidRPr="00E8235C">
        <w:rPr>
          <w:rFonts w:ascii="TimesNewRomanPSMT" w:hAnsi="TimesNewRomanPS-BoldMT" w:cs="TimesNewRomanPSMT"/>
        </w:rPr>
        <w:t xml:space="preserve"> via crystal </w:t>
      </w:r>
      <w:r w:rsidR="008D3815" w:rsidRPr="00E8235C">
        <w:rPr>
          <w:rFonts w:ascii="TimesNewRomanPSMT" w:hAnsi="TimesNewRomanPS-BoldMT" w:cs="TimesNewRomanPSMT"/>
        </w:rPr>
        <w:t>orbital Hamilton projection</w:t>
      </w:r>
      <w:r w:rsidR="00E8235C" w:rsidRPr="00E8235C">
        <w:rPr>
          <w:rFonts w:ascii="TimesNewRomanPSMT" w:hAnsi="TimesNewRomanPS-BoldMT" w:cs="TimesNewRomanPSMT"/>
        </w:rPr>
        <w:t xml:space="preserve"> (COHP)</w:t>
      </w:r>
    </w:p>
    <w:p w14:paraId="7446A379" w14:textId="7BCFDE80" w:rsidR="008D3815" w:rsidRPr="00E8235C" w:rsidRDefault="00E8235C" w:rsidP="00E8235C">
      <w:pPr>
        <w:pStyle w:val="ListParagraph"/>
        <w:numPr>
          <w:ilvl w:val="1"/>
          <w:numId w:val="28"/>
        </w:numPr>
        <w:autoSpaceDE w:val="0"/>
        <w:autoSpaceDN w:val="0"/>
        <w:adjustRightInd w:val="0"/>
        <w:rPr>
          <w:rFonts w:ascii="TimesNewRomanPSMT" w:hAnsi="TimesNewRomanPS-BoldMT" w:cs="TimesNewRomanPSMT"/>
        </w:rPr>
      </w:pPr>
      <w:r w:rsidRPr="00E8235C">
        <w:rPr>
          <w:rFonts w:ascii="TimesNewRomanPSMT" w:hAnsi="TimesNewRomanPS-BoldMT" w:cs="TimesNewRomanPSMT"/>
        </w:rPr>
        <w:t>Electronic Bandstructure</w:t>
      </w:r>
      <w:r w:rsidRPr="00E8235C">
        <w:rPr>
          <w:rFonts w:ascii="TimesNewRomanPSMT" w:hAnsi="TimesNewRomanPS-BoldMT" w:cs="TimesNewRomanPSMT"/>
        </w:rPr>
        <w:t xml:space="preserve"> </w:t>
      </w:r>
    </w:p>
    <w:p w14:paraId="774723F7" w14:textId="7A4673A8" w:rsidR="00F06E14" w:rsidRPr="00E8235C" w:rsidRDefault="00F06E14" w:rsidP="00691460">
      <w:pPr>
        <w:pStyle w:val="ListParagraph"/>
        <w:numPr>
          <w:ilvl w:val="1"/>
          <w:numId w:val="28"/>
        </w:numPr>
        <w:autoSpaceDE w:val="0"/>
        <w:autoSpaceDN w:val="0"/>
        <w:adjustRightInd w:val="0"/>
        <w:rPr>
          <w:rFonts w:ascii="TimesNewRomanPSMT" w:hAnsi="TimesNewRomanPS-BoldMT" w:cs="TimesNewRomanPSMT"/>
        </w:rPr>
      </w:pPr>
      <w:r w:rsidRPr="00E8235C">
        <w:rPr>
          <w:rFonts w:ascii="TimesNewRomanPSMT" w:hAnsi="TimesNewRomanPS-BoldMT" w:cs="TimesNewRomanPSMT"/>
        </w:rPr>
        <w:t>Spin Orbit Coupling</w:t>
      </w:r>
      <w:r w:rsidR="00E8235C" w:rsidRPr="00E8235C">
        <w:rPr>
          <w:rFonts w:ascii="TimesNewRomanPSMT" w:hAnsi="TimesNewRomanPS-BoldMT" w:cs="TimesNewRomanPSMT"/>
        </w:rPr>
        <w:t xml:space="preserve"> </w:t>
      </w:r>
    </w:p>
    <w:p w14:paraId="210FE1D1" w14:textId="46D52703" w:rsidR="001D6B6F" w:rsidRPr="00E8235C" w:rsidRDefault="00BD0AF9" w:rsidP="00691460">
      <w:pPr>
        <w:pStyle w:val="ListParagraph"/>
        <w:numPr>
          <w:ilvl w:val="1"/>
          <w:numId w:val="28"/>
        </w:numPr>
        <w:autoSpaceDE w:val="0"/>
        <w:autoSpaceDN w:val="0"/>
        <w:adjustRightInd w:val="0"/>
        <w:rPr>
          <w:rFonts w:ascii="TimesNewRomanPSMT" w:hAnsi="TimesNewRomanPS-BoldMT" w:cs="TimesNewRomanPSMT"/>
        </w:rPr>
      </w:pPr>
      <w:r w:rsidRPr="00E8235C">
        <w:rPr>
          <w:rFonts w:ascii="TimesNewRomanPSMT" w:hAnsi="TimesNewRomanPS-BoldMT" w:cs="TimesNewRomanPSMT"/>
        </w:rPr>
        <w:t>Phonon</w:t>
      </w:r>
      <w:r w:rsidR="00E8235C" w:rsidRPr="00E8235C">
        <w:rPr>
          <w:rFonts w:ascii="TimesNewRomanPSMT" w:hAnsi="TimesNewRomanPS-BoldMT" w:cs="TimesNewRomanPSMT"/>
        </w:rPr>
        <w:t xml:space="preserve">s  </w:t>
      </w:r>
    </w:p>
    <w:sectPr w:rsidR="001D6B6F" w:rsidRPr="00E8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0000"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822B1C"/>
    <w:multiLevelType w:val="hybridMultilevel"/>
    <w:tmpl w:val="6A60558C"/>
    <w:lvl w:ilvl="0" w:tplc="4C801E1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D340858"/>
    <w:multiLevelType w:val="hybridMultilevel"/>
    <w:tmpl w:val="8F0418B4"/>
    <w:lvl w:ilvl="0" w:tplc="02C46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E12E0"/>
    <w:multiLevelType w:val="multilevel"/>
    <w:tmpl w:val="BCB4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F179B"/>
    <w:multiLevelType w:val="hybridMultilevel"/>
    <w:tmpl w:val="7506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2326DE8"/>
    <w:multiLevelType w:val="hybridMultilevel"/>
    <w:tmpl w:val="E952AF26"/>
    <w:lvl w:ilvl="0" w:tplc="7A548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80403522">
    <w:abstractNumId w:val="23"/>
  </w:num>
  <w:num w:numId="2" w16cid:durableId="251861910">
    <w:abstractNumId w:val="12"/>
  </w:num>
  <w:num w:numId="3" w16cid:durableId="1648439198">
    <w:abstractNumId w:val="10"/>
  </w:num>
  <w:num w:numId="4" w16cid:durableId="1995640466">
    <w:abstractNumId w:val="26"/>
  </w:num>
  <w:num w:numId="5" w16cid:durableId="631794271">
    <w:abstractNumId w:val="13"/>
  </w:num>
  <w:num w:numId="6" w16cid:durableId="1430393715">
    <w:abstractNumId w:val="17"/>
  </w:num>
  <w:num w:numId="7" w16cid:durableId="949631118">
    <w:abstractNumId w:val="19"/>
  </w:num>
  <w:num w:numId="8" w16cid:durableId="369188830">
    <w:abstractNumId w:val="9"/>
  </w:num>
  <w:num w:numId="9" w16cid:durableId="233125734">
    <w:abstractNumId w:val="7"/>
  </w:num>
  <w:num w:numId="10" w16cid:durableId="1531607781">
    <w:abstractNumId w:val="6"/>
  </w:num>
  <w:num w:numId="11" w16cid:durableId="1959682497">
    <w:abstractNumId w:val="5"/>
  </w:num>
  <w:num w:numId="12" w16cid:durableId="277105688">
    <w:abstractNumId w:val="4"/>
  </w:num>
  <w:num w:numId="13" w16cid:durableId="302853886">
    <w:abstractNumId w:val="8"/>
  </w:num>
  <w:num w:numId="14" w16cid:durableId="1946114573">
    <w:abstractNumId w:val="3"/>
  </w:num>
  <w:num w:numId="15" w16cid:durableId="470900715">
    <w:abstractNumId w:val="2"/>
  </w:num>
  <w:num w:numId="16" w16cid:durableId="2142310159">
    <w:abstractNumId w:val="1"/>
  </w:num>
  <w:num w:numId="17" w16cid:durableId="751970010">
    <w:abstractNumId w:val="0"/>
  </w:num>
  <w:num w:numId="18" w16cid:durableId="1858808238">
    <w:abstractNumId w:val="15"/>
  </w:num>
  <w:num w:numId="19" w16cid:durableId="2117097719">
    <w:abstractNumId w:val="16"/>
  </w:num>
  <w:num w:numId="20" w16cid:durableId="2075732886">
    <w:abstractNumId w:val="24"/>
  </w:num>
  <w:num w:numId="21" w16cid:durableId="2035037303">
    <w:abstractNumId w:val="18"/>
  </w:num>
  <w:num w:numId="22" w16cid:durableId="969941737">
    <w:abstractNumId w:val="11"/>
  </w:num>
  <w:num w:numId="23" w16cid:durableId="1602837977">
    <w:abstractNumId w:val="27"/>
  </w:num>
  <w:num w:numId="24" w16cid:durableId="1082067926">
    <w:abstractNumId w:val="25"/>
  </w:num>
  <w:num w:numId="25" w16cid:durableId="1918704776">
    <w:abstractNumId w:val="21"/>
    <w:lvlOverride w:ilvl="0">
      <w:lvl w:ilvl="0">
        <w:numFmt w:val="lowerLetter"/>
        <w:lvlText w:val="%1."/>
        <w:lvlJc w:val="left"/>
      </w:lvl>
    </w:lvlOverride>
  </w:num>
  <w:num w:numId="26" w16cid:durableId="1288851983">
    <w:abstractNumId w:val="20"/>
  </w:num>
  <w:num w:numId="27" w16cid:durableId="346828384">
    <w:abstractNumId w:val="22"/>
  </w:num>
  <w:num w:numId="28" w16cid:durableId="13178036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EDD"/>
    <w:rsid w:val="00013418"/>
    <w:rsid w:val="00016589"/>
    <w:rsid w:val="00030911"/>
    <w:rsid w:val="00030BB6"/>
    <w:rsid w:val="00046B55"/>
    <w:rsid w:val="000571FA"/>
    <w:rsid w:val="00065219"/>
    <w:rsid w:val="00066F1F"/>
    <w:rsid w:val="00071023"/>
    <w:rsid w:val="00073B10"/>
    <w:rsid w:val="00074026"/>
    <w:rsid w:val="00075DF3"/>
    <w:rsid w:val="00091A9C"/>
    <w:rsid w:val="000968AC"/>
    <w:rsid w:val="00097FEA"/>
    <w:rsid w:val="000A09BC"/>
    <w:rsid w:val="000C0DDC"/>
    <w:rsid w:val="000C25A9"/>
    <w:rsid w:val="000C3A6A"/>
    <w:rsid w:val="000C5AF7"/>
    <w:rsid w:val="000D14D6"/>
    <w:rsid w:val="000D787E"/>
    <w:rsid w:val="000E513E"/>
    <w:rsid w:val="000E66D2"/>
    <w:rsid w:val="000F4BE5"/>
    <w:rsid w:val="000F6F6C"/>
    <w:rsid w:val="00101AE6"/>
    <w:rsid w:val="0010569A"/>
    <w:rsid w:val="0011059A"/>
    <w:rsid w:val="00111B22"/>
    <w:rsid w:val="00112ED3"/>
    <w:rsid w:val="00114E27"/>
    <w:rsid w:val="00117C1C"/>
    <w:rsid w:val="00120590"/>
    <w:rsid w:val="00121FCB"/>
    <w:rsid w:val="00125E9C"/>
    <w:rsid w:val="001275C5"/>
    <w:rsid w:val="0013276A"/>
    <w:rsid w:val="00145563"/>
    <w:rsid w:val="00146D6C"/>
    <w:rsid w:val="00147FEB"/>
    <w:rsid w:val="0015005A"/>
    <w:rsid w:val="0015062E"/>
    <w:rsid w:val="001570D9"/>
    <w:rsid w:val="001664B8"/>
    <w:rsid w:val="00171F55"/>
    <w:rsid w:val="00182455"/>
    <w:rsid w:val="001915E2"/>
    <w:rsid w:val="00196A50"/>
    <w:rsid w:val="00197226"/>
    <w:rsid w:val="001B2CEB"/>
    <w:rsid w:val="001B35DD"/>
    <w:rsid w:val="001C2EA3"/>
    <w:rsid w:val="001D4951"/>
    <w:rsid w:val="001D6B6F"/>
    <w:rsid w:val="001E078D"/>
    <w:rsid w:val="001E31A6"/>
    <w:rsid w:val="001F347D"/>
    <w:rsid w:val="001F4E07"/>
    <w:rsid w:val="00207EA8"/>
    <w:rsid w:val="00212069"/>
    <w:rsid w:val="00216168"/>
    <w:rsid w:val="00216640"/>
    <w:rsid w:val="00220811"/>
    <w:rsid w:val="00221424"/>
    <w:rsid w:val="00223344"/>
    <w:rsid w:val="0023788F"/>
    <w:rsid w:val="00237E0C"/>
    <w:rsid w:val="002436F8"/>
    <w:rsid w:val="00252817"/>
    <w:rsid w:val="00264325"/>
    <w:rsid w:val="00275521"/>
    <w:rsid w:val="0028625D"/>
    <w:rsid w:val="002A305F"/>
    <w:rsid w:val="002B13DA"/>
    <w:rsid w:val="002B63EF"/>
    <w:rsid w:val="002C1CD8"/>
    <w:rsid w:val="002C63E2"/>
    <w:rsid w:val="002E356E"/>
    <w:rsid w:val="002F4518"/>
    <w:rsid w:val="00301F1D"/>
    <w:rsid w:val="0030705F"/>
    <w:rsid w:val="00325745"/>
    <w:rsid w:val="00330571"/>
    <w:rsid w:val="00344C22"/>
    <w:rsid w:val="00347759"/>
    <w:rsid w:val="00355C13"/>
    <w:rsid w:val="00361301"/>
    <w:rsid w:val="003647C2"/>
    <w:rsid w:val="00371B75"/>
    <w:rsid w:val="00373EBF"/>
    <w:rsid w:val="003874B5"/>
    <w:rsid w:val="0039140F"/>
    <w:rsid w:val="003936EB"/>
    <w:rsid w:val="003B1D10"/>
    <w:rsid w:val="003B5D5C"/>
    <w:rsid w:val="003C045F"/>
    <w:rsid w:val="003C1C1E"/>
    <w:rsid w:val="003C3B1A"/>
    <w:rsid w:val="003D7BDA"/>
    <w:rsid w:val="003E0B8F"/>
    <w:rsid w:val="003E1800"/>
    <w:rsid w:val="003E1B06"/>
    <w:rsid w:val="003E1EDD"/>
    <w:rsid w:val="003E7DB4"/>
    <w:rsid w:val="003F1A2C"/>
    <w:rsid w:val="00401488"/>
    <w:rsid w:val="0040366D"/>
    <w:rsid w:val="00405C2E"/>
    <w:rsid w:val="0041755E"/>
    <w:rsid w:val="00421BE9"/>
    <w:rsid w:val="0042528A"/>
    <w:rsid w:val="0042669E"/>
    <w:rsid w:val="00426DDE"/>
    <w:rsid w:val="00443973"/>
    <w:rsid w:val="00443AC7"/>
    <w:rsid w:val="00454C09"/>
    <w:rsid w:val="00464A46"/>
    <w:rsid w:val="00470D6F"/>
    <w:rsid w:val="00482045"/>
    <w:rsid w:val="00487F2E"/>
    <w:rsid w:val="004A6DD8"/>
    <w:rsid w:val="004A7CBB"/>
    <w:rsid w:val="004B1ECE"/>
    <w:rsid w:val="004B5D31"/>
    <w:rsid w:val="004D36BE"/>
    <w:rsid w:val="004E28F0"/>
    <w:rsid w:val="004E2A7E"/>
    <w:rsid w:val="004E715B"/>
    <w:rsid w:val="005017C1"/>
    <w:rsid w:val="00501BDD"/>
    <w:rsid w:val="005222E8"/>
    <w:rsid w:val="00522310"/>
    <w:rsid w:val="00544853"/>
    <w:rsid w:val="0054541D"/>
    <w:rsid w:val="00551BF0"/>
    <w:rsid w:val="00552CEA"/>
    <w:rsid w:val="0055377B"/>
    <w:rsid w:val="00554656"/>
    <w:rsid w:val="00564B37"/>
    <w:rsid w:val="0057018B"/>
    <w:rsid w:val="00571156"/>
    <w:rsid w:val="00573E86"/>
    <w:rsid w:val="00593257"/>
    <w:rsid w:val="0059777A"/>
    <w:rsid w:val="005A1827"/>
    <w:rsid w:val="005A5D7C"/>
    <w:rsid w:val="005A5F02"/>
    <w:rsid w:val="005B446A"/>
    <w:rsid w:val="005C2E43"/>
    <w:rsid w:val="005C3A96"/>
    <w:rsid w:val="005C59AF"/>
    <w:rsid w:val="005C59B7"/>
    <w:rsid w:val="005E385C"/>
    <w:rsid w:val="005E57D0"/>
    <w:rsid w:val="005F0708"/>
    <w:rsid w:val="005F5706"/>
    <w:rsid w:val="00602F73"/>
    <w:rsid w:val="006051AA"/>
    <w:rsid w:val="0060775A"/>
    <w:rsid w:val="006170E2"/>
    <w:rsid w:val="006226F6"/>
    <w:rsid w:val="006277A5"/>
    <w:rsid w:val="00634110"/>
    <w:rsid w:val="00645252"/>
    <w:rsid w:val="00645E29"/>
    <w:rsid w:val="00647159"/>
    <w:rsid w:val="00650F97"/>
    <w:rsid w:val="006605BE"/>
    <w:rsid w:val="00660F65"/>
    <w:rsid w:val="00674623"/>
    <w:rsid w:val="00684FF2"/>
    <w:rsid w:val="00690142"/>
    <w:rsid w:val="006910BB"/>
    <w:rsid w:val="00691460"/>
    <w:rsid w:val="00697710"/>
    <w:rsid w:val="006A3CA1"/>
    <w:rsid w:val="006A6F47"/>
    <w:rsid w:val="006B0199"/>
    <w:rsid w:val="006B0E66"/>
    <w:rsid w:val="006C3C5A"/>
    <w:rsid w:val="006C63C3"/>
    <w:rsid w:val="006D0C65"/>
    <w:rsid w:val="006D3D74"/>
    <w:rsid w:val="006D5865"/>
    <w:rsid w:val="006D5E6A"/>
    <w:rsid w:val="006E7256"/>
    <w:rsid w:val="006F045D"/>
    <w:rsid w:val="006F0823"/>
    <w:rsid w:val="006F1872"/>
    <w:rsid w:val="00701E27"/>
    <w:rsid w:val="007117B5"/>
    <w:rsid w:val="007146C1"/>
    <w:rsid w:val="00725A76"/>
    <w:rsid w:val="00733D01"/>
    <w:rsid w:val="00741415"/>
    <w:rsid w:val="00742029"/>
    <w:rsid w:val="00745381"/>
    <w:rsid w:val="0075021D"/>
    <w:rsid w:val="00770CF9"/>
    <w:rsid w:val="00776991"/>
    <w:rsid w:val="00776C66"/>
    <w:rsid w:val="00780D2F"/>
    <w:rsid w:val="0078330A"/>
    <w:rsid w:val="00784C21"/>
    <w:rsid w:val="00790A68"/>
    <w:rsid w:val="007B1E5D"/>
    <w:rsid w:val="007D54D5"/>
    <w:rsid w:val="007F2668"/>
    <w:rsid w:val="007F31C1"/>
    <w:rsid w:val="007F321C"/>
    <w:rsid w:val="007F4799"/>
    <w:rsid w:val="00820928"/>
    <w:rsid w:val="0082785D"/>
    <w:rsid w:val="008278C3"/>
    <w:rsid w:val="00834373"/>
    <w:rsid w:val="00840816"/>
    <w:rsid w:val="008529CF"/>
    <w:rsid w:val="00852DBE"/>
    <w:rsid w:val="0085568A"/>
    <w:rsid w:val="00857B5F"/>
    <w:rsid w:val="00860D2D"/>
    <w:rsid w:val="00861E56"/>
    <w:rsid w:val="00862F25"/>
    <w:rsid w:val="00881F5D"/>
    <w:rsid w:val="00884458"/>
    <w:rsid w:val="00887F51"/>
    <w:rsid w:val="00890FE7"/>
    <w:rsid w:val="008A27D9"/>
    <w:rsid w:val="008B1A07"/>
    <w:rsid w:val="008B3668"/>
    <w:rsid w:val="008B584E"/>
    <w:rsid w:val="008C2CDF"/>
    <w:rsid w:val="008C5C03"/>
    <w:rsid w:val="008C69C6"/>
    <w:rsid w:val="008D16C4"/>
    <w:rsid w:val="008D3815"/>
    <w:rsid w:val="008D407C"/>
    <w:rsid w:val="008E170C"/>
    <w:rsid w:val="008E324B"/>
    <w:rsid w:val="008E4C8D"/>
    <w:rsid w:val="008F79CA"/>
    <w:rsid w:val="00906A31"/>
    <w:rsid w:val="00912C05"/>
    <w:rsid w:val="0091515F"/>
    <w:rsid w:val="00932511"/>
    <w:rsid w:val="00933F45"/>
    <w:rsid w:val="0093454E"/>
    <w:rsid w:val="00943496"/>
    <w:rsid w:val="00943C36"/>
    <w:rsid w:val="009506B8"/>
    <w:rsid w:val="00951CF7"/>
    <w:rsid w:val="00955020"/>
    <w:rsid w:val="009556E3"/>
    <w:rsid w:val="00955BB7"/>
    <w:rsid w:val="00957B76"/>
    <w:rsid w:val="0096338C"/>
    <w:rsid w:val="00963735"/>
    <w:rsid w:val="009657A2"/>
    <w:rsid w:val="00970124"/>
    <w:rsid w:val="00971B03"/>
    <w:rsid w:val="00977ABC"/>
    <w:rsid w:val="00980154"/>
    <w:rsid w:val="00981979"/>
    <w:rsid w:val="009B4680"/>
    <w:rsid w:val="009C0FC4"/>
    <w:rsid w:val="009C2B5C"/>
    <w:rsid w:val="009C3CCA"/>
    <w:rsid w:val="009E2F20"/>
    <w:rsid w:val="009E5E6E"/>
    <w:rsid w:val="009F5CE1"/>
    <w:rsid w:val="009F61D9"/>
    <w:rsid w:val="00A02716"/>
    <w:rsid w:val="00A04D53"/>
    <w:rsid w:val="00A065C5"/>
    <w:rsid w:val="00A14A87"/>
    <w:rsid w:val="00A14C55"/>
    <w:rsid w:val="00A249FB"/>
    <w:rsid w:val="00A31DCC"/>
    <w:rsid w:val="00A364D4"/>
    <w:rsid w:val="00A428A0"/>
    <w:rsid w:val="00A469EE"/>
    <w:rsid w:val="00A54322"/>
    <w:rsid w:val="00A61F9B"/>
    <w:rsid w:val="00A73D94"/>
    <w:rsid w:val="00A82B15"/>
    <w:rsid w:val="00A91F19"/>
    <w:rsid w:val="00A9204E"/>
    <w:rsid w:val="00A94785"/>
    <w:rsid w:val="00A9545B"/>
    <w:rsid w:val="00A96DB1"/>
    <w:rsid w:val="00AA4B0F"/>
    <w:rsid w:val="00AA5362"/>
    <w:rsid w:val="00AA566E"/>
    <w:rsid w:val="00AC412E"/>
    <w:rsid w:val="00AE0098"/>
    <w:rsid w:val="00B07DAE"/>
    <w:rsid w:val="00B15064"/>
    <w:rsid w:val="00B16D68"/>
    <w:rsid w:val="00B17081"/>
    <w:rsid w:val="00B30EAB"/>
    <w:rsid w:val="00B50081"/>
    <w:rsid w:val="00B505DD"/>
    <w:rsid w:val="00B54754"/>
    <w:rsid w:val="00B60075"/>
    <w:rsid w:val="00B7053B"/>
    <w:rsid w:val="00B74B2E"/>
    <w:rsid w:val="00B75437"/>
    <w:rsid w:val="00B77D23"/>
    <w:rsid w:val="00B82C59"/>
    <w:rsid w:val="00B849A3"/>
    <w:rsid w:val="00B84B1C"/>
    <w:rsid w:val="00B85D20"/>
    <w:rsid w:val="00B87BAA"/>
    <w:rsid w:val="00B96EE8"/>
    <w:rsid w:val="00BA2850"/>
    <w:rsid w:val="00BA3C37"/>
    <w:rsid w:val="00BA3D85"/>
    <w:rsid w:val="00BA727B"/>
    <w:rsid w:val="00BB2C07"/>
    <w:rsid w:val="00BC078E"/>
    <w:rsid w:val="00BC3CD9"/>
    <w:rsid w:val="00BD0AF9"/>
    <w:rsid w:val="00BD11F3"/>
    <w:rsid w:val="00BD7004"/>
    <w:rsid w:val="00BF1F2B"/>
    <w:rsid w:val="00BF609E"/>
    <w:rsid w:val="00C065D4"/>
    <w:rsid w:val="00C325EB"/>
    <w:rsid w:val="00C5075F"/>
    <w:rsid w:val="00C51211"/>
    <w:rsid w:val="00C54317"/>
    <w:rsid w:val="00C60193"/>
    <w:rsid w:val="00C6289F"/>
    <w:rsid w:val="00C64CA8"/>
    <w:rsid w:val="00C8030F"/>
    <w:rsid w:val="00C86800"/>
    <w:rsid w:val="00C96FC2"/>
    <w:rsid w:val="00CA3398"/>
    <w:rsid w:val="00CB5EB4"/>
    <w:rsid w:val="00CC0EF2"/>
    <w:rsid w:val="00CD286F"/>
    <w:rsid w:val="00CE2FEA"/>
    <w:rsid w:val="00CE3285"/>
    <w:rsid w:val="00CF093E"/>
    <w:rsid w:val="00CF1A70"/>
    <w:rsid w:val="00CF206C"/>
    <w:rsid w:val="00CF5318"/>
    <w:rsid w:val="00D02136"/>
    <w:rsid w:val="00D031F6"/>
    <w:rsid w:val="00D07E50"/>
    <w:rsid w:val="00D15BDA"/>
    <w:rsid w:val="00D23985"/>
    <w:rsid w:val="00D23C39"/>
    <w:rsid w:val="00D30C81"/>
    <w:rsid w:val="00D33627"/>
    <w:rsid w:val="00D473B3"/>
    <w:rsid w:val="00D547CF"/>
    <w:rsid w:val="00D70B92"/>
    <w:rsid w:val="00D82B5D"/>
    <w:rsid w:val="00D8340C"/>
    <w:rsid w:val="00D8550E"/>
    <w:rsid w:val="00D86776"/>
    <w:rsid w:val="00DA037D"/>
    <w:rsid w:val="00DA1540"/>
    <w:rsid w:val="00DB0CEA"/>
    <w:rsid w:val="00DB1773"/>
    <w:rsid w:val="00DC1B52"/>
    <w:rsid w:val="00DD4E72"/>
    <w:rsid w:val="00DE3919"/>
    <w:rsid w:val="00DF1AF1"/>
    <w:rsid w:val="00E11720"/>
    <w:rsid w:val="00E12176"/>
    <w:rsid w:val="00E14555"/>
    <w:rsid w:val="00E14A02"/>
    <w:rsid w:val="00E2192C"/>
    <w:rsid w:val="00E46CFA"/>
    <w:rsid w:val="00E55D5E"/>
    <w:rsid w:val="00E55D70"/>
    <w:rsid w:val="00E72CAF"/>
    <w:rsid w:val="00E779BF"/>
    <w:rsid w:val="00E8235C"/>
    <w:rsid w:val="00E97F17"/>
    <w:rsid w:val="00EB0369"/>
    <w:rsid w:val="00EB0D0F"/>
    <w:rsid w:val="00EB432B"/>
    <w:rsid w:val="00EB4A22"/>
    <w:rsid w:val="00ED4912"/>
    <w:rsid w:val="00EE2035"/>
    <w:rsid w:val="00EE5BA7"/>
    <w:rsid w:val="00EE674D"/>
    <w:rsid w:val="00EF6162"/>
    <w:rsid w:val="00EF726E"/>
    <w:rsid w:val="00F06A43"/>
    <w:rsid w:val="00F06E14"/>
    <w:rsid w:val="00F205C4"/>
    <w:rsid w:val="00F213AD"/>
    <w:rsid w:val="00F34C06"/>
    <w:rsid w:val="00F36854"/>
    <w:rsid w:val="00F45D90"/>
    <w:rsid w:val="00F46CD9"/>
    <w:rsid w:val="00F57E04"/>
    <w:rsid w:val="00F6055C"/>
    <w:rsid w:val="00F613D6"/>
    <w:rsid w:val="00F71776"/>
    <w:rsid w:val="00F830B2"/>
    <w:rsid w:val="00F84960"/>
    <w:rsid w:val="00F85E48"/>
    <w:rsid w:val="00F9040F"/>
    <w:rsid w:val="00F966FB"/>
    <w:rsid w:val="00FA1D16"/>
    <w:rsid w:val="00FA483D"/>
    <w:rsid w:val="00FB27A8"/>
    <w:rsid w:val="00FB56D4"/>
    <w:rsid w:val="00FC53F0"/>
    <w:rsid w:val="00FC5C5C"/>
    <w:rsid w:val="00FD3843"/>
    <w:rsid w:val="00FD5964"/>
    <w:rsid w:val="00FD7A06"/>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26F5"/>
  <w15:chartTrackingRefBased/>
  <w15:docId w15:val="{43C6DEA9-ABB2-4641-ABED-5BF08790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3E1EDD"/>
    <w:pPr>
      <w:ind w:left="720"/>
      <w:contextualSpacing/>
    </w:pPr>
  </w:style>
  <w:style w:type="paragraph" w:styleId="NoSpacing">
    <w:name w:val="No Spacing"/>
    <w:uiPriority w:val="1"/>
    <w:qFormat/>
    <w:rsid w:val="001F4E07"/>
  </w:style>
  <w:style w:type="paragraph" w:styleId="NormalWeb">
    <w:name w:val="Normal (Web)"/>
    <w:basedOn w:val="Normal"/>
    <w:uiPriority w:val="99"/>
    <w:semiHidden/>
    <w:unhideWhenUsed/>
    <w:rsid w:val="000C5AF7"/>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20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23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ndinelli\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D7B36-7DCF-4FB0-99CE-D5C4B960EF27}">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644</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jrondinelli</dc:creator>
  <cp:keywords/>
  <dc:description/>
  <cp:lastModifiedBy>Daniel Hickox-Young</cp:lastModifiedBy>
  <cp:revision>29</cp:revision>
  <cp:lastPrinted>2023-09-12T13:16:00Z</cp:lastPrinted>
  <dcterms:created xsi:type="dcterms:W3CDTF">2023-10-31T12:36:00Z</dcterms:created>
  <dcterms:modified xsi:type="dcterms:W3CDTF">2023-10-31T14:37:00Z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